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0D6F" w14:textId="77777777" w:rsidR="000A0BFE" w:rsidRPr="00847669" w:rsidRDefault="000A0BFE" w:rsidP="000A0BFE">
      <w:pPr>
        <w:spacing w:line="276" w:lineRule="auto"/>
        <w:jc w:val="center"/>
        <w:rPr>
          <w:rFonts w:eastAsia="Times New Roman"/>
          <w:b/>
          <w:sz w:val="28"/>
          <w:szCs w:val="28"/>
        </w:rPr>
      </w:pPr>
      <w:bookmarkStart w:id="0" w:name="page1"/>
      <w:bookmarkEnd w:id="0"/>
      <w:r w:rsidRPr="00847669">
        <w:rPr>
          <w:rFonts w:eastAsia="Times New Roman"/>
          <w:b/>
          <w:sz w:val="28"/>
          <w:szCs w:val="28"/>
        </w:rPr>
        <w:t>CHAPTER 1</w:t>
      </w:r>
    </w:p>
    <w:p w14:paraId="2A5B425A" w14:textId="77777777" w:rsidR="000A0BFE" w:rsidRPr="00847669" w:rsidRDefault="000A0BFE" w:rsidP="000A0BFE">
      <w:pPr>
        <w:spacing w:line="276" w:lineRule="auto"/>
        <w:rPr>
          <w:rFonts w:eastAsia="Times New Roman"/>
          <w:sz w:val="28"/>
          <w:szCs w:val="28"/>
        </w:rPr>
      </w:pPr>
    </w:p>
    <w:p w14:paraId="0A0D473F" w14:textId="77777777" w:rsidR="000A0BFE" w:rsidRPr="00847669" w:rsidRDefault="000A0BFE" w:rsidP="000A0BFE">
      <w:pPr>
        <w:spacing w:line="276" w:lineRule="auto"/>
        <w:ind w:right="80"/>
        <w:jc w:val="center"/>
        <w:rPr>
          <w:rFonts w:eastAsia="Times New Roman"/>
          <w:b/>
          <w:sz w:val="28"/>
          <w:szCs w:val="28"/>
        </w:rPr>
      </w:pPr>
      <w:r w:rsidRPr="00847669">
        <w:rPr>
          <w:rFonts w:eastAsia="Times New Roman"/>
          <w:b/>
          <w:sz w:val="28"/>
          <w:szCs w:val="28"/>
        </w:rPr>
        <w:t>INTRODUCTION</w:t>
      </w:r>
    </w:p>
    <w:p w14:paraId="3A72F97A" w14:textId="77777777" w:rsidR="000A0BFE" w:rsidRPr="00847669" w:rsidRDefault="000A0BFE" w:rsidP="000A0BFE">
      <w:pPr>
        <w:spacing w:line="276" w:lineRule="auto"/>
        <w:rPr>
          <w:rFonts w:eastAsia="Times New Roman"/>
          <w:sz w:val="28"/>
          <w:szCs w:val="28"/>
        </w:rPr>
      </w:pPr>
    </w:p>
    <w:p w14:paraId="67D9A2FF" w14:textId="77777777" w:rsidR="000A0BFE" w:rsidRPr="003306CF" w:rsidRDefault="000A0BFE" w:rsidP="000A0BFE">
      <w:pPr>
        <w:spacing w:line="276" w:lineRule="auto"/>
        <w:ind w:firstLine="720"/>
        <w:jc w:val="both"/>
        <w:rPr>
          <w:rFonts w:eastAsia="Times New Roman"/>
          <w:sz w:val="28"/>
          <w:szCs w:val="28"/>
          <w:lang w:bidi="ar-SA"/>
        </w:rPr>
      </w:pPr>
      <w:r w:rsidRPr="00847669">
        <w:rPr>
          <w:rFonts w:eastAsia="Times New Roman"/>
          <w:sz w:val="28"/>
          <w:szCs w:val="28"/>
        </w:rPr>
        <w:t xml:space="preserve">The project “Agent Insurance Renewal” is about how the agent views all the policies of the clients that are registered with him. The agent can use the feature of notifying the client through an E-mail or a SMS alert about the policy expiry. The alerts are prioritized with respect to the date of Renewal. </w:t>
      </w:r>
      <w:r w:rsidRPr="00847669">
        <w:rPr>
          <w:rFonts w:eastAsia="Times New Roman"/>
          <w:sz w:val="28"/>
          <w:szCs w:val="28"/>
          <w:lang w:bidi="ar-SA"/>
        </w:rPr>
        <w:t>The payment will be done by the client with the help of the agent to the</w:t>
      </w:r>
      <w:r w:rsidRPr="00847669">
        <w:rPr>
          <w:rFonts w:eastAsia="Times New Roman"/>
          <w:sz w:val="28"/>
          <w:szCs w:val="28"/>
        </w:rPr>
        <w:t xml:space="preserve"> </w:t>
      </w:r>
      <w:r w:rsidRPr="00847669">
        <w:rPr>
          <w:rFonts w:eastAsia="Times New Roman"/>
          <w:sz w:val="28"/>
          <w:szCs w:val="28"/>
          <w:lang w:bidi="ar-SA"/>
        </w:rPr>
        <w:t>Insurance company.</w:t>
      </w:r>
    </w:p>
    <w:p w14:paraId="234EFD23" w14:textId="77777777" w:rsidR="000A0BFE" w:rsidRPr="00847669" w:rsidRDefault="000A0BFE" w:rsidP="000A0BFE">
      <w:pPr>
        <w:spacing w:line="276" w:lineRule="auto"/>
        <w:rPr>
          <w:rFonts w:eastAsia="Times New Roman"/>
          <w:sz w:val="28"/>
          <w:szCs w:val="28"/>
        </w:rPr>
      </w:pPr>
    </w:p>
    <w:p w14:paraId="2851DBCB"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1.1 Problem Definition</w:t>
      </w:r>
    </w:p>
    <w:p w14:paraId="6769B770" w14:textId="77777777" w:rsidR="000A0BFE" w:rsidRPr="00847669" w:rsidRDefault="000A0BFE" w:rsidP="000A0BFE">
      <w:pPr>
        <w:spacing w:line="276" w:lineRule="auto"/>
        <w:rPr>
          <w:rFonts w:eastAsia="Times New Roman"/>
          <w:sz w:val="28"/>
          <w:szCs w:val="28"/>
        </w:rPr>
      </w:pPr>
    </w:p>
    <w:p w14:paraId="5DAF2278" w14:textId="77777777" w:rsidR="000A0BFE" w:rsidRPr="00847669" w:rsidRDefault="000A0BFE" w:rsidP="000A0BFE">
      <w:pPr>
        <w:spacing w:line="276" w:lineRule="auto"/>
        <w:ind w:firstLine="634"/>
        <w:jc w:val="both"/>
        <w:rPr>
          <w:rFonts w:eastAsia="Times New Roman"/>
          <w:sz w:val="28"/>
          <w:szCs w:val="28"/>
        </w:rPr>
      </w:pPr>
      <w:r w:rsidRPr="00847669">
        <w:rPr>
          <w:rFonts w:eastAsia="Times New Roman"/>
          <w:sz w:val="28"/>
          <w:szCs w:val="28"/>
        </w:rPr>
        <w:t xml:space="preserve">The existing system contains client-based insurance renewal where the client can view the policy details and proceed to payment. The proposed system is designed for Agents who has a list of policy data from which the Renewal Notice can be generated and sent to the respective client. The client can receive the notice via Email or SMS. The renewal notice contains all the details of the policy along with the No Claim Bonus, Agent Commission, and other taxes with respect to the Government. </w:t>
      </w:r>
    </w:p>
    <w:p w14:paraId="22CA4D2E" w14:textId="77777777" w:rsidR="000A0BFE" w:rsidRPr="00847669" w:rsidRDefault="000A0BFE" w:rsidP="000A0BFE">
      <w:pPr>
        <w:spacing w:line="276" w:lineRule="auto"/>
        <w:rPr>
          <w:rFonts w:eastAsia="Times New Roman"/>
          <w:sz w:val="28"/>
          <w:szCs w:val="28"/>
        </w:rPr>
      </w:pPr>
    </w:p>
    <w:p w14:paraId="45FFB3A7"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1.2 Objective of the Project</w:t>
      </w:r>
    </w:p>
    <w:p w14:paraId="7D9BF49E" w14:textId="77777777" w:rsidR="000A0BFE" w:rsidRPr="00847669" w:rsidRDefault="000A0BFE" w:rsidP="000A0BFE">
      <w:pPr>
        <w:spacing w:line="276" w:lineRule="auto"/>
        <w:rPr>
          <w:rFonts w:eastAsia="Times New Roman"/>
          <w:sz w:val="28"/>
          <w:szCs w:val="28"/>
        </w:rPr>
      </w:pPr>
    </w:p>
    <w:p w14:paraId="63044144" w14:textId="77777777" w:rsidR="000A0BFE" w:rsidRPr="00847669" w:rsidRDefault="000A0BFE" w:rsidP="000A0BFE">
      <w:pPr>
        <w:spacing w:line="276" w:lineRule="auto"/>
        <w:ind w:firstLine="634"/>
        <w:jc w:val="both"/>
        <w:rPr>
          <w:rFonts w:eastAsia="Times New Roman"/>
          <w:sz w:val="28"/>
          <w:szCs w:val="28"/>
        </w:rPr>
      </w:pPr>
      <w:r w:rsidRPr="00847669">
        <w:rPr>
          <w:rFonts w:eastAsia="Times New Roman"/>
          <w:sz w:val="28"/>
          <w:szCs w:val="28"/>
        </w:rPr>
        <w:t xml:space="preserve">The main objective of the project is to reduce the work of the client and to keep them updated about the date of expiry and also the status of their policy. The agent can search any client with their respective Policy number or the Vehicle number registered with the policy. </w:t>
      </w:r>
    </w:p>
    <w:p w14:paraId="3548AEE3" w14:textId="77777777" w:rsidR="000A0BFE" w:rsidRPr="00847669" w:rsidRDefault="000A0BFE" w:rsidP="000A0BFE">
      <w:pPr>
        <w:spacing w:line="276" w:lineRule="auto"/>
        <w:rPr>
          <w:rFonts w:eastAsia="Times New Roman"/>
          <w:sz w:val="28"/>
          <w:szCs w:val="28"/>
        </w:rPr>
      </w:pPr>
    </w:p>
    <w:p w14:paraId="406A047F" w14:textId="77777777" w:rsidR="000A0BFE" w:rsidRPr="00847669" w:rsidRDefault="000A0BFE" w:rsidP="000A0BFE">
      <w:pPr>
        <w:numPr>
          <w:ilvl w:val="0"/>
          <w:numId w:val="1"/>
        </w:numPr>
        <w:tabs>
          <w:tab w:val="left" w:pos="940"/>
        </w:tabs>
        <w:spacing w:line="276" w:lineRule="auto"/>
        <w:ind w:left="940" w:hanging="580"/>
        <w:rPr>
          <w:rFonts w:eastAsia="Symbol"/>
          <w:sz w:val="28"/>
          <w:szCs w:val="28"/>
        </w:rPr>
      </w:pPr>
      <w:r w:rsidRPr="00847669">
        <w:rPr>
          <w:rFonts w:eastAsia="Times New Roman"/>
          <w:sz w:val="28"/>
          <w:szCs w:val="28"/>
        </w:rPr>
        <w:t>Reduces the work of client</w:t>
      </w:r>
    </w:p>
    <w:p w14:paraId="3E3B414C" w14:textId="77777777" w:rsidR="000A0BFE" w:rsidRPr="00847669" w:rsidRDefault="000A0BFE" w:rsidP="000A0BFE">
      <w:pPr>
        <w:spacing w:line="276" w:lineRule="auto"/>
        <w:rPr>
          <w:rFonts w:eastAsia="Symbol"/>
          <w:sz w:val="28"/>
          <w:szCs w:val="28"/>
        </w:rPr>
      </w:pPr>
    </w:p>
    <w:p w14:paraId="0244CD31" w14:textId="77777777" w:rsidR="000A0BFE" w:rsidRPr="00847669" w:rsidRDefault="000A0BFE" w:rsidP="000A0BFE">
      <w:pPr>
        <w:numPr>
          <w:ilvl w:val="0"/>
          <w:numId w:val="1"/>
        </w:numPr>
        <w:tabs>
          <w:tab w:val="left" w:pos="940"/>
        </w:tabs>
        <w:spacing w:line="276" w:lineRule="auto"/>
        <w:ind w:left="940" w:hanging="580"/>
        <w:rPr>
          <w:rFonts w:eastAsia="Symbol"/>
          <w:sz w:val="28"/>
          <w:szCs w:val="28"/>
        </w:rPr>
      </w:pPr>
      <w:r w:rsidRPr="00847669">
        <w:rPr>
          <w:rFonts w:eastAsia="Times New Roman"/>
          <w:sz w:val="28"/>
          <w:szCs w:val="28"/>
        </w:rPr>
        <w:t>Reminders by the Agent about Policy expiry</w:t>
      </w:r>
    </w:p>
    <w:p w14:paraId="24807658" w14:textId="77777777" w:rsidR="000A0BFE" w:rsidRPr="00847669" w:rsidRDefault="000A0BFE" w:rsidP="000A0BFE">
      <w:pPr>
        <w:spacing w:line="276" w:lineRule="auto"/>
        <w:rPr>
          <w:rFonts w:eastAsia="Symbol"/>
          <w:sz w:val="28"/>
          <w:szCs w:val="28"/>
        </w:rPr>
      </w:pPr>
    </w:p>
    <w:p w14:paraId="6F48C185" w14:textId="77777777" w:rsidR="000A0BFE" w:rsidRPr="00847669" w:rsidRDefault="000A0BFE" w:rsidP="000A0BFE">
      <w:pPr>
        <w:numPr>
          <w:ilvl w:val="0"/>
          <w:numId w:val="1"/>
        </w:numPr>
        <w:tabs>
          <w:tab w:val="left" w:pos="940"/>
        </w:tabs>
        <w:spacing w:line="276" w:lineRule="auto"/>
        <w:ind w:left="940" w:hanging="580"/>
        <w:rPr>
          <w:rFonts w:eastAsia="Symbol"/>
          <w:sz w:val="28"/>
          <w:szCs w:val="28"/>
        </w:rPr>
      </w:pPr>
      <w:r w:rsidRPr="00847669">
        <w:rPr>
          <w:rFonts w:eastAsia="Times New Roman"/>
          <w:sz w:val="28"/>
          <w:szCs w:val="28"/>
        </w:rPr>
        <w:t xml:space="preserve">Calculated renewal notice sent to E-Mail </w:t>
      </w:r>
    </w:p>
    <w:p w14:paraId="5534FAF5" w14:textId="77777777" w:rsidR="000A0BFE" w:rsidRPr="00847669" w:rsidRDefault="000A0BFE" w:rsidP="000A0BFE">
      <w:pPr>
        <w:spacing w:line="276" w:lineRule="auto"/>
        <w:rPr>
          <w:rFonts w:eastAsia="Times New Roman"/>
          <w:sz w:val="28"/>
          <w:szCs w:val="28"/>
        </w:rPr>
      </w:pPr>
    </w:p>
    <w:p w14:paraId="6C8C7BB7" w14:textId="77777777" w:rsidR="000A0BFE" w:rsidRPr="00847669" w:rsidRDefault="000A0BFE" w:rsidP="000A0BFE">
      <w:pPr>
        <w:spacing w:line="276" w:lineRule="auto"/>
        <w:rPr>
          <w:rFonts w:eastAsia="Times New Roman"/>
          <w:sz w:val="28"/>
          <w:szCs w:val="28"/>
        </w:rPr>
      </w:pPr>
    </w:p>
    <w:p w14:paraId="64731F34" w14:textId="77777777" w:rsidR="000A0BFE" w:rsidRDefault="000A0BFE" w:rsidP="000A0BFE">
      <w:pPr>
        <w:spacing w:line="276" w:lineRule="auto"/>
        <w:rPr>
          <w:sz w:val="28"/>
          <w:szCs w:val="28"/>
        </w:rPr>
      </w:pPr>
      <w:bookmarkStart w:id="1" w:name="page2"/>
      <w:bookmarkEnd w:id="1"/>
    </w:p>
    <w:p w14:paraId="2F80F452" w14:textId="77777777" w:rsidR="000A0BFE" w:rsidRDefault="000A0BFE" w:rsidP="000A0BFE">
      <w:pPr>
        <w:spacing w:line="276" w:lineRule="auto"/>
        <w:rPr>
          <w:rFonts w:eastAsia="Times New Roman"/>
          <w:b/>
          <w:sz w:val="28"/>
          <w:szCs w:val="28"/>
        </w:rPr>
      </w:pPr>
    </w:p>
    <w:p w14:paraId="0129ACE2" w14:textId="77777777" w:rsidR="000A0BFE" w:rsidRDefault="000A0BFE" w:rsidP="000A0BFE">
      <w:pPr>
        <w:spacing w:line="276" w:lineRule="auto"/>
        <w:rPr>
          <w:rFonts w:eastAsia="Times New Roman"/>
          <w:b/>
          <w:sz w:val="28"/>
          <w:szCs w:val="28"/>
        </w:rPr>
      </w:pPr>
    </w:p>
    <w:p w14:paraId="57D10B8B" w14:textId="3FA80F4C" w:rsidR="003E1037" w:rsidRDefault="003E1037" w:rsidP="000A0BFE">
      <w:pPr>
        <w:tabs>
          <w:tab w:val="left" w:pos="5970"/>
        </w:tabs>
        <w:spacing w:line="276" w:lineRule="auto"/>
        <w:rPr>
          <w:rFonts w:eastAsia="Times New Roman"/>
          <w:b/>
          <w:sz w:val="28"/>
          <w:szCs w:val="28"/>
        </w:rPr>
      </w:pPr>
    </w:p>
    <w:p w14:paraId="65F17C51"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lastRenderedPageBreak/>
        <w:t>1.3 Significance of the Project</w:t>
      </w:r>
    </w:p>
    <w:p w14:paraId="7C3B1CD1" w14:textId="77777777" w:rsidR="000A0BFE" w:rsidRPr="00847669" w:rsidRDefault="000A0BFE" w:rsidP="000A0BFE">
      <w:pPr>
        <w:spacing w:line="276" w:lineRule="auto"/>
        <w:rPr>
          <w:rFonts w:eastAsia="Times New Roman"/>
          <w:sz w:val="28"/>
          <w:szCs w:val="28"/>
        </w:rPr>
      </w:pPr>
    </w:p>
    <w:p w14:paraId="02CD85A0" w14:textId="77777777" w:rsidR="000A0BFE" w:rsidRPr="00847669" w:rsidRDefault="000A0BFE" w:rsidP="000A0BFE">
      <w:pPr>
        <w:spacing w:line="276" w:lineRule="auto"/>
        <w:ind w:right="20" w:firstLine="773"/>
        <w:rPr>
          <w:rFonts w:eastAsia="Times New Roman"/>
          <w:sz w:val="28"/>
          <w:szCs w:val="28"/>
        </w:rPr>
      </w:pPr>
      <w:r w:rsidRPr="00847669">
        <w:rPr>
          <w:rFonts w:eastAsia="Times New Roman"/>
          <w:sz w:val="28"/>
          <w:szCs w:val="28"/>
        </w:rPr>
        <w:t>The Agent Insurance Renewal has major significance as follows:</w:t>
      </w:r>
    </w:p>
    <w:p w14:paraId="218BFCCE" w14:textId="77777777" w:rsidR="000A0BFE" w:rsidRPr="00847669" w:rsidRDefault="000A0BFE" w:rsidP="000A0BFE">
      <w:pPr>
        <w:spacing w:line="276" w:lineRule="auto"/>
        <w:rPr>
          <w:rFonts w:eastAsia="Times New Roman"/>
          <w:sz w:val="28"/>
          <w:szCs w:val="28"/>
        </w:rPr>
      </w:pPr>
    </w:p>
    <w:p w14:paraId="126E2EBA" w14:textId="77777777" w:rsidR="000A0BFE" w:rsidRPr="00847669" w:rsidRDefault="000A0BFE" w:rsidP="000A0BFE">
      <w:pPr>
        <w:numPr>
          <w:ilvl w:val="0"/>
          <w:numId w:val="2"/>
        </w:numPr>
        <w:tabs>
          <w:tab w:val="left" w:pos="1440"/>
        </w:tabs>
        <w:spacing w:line="276" w:lineRule="auto"/>
        <w:ind w:left="1440" w:hanging="359"/>
        <w:rPr>
          <w:rFonts w:eastAsia="Symbol"/>
          <w:sz w:val="28"/>
          <w:szCs w:val="28"/>
        </w:rPr>
      </w:pPr>
      <w:r w:rsidRPr="00847669">
        <w:rPr>
          <w:rFonts w:eastAsia="Times New Roman"/>
          <w:sz w:val="28"/>
          <w:szCs w:val="28"/>
        </w:rPr>
        <w:t>Agent based insurance renewal reminder</w:t>
      </w:r>
    </w:p>
    <w:p w14:paraId="28034F6B" w14:textId="77777777" w:rsidR="000A0BFE" w:rsidRPr="00847669" w:rsidRDefault="000A0BFE" w:rsidP="000A0BFE">
      <w:pPr>
        <w:spacing w:line="276" w:lineRule="auto"/>
        <w:rPr>
          <w:rFonts w:eastAsia="Symbol"/>
          <w:sz w:val="28"/>
          <w:szCs w:val="28"/>
        </w:rPr>
      </w:pPr>
    </w:p>
    <w:p w14:paraId="220A780A" w14:textId="77777777" w:rsidR="000A0BFE" w:rsidRPr="00847669" w:rsidRDefault="000A0BFE" w:rsidP="000A0BFE">
      <w:pPr>
        <w:numPr>
          <w:ilvl w:val="0"/>
          <w:numId w:val="2"/>
        </w:numPr>
        <w:tabs>
          <w:tab w:val="left" w:pos="1440"/>
        </w:tabs>
        <w:spacing w:line="276" w:lineRule="auto"/>
        <w:ind w:left="1440" w:hanging="359"/>
        <w:rPr>
          <w:rFonts w:eastAsia="Symbol"/>
          <w:sz w:val="28"/>
          <w:szCs w:val="28"/>
        </w:rPr>
      </w:pPr>
      <w:r w:rsidRPr="00847669">
        <w:rPr>
          <w:rFonts w:eastAsia="Times New Roman"/>
          <w:sz w:val="28"/>
          <w:szCs w:val="28"/>
        </w:rPr>
        <w:t xml:space="preserve">Renewal notice generation </w:t>
      </w:r>
    </w:p>
    <w:p w14:paraId="06ABEC02" w14:textId="77777777" w:rsidR="000A0BFE" w:rsidRPr="00847669" w:rsidRDefault="000A0BFE" w:rsidP="000A0BFE">
      <w:pPr>
        <w:spacing w:line="276" w:lineRule="auto"/>
        <w:rPr>
          <w:rFonts w:eastAsia="Symbol"/>
          <w:sz w:val="28"/>
          <w:szCs w:val="28"/>
        </w:rPr>
      </w:pPr>
    </w:p>
    <w:p w14:paraId="0C89AA13" w14:textId="77777777" w:rsidR="000A0BFE" w:rsidRPr="00847669" w:rsidRDefault="000A0BFE" w:rsidP="000A0BFE">
      <w:pPr>
        <w:numPr>
          <w:ilvl w:val="0"/>
          <w:numId w:val="2"/>
        </w:numPr>
        <w:tabs>
          <w:tab w:val="left" w:pos="1440"/>
        </w:tabs>
        <w:spacing w:line="276" w:lineRule="auto"/>
        <w:ind w:left="1440" w:hanging="359"/>
        <w:rPr>
          <w:rFonts w:eastAsia="Symbol"/>
          <w:sz w:val="28"/>
          <w:szCs w:val="28"/>
        </w:rPr>
      </w:pPr>
      <w:r w:rsidRPr="00847669">
        <w:rPr>
          <w:rFonts w:eastAsia="Times New Roman"/>
          <w:sz w:val="28"/>
          <w:szCs w:val="28"/>
        </w:rPr>
        <w:t>An E-Mail and SMS based reminder</w:t>
      </w:r>
    </w:p>
    <w:p w14:paraId="184E47DD" w14:textId="77777777" w:rsidR="000A0BFE" w:rsidRPr="00847669" w:rsidRDefault="000A0BFE" w:rsidP="000A0BFE">
      <w:pPr>
        <w:pStyle w:val="ListParagraph"/>
        <w:spacing w:line="276" w:lineRule="auto"/>
        <w:rPr>
          <w:rFonts w:ascii="Times New Roman" w:eastAsia="Symbol" w:hAnsi="Times New Roman" w:cs="Times New Roman"/>
          <w:sz w:val="28"/>
          <w:szCs w:val="28"/>
        </w:rPr>
      </w:pPr>
    </w:p>
    <w:p w14:paraId="0E279C2A" w14:textId="77777777" w:rsidR="000A0BFE" w:rsidRPr="00847669" w:rsidRDefault="000A0BFE" w:rsidP="000A0BFE">
      <w:pPr>
        <w:numPr>
          <w:ilvl w:val="0"/>
          <w:numId w:val="2"/>
        </w:numPr>
        <w:tabs>
          <w:tab w:val="left" w:pos="1440"/>
        </w:tabs>
        <w:spacing w:line="276" w:lineRule="auto"/>
        <w:ind w:left="1440" w:hanging="359"/>
        <w:rPr>
          <w:rFonts w:eastAsia="Symbol"/>
          <w:sz w:val="28"/>
          <w:szCs w:val="28"/>
        </w:rPr>
      </w:pPr>
      <w:r w:rsidRPr="00847669">
        <w:rPr>
          <w:rFonts w:eastAsia="Symbol"/>
          <w:sz w:val="28"/>
          <w:szCs w:val="28"/>
        </w:rPr>
        <w:t>Inclusion of payment with GST</w:t>
      </w:r>
    </w:p>
    <w:p w14:paraId="209EB78C" w14:textId="77777777" w:rsidR="000A0BFE" w:rsidRPr="00847669" w:rsidRDefault="000A0BFE" w:rsidP="000A0BFE">
      <w:pPr>
        <w:spacing w:line="276" w:lineRule="auto"/>
        <w:rPr>
          <w:rFonts w:eastAsia="Symbol"/>
          <w:sz w:val="28"/>
          <w:szCs w:val="28"/>
        </w:rPr>
      </w:pPr>
    </w:p>
    <w:p w14:paraId="03F449DC" w14:textId="77777777" w:rsidR="000A0BFE" w:rsidRPr="00847669" w:rsidRDefault="000A0BFE" w:rsidP="000A0BFE">
      <w:pPr>
        <w:spacing w:line="276" w:lineRule="auto"/>
        <w:rPr>
          <w:rFonts w:eastAsia="Times New Roman"/>
          <w:sz w:val="28"/>
          <w:szCs w:val="28"/>
        </w:rPr>
      </w:pPr>
    </w:p>
    <w:p w14:paraId="4DC221C9"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1.4 Outline of the Report</w:t>
      </w:r>
    </w:p>
    <w:p w14:paraId="2B9703F2" w14:textId="77777777" w:rsidR="000A0BFE" w:rsidRPr="00847669" w:rsidRDefault="000A0BFE" w:rsidP="000A0BFE">
      <w:pPr>
        <w:spacing w:line="276" w:lineRule="auto"/>
        <w:rPr>
          <w:rFonts w:eastAsia="Times New Roman"/>
          <w:sz w:val="28"/>
          <w:szCs w:val="28"/>
        </w:rPr>
      </w:pPr>
    </w:p>
    <w:p w14:paraId="5B7F3247" w14:textId="77777777" w:rsidR="000A0BFE" w:rsidRPr="00847669" w:rsidRDefault="000A0BFE" w:rsidP="000A0BFE">
      <w:pPr>
        <w:spacing w:line="276" w:lineRule="auto"/>
        <w:ind w:right="20" w:firstLine="773"/>
        <w:rPr>
          <w:rFonts w:eastAsia="Times New Roman"/>
          <w:sz w:val="28"/>
          <w:szCs w:val="28"/>
        </w:rPr>
      </w:pPr>
      <w:r w:rsidRPr="00847669">
        <w:rPr>
          <w:rFonts w:eastAsia="Times New Roman"/>
          <w:sz w:val="28"/>
          <w:szCs w:val="28"/>
        </w:rPr>
        <w:t>Agent Insurance Renewal Application has a major outline report which is as follows:</w:t>
      </w:r>
    </w:p>
    <w:p w14:paraId="39B8C60E" w14:textId="77777777" w:rsidR="000A0BFE" w:rsidRPr="00847669" w:rsidRDefault="000A0BFE" w:rsidP="000A0BFE">
      <w:pPr>
        <w:spacing w:line="276" w:lineRule="auto"/>
        <w:rPr>
          <w:rFonts w:eastAsia="Symbol"/>
          <w:sz w:val="28"/>
          <w:szCs w:val="28"/>
        </w:rPr>
      </w:pPr>
    </w:p>
    <w:p w14:paraId="0092CF05" w14:textId="77777777" w:rsidR="000A0BFE" w:rsidRPr="00847669" w:rsidRDefault="000A0BFE" w:rsidP="000A0BFE">
      <w:pPr>
        <w:numPr>
          <w:ilvl w:val="0"/>
          <w:numId w:val="3"/>
        </w:numPr>
        <w:tabs>
          <w:tab w:val="left" w:pos="1440"/>
        </w:tabs>
        <w:spacing w:line="276" w:lineRule="auto"/>
        <w:ind w:left="1440" w:hanging="359"/>
        <w:rPr>
          <w:rFonts w:eastAsia="Symbol"/>
          <w:sz w:val="28"/>
          <w:szCs w:val="28"/>
        </w:rPr>
      </w:pPr>
      <w:r w:rsidRPr="00847669">
        <w:rPr>
          <w:rFonts w:eastAsia="Times New Roman"/>
          <w:sz w:val="28"/>
          <w:szCs w:val="28"/>
        </w:rPr>
        <w:t>Accuracy</w:t>
      </w:r>
    </w:p>
    <w:p w14:paraId="1B1CB4AE" w14:textId="77777777" w:rsidR="000A0BFE" w:rsidRPr="00847669" w:rsidRDefault="000A0BFE" w:rsidP="000A0BFE">
      <w:pPr>
        <w:spacing w:line="276" w:lineRule="auto"/>
        <w:rPr>
          <w:rFonts w:eastAsia="Symbol"/>
          <w:sz w:val="28"/>
          <w:szCs w:val="28"/>
        </w:rPr>
      </w:pPr>
    </w:p>
    <w:p w14:paraId="374C4417" w14:textId="77777777" w:rsidR="000A0BFE" w:rsidRPr="00847669" w:rsidRDefault="000A0BFE" w:rsidP="000A0BFE">
      <w:pPr>
        <w:numPr>
          <w:ilvl w:val="0"/>
          <w:numId w:val="3"/>
        </w:numPr>
        <w:tabs>
          <w:tab w:val="left" w:pos="1440"/>
        </w:tabs>
        <w:spacing w:line="276" w:lineRule="auto"/>
        <w:ind w:left="1440" w:hanging="359"/>
        <w:rPr>
          <w:rFonts w:eastAsia="Symbol"/>
          <w:sz w:val="28"/>
          <w:szCs w:val="28"/>
        </w:rPr>
      </w:pPr>
      <w:r w:rsidRPr="00847669">
        <w:rPr>
          <w:rFonts w:eastAsia="Times New Roman"/>
          <w:sz w:val="28"/>
          <w:szCs w:val="28"/>
        </w:rPr>
        <w:t>Result to be received very quickly</w:t>
      </w:r>
    </w:p>
    <w:p w14:paraId="03DCF346" w14:textId="77777777" w:rsidR="000A0BFE" w:rsidRPr="00847669" w:rsidRDefault="000A0BFE" w:rsidP="000A0BFE">
      <w:pPr>
        <w:spacing w:line="276" w:lineRule="auto"/>
        <w:rPr>
          <w:rFonts w:eastAsia="Symbol"/>
          <w:sz w:val="28"/>
          <w:szCs w:val="28"/>
        </w:rPr>
      </w:pPr>
    </w:p>
    <w:p w14:paraId="4E6D762E" w14:textId="77777777" w:rsidR="000A0BFE" w:rsidRPr="00847669" w:rsidRDefault="000A0BFE" w:rsidP="000A0BFE">
      <w:pPr>
        <w:numPr>
          <w:ilvl w:val="0"/>
          <w:numId w:val="3"/>
        </w:numPr>
        <w:tabs>
          <w:tab w:val="left" w:pos="1440"/>
        </w:tabs>
        <w:spacing w:line="276" w:lineRule="auto"/>
        <w:ind w:left="1440" w:hanging="359"/>
        <w:rPr>
          <w:rFonts w:eastAsia="Symbol"/>
          <w:sz w:val="28"/>
          <w:szCs w:val="28"/>
        </w:rPr>
      </w:pPr>
      <w:r w:rsidRPr="00847669">
        <w:rPr>
          <w:rFonts w:eastAsia="Times New Roman"/>
          <w:sz w:val="28"/>
          <w:szCs w:val="28"/>
        </w:rPr>
        <w:t>User friendly</w:t>
      </w:r>
    </w:p>
    <w:p w14:paraId="585BB3ED" w14:textId="77777777" w:rsidR="000A0BFE" w:rsidRPr="00847669" w:rsidRDefault="000A0BFE" w:rsidP="000A0BFE">
      <w:pPr>
        <w:spacing w:line="276" w:lineRule="auto"/>
        <w:rPr>
          <w:rFonts w:eastAsia="Symbol"/>
          <w:sz w:val="28"/>
          <w:szCs w:val="28"/>
        </w:rPr>
      </w:pPr>
    </w:p>
    <w:p w14:paraId="5112768B" w14:textId="77777777" w:rsidR="000A0BFE" w:rsidRPr="00847669" w:rsidRDefault="000A0BFE" w:rsidP="000A0BFE">
      <w:pPr>
        <w:numPr>
          <w:ilvl w:val="0"/>
          <w:numId w:val="3"/>
        </w:numPr>
        <w:tabs>
          <w:tab w:val="left" w:pos="1440"/>
        </w:tabs>
        <w:spacing w:line="276" w:lineRule="auto"/>
        <w:ind w:left="1440" w:hanging="359"/>
        <w:rPr>
          <w:rFonts w:eastAsia="Symbol"/>
          <w:sz w:val="28"/>
          <w:szCs w:val="28"/>
        </w:rPr>
      </w:pPr>
      <w:r w:rsidRPr="00847669">
        <w:rPr>
          <w:rFonts w:eastAsia="Times New Roman"/>
          <w:sz w:val="28"/>
          <w:szCs w:val="28"/>
        </w:rPr>
        <w:t>To speed up the operation</w:t>
      </w:r>
    </w:p>
    <w:p w14:paraId="4C5A9E78" w14:textId="77777777" w:rsidR="000A0BFE" w:rsidRPr="00847669" w:rsidRDefault="000A0BFE" w:rsidP="000A0BFE">
      <w:pPr>
        <w:spacing w:line="276" w:lineRule="auto"/>
        <w:rPr>
          <w:rFonts w:eastAsia="Symbol"/>
          <w:sz w:val="28"/>
          <w:szCs w:val="28"/>
        </w:rPr>
      </w:pPr>
    </w:p>
    <w:p w14:paraId="4B7E319E" w14:textId="77777777" w:rsidR="000A0BFE" w:rsidRPr="00847669" w:rsidRDefault="000A0BFE" w:rsidP="000A0BFE">
      <w:pPr>
        <w:numPr>
          <w:ilvl w:val="0"/>
          <w:numId w:val="3"/>
        </w:numPr>
        <w:tabs>
          <w:tab w:val="left" w:pos="1440"/>
        </w:tabs>
        <w:spacing w:line="276" w:lineRule="auto"/>
        <w:ind w:left="1440" w:hanging="359"/>
        <w:rPr>
          <w:rFonts w:eastAsia="Symbol"/>
          <w:sz w:val="28"/>
          <w:szCs w:val="28"/>
        </w:rPr>
      </w:pPr>
      <w:r w:rsidRPr="00847669">
        <w:rPr>
          <w:rFonts w:eastAsia="Times New Roman"/>
          <w:sz w:val="28"/>
          <w:szCs w:val="28"/>
        </w:rPr>
        <w:t>Managing and maintaining data becomes easier.</w:t>
      </w:r>
    </w:p>
    <w:p w14:paraId="434253F0" w14:textId="77777777" w:rsidR="000A0BFE" w:rsidRPr="00847669" w:rsidRDefault="000A0BFE" w:rsidP="000A0BFE">
      <w:pPr>
        <w:spacing w:line="276" w:lineRule="auto"/>
        <w:rPr>
          <w:rFonts w:eastAsia="Times New Roman"/>
          <w:sz w:val="28"/>
          <w:szCs w:val="28"/>
        </w:rPr>
      </w:pPr>
    </w:p>
    <w:p w14:paraId="629AFA59" w14:textId="77777777" w:rsidR="000A0BFE" w:rsidRPr="00847669" w:rsidRDefault="000A0BFE" w:rsidP="000A0BFE">
      <w:pPr>
        <w:spacing w:line="276" w:lineRule="auto"/>
        <w:rPr>
          <w:rFonts w:eastAsia="Times New Roman"/>
          <w:sz w:val="28"/>
          <w:szCs w:val="28"/>
        </w:rPr>
      </w:pPr>
    </w:p>
    <w:p w14:paraId="6E831234" w14:textId="77777777" w:rsidR="000A0BFE" w:rsidRPr="00847669" w:rsidRDefault="000A0BFE" w:rsidP="000A0BFE">
      <w:pPr>
        <w:spacing w:line="276" w:lineRule="auto"/>
        <w:rPr>
          <w:rFonts w:eastAsia="Times New Roman"/>
          <w:sz w:val="28"/>
          <w:szCs w:val="28"/>
        </w:rPr>
      </w:pPr>
    </w:p>
    <w:p w14:paraId="355E47FB" w14:textId="77777777" w:rsidR="000A0BFE" w:rsidRPr="00847669" w:rsidRDefault="000A0BFE" w:rsidP="000A0BFE">
      <w:pPr>
        <w:spacing w:line="276" w:lineRule="auto"/>
        <w:rPr>
          <w:rFonts w:eastAsia="Times New Roman"/>
          <w:sz w:val="28"/>
          <w:szCs w:val="28"/>
        </w:rPr>
      </w:pPr>
    </w:p>
    <w:p w14:paraId="7CFC4205" w14:textId="77777777" w:rsidR="000A0BFE" w:rsidRPr="00847669" w:rsidRDefault="000A0BFE" w:rsidP="000A0BFE">
      <w:pPr>
        <w:spacing w:line="276" w:lineRule="auto"/>
        <w:rPr>
          <w:rFonts w:eastAsia="Times New Roman"/>
          <w:sz w:val="28"/>
          <w:szCs w:val="28"/>
        </w:rPr>
      </w:pPr>
    </w:p>
    <w:p w14:paraId="747DB1D9" w14:textId="77777777" w:rsidR="000A0BFE" w:rsidRPr="00847669" w:rsidRDefault="000A0BFE" w:rsidP="000A0BFE">
      <w:pPr>
        <w:spacing w:line="276" w:lineRule="auto"/>
        <w:rPr>
          <w:rFonts w:eastAsia="Times New Roman"/>
          <w:sz w:val="28"/>
          <w:szCs w:val="28"/>
        </w:rPr>
      </w:pPr>
    </w:p>
    <w:p w14:paraId="151CD1BD" w14:textId="77777777" w:rsidR="000A0BFE" w:rsidRDefault="000A0BFE" w:rsidP="000A0BFE">
      <w:pPr>
        <w:spacing w:line="276" w:lineRule="auto"/>
        <w:rPr>
          <w:rFonts w:eastAsia="Times New Roman"/>
          <w:sz w:val="28"/>
          <w:szCs w:val="28"/>
        </w:rPr>
      </w:pPr>
    </w:p>
    <w:p w14:paraId="0DA6F589" w14:textId="77777777" w:rsidR="000A0BFE" w:rsidRDefault="000A0BFE" w:rsidP="000A0BFE">
      <w:pPr>
        <w:spacing w:line="276" w:lineRule="auto"/>
        <w:rPr>
          <w:rFonts w:eastAsia="Times New Roman"/>
          <w:sz w:val="28"/>
          <w:szCs w:val="28"/>
        </w:rPr>
      </w:pPr>
    </w:p>
    <w:p w14:paraId="5926533F" w14:textId="2D5FA73C" w:rsidR="000A0BFE" w:rsidRDefault="000A0BFE" w:rsidP="000A0BFE">
      <w:pPr>
        <w:spacing w:line="276" w:lineRule="auto"/>
        <w:rPr>
          <w:rFonts w:eastAsia="Times New Roman"/>
          <w:sz w:val="28"/>
          <w:szCs w:val="28"/>
        </w:rPr>
      </w:pPr>
    </w:p>
    <w:p w14:paraId="499F6D5B" w14:textId="77777777" w:rsidR="00CC4DBF" w:rsidRDefault="00CC4DBF" w:rsidP="000A0BFE">
      <w:pPr>
        <w:spacing w:line="276" w:lineRule="auto"/>
        <w:rPr>
          <w:rFonts w:eastAsia="Times New Roman"/>
          <w:sz w:val="28"/>
          <w:szCs w:val="28"/>
        </w:rPr>
      </w:pPr>
    </w:p>
    <w:p w14:paraId="2E5486DB" w14:textId="77777777" w:rsidR="000A0BFE" w:rsidRPr="00847669" w:rsidRDefault="000A0BFE" w:rsidP="000A0BFE">
      <w:pPr>
        <w:spacing w:line="276" w:lineRule="auto"/>
        <w:rPr>
          <w:rFonts w:eastAsia="Times New Roman"/>
          <w:sz w:val="28"/>
          <w:szCs w:val="28"/>
        </w:rPr>
      </w:pPr>
    </w:p>
    <w:p w14:paraId="7BC659C5" w14:textId="77777777" w:rsidR="000A0BFE" w:rsidRPr="00847669" w:rsidRDefault="000A0BFE" w:rsidP="000A0BFE">
      <w:pPr>
        <w:spacing w:line="276" w:lineRule="auto"/>
        <w:jc w:val="center"/>
        <w:rPr>
          <w:rFonts w:eastAsia="Times New Roman"/>
          <w:b/>
          <w:sz w:val="28"/>
          <w:szCs w:val="28"/>
        </w:rPr>
      </w:pPr>
      <w:r w:rsidRPr="00847669">
        <w:rPr>
          <w:rFonts w:eastAsia="Times New Roman"/>
          <w:b/>
          <w:sz w:val="28"/>
          <w:szCs w:val="28"/>
        </w:rPr>
        <w:t>CHAPTER 2</w:t>
      </w:r>
    </w:p>
    <w:p w14:paraId="036ECF15" w14:textId="77777777" w:rsidR="000A0BFE" w:rsidRPr="00847669" w:rsidRDefault="000A0BFE" w:rsidP="000A0BFE">
      <w:pPr>
        <w:spacing w:line="276" w:lineRule="auto"/>
        <w:jc w:val="center"/>
        <w:rPr>
          <w:rFonts w:eastAsia="Times New Roman"/>
          <w:b/>
          <w:sz w:val="28"/>
          <w:szCs w:val="28"/>
        </w:rPr>
      </w:pPr>
    </w:p>
    <w:p w14:paraId="4D0B1D7D" w14:textId="77777777" w:rsidR="000A0BFE" w:rsidRPr="00847669" w:rsidRDefault="000A0BFE" w:rsidP="000A0BFE">
      <w:pPr>
        <w:spacing w:line="276" w:lineRule="auto"/>
        <w:jc w:val="center"/>
        <w:rPr>
          <w:rFonts w:eastAsia="Times New Roman"/>
          <w:b/>
          <w:sz w:val="28"/>
          <w:szCs w:val="28"/>
        </w:rPr>
      </w:pPr>
      <w:r w:rsidRPr="00847669">
        <w:rPr>
          <w:rFonts w:eastAsia="Times New Roman"/>
          <w:b/>
          <w:sz w:val="28"/>
          <w:szCs w:val="28"/>
        </w:rPr>
        <w:t>LITERATURE REVIEW</w:t>
      </w:r>
    </w:p>
    <w:p w14:paraId="3E771B7A" w14:textId="77777777" w:rsidR="000A0BFE" w:rsidRPr="00847669" w:rsidRDefault="000A0BFE" w:rsidP="000A0BFE">
      <w:pPr>
        <w:spacing w:line="276" w:lineRule="auto"/>
        <w:rPr>
          <w:rFonts w:eastAsia="Times New Roman"/>
          <w:sz w:val="28"/>
          <w:szCs w:val="28"/>
        </w:rPr>
      </w:pPr>
    </w:p>
    <w:p w14:paraId="7A65F3B4" w14:textId="77777777" w:rsidR="000A0BFE" w:rsidRPr="00847669" w:rsidRDefault="000A0BFE" w:rsidP="000A0BFE">
      <w:pPr>
        <w:spacing w:line="276" w:lineRule="auto"/>
        <w:ind w:firstLine="720"/>
        <w:jc w:val="both"/>
        <w:rPr>
          <w:rFonts w:eastAsia="Times New Roman"/>
          <w:sz w:val="28"/>
          <w:szCs w:val="28"/>
        </w:rPr>
      </w:pPr>
      <w:r w:rsidRPr="00847669">
        <w:rPr>
          <w:rFonts w:eastAsia="Times New Roman"/>
          <w:sz w:val="28"/>
          <w:szCs w:val="28"/>
        </w:rPr>
        <w:t>Kotlin is a statistically typed, general-purpose programming language with type inference. Kotlin mainly targets the JVM, but also compiles to JavaScript or native code (via LLVM). Kotlin is officially supported by Google for mobile development on Android. Kotlin is included as an alternative to the standard Java compiler. The Android Kotlin compiler lets the user choose between targeting Java 6 or Java 8 compatible bytecode. Firebase is a mobile and web application development platform developed by Google. Firebase Auth is a service that can authenticate users using only client-side code. It supports social login providers Facebook, GitHub, Twitter and Google (and Google Play Games). Additionally, it includes a user management system whereby developers can enable user authentication with email and password login stored with Firebase. Firebase also provides a Realtime database and backend as a service. The service provides application developers an API that allows application data to be synchronized across clients and stored on Firebase's cloud. The database is also accessible through a REST API and bindings for several JavaScript frameworks. Developers using the Realtime database can secure their data by using the company's server-side-enforced security rules.</w:t>
      </w:r>
    </w:p>
    <w:p w14:paraId="34433F2C" w14:textId="77777777" w:rsidR="000A0BFE" w:rsidRPr="00847669" w:rsidRDefault="000A0BFE" w:rsidP="000A0BFE">
      <w:pPr>
        <w:spacing w:line="276" w:lineRule="auto"/>
        <w:ind w:firstLine="773"/>
        <w:jc w:val="both"/>
        <w:rPr>
          <w:rFonts w:eastAsia="Times New Roman"/>
          <w:sz w:val="28"/>
          <w:szCs w:val="28"/>
        </w:rPr>
      </w:pPr>
    </w:p>
    <w:p w14:paraId="12DB3B5A" w14:textId="77777777" w:rsidR="000A0BFE" w:rsidRPr="00847669" w:rsidRDefault="000A0BFE" w:rsidP="000A0BFE">
      <w:pPr>
        <w:spacing w:line="276" w:lineRule="auto"/>
        <w:rPr>
          <w:rFonts w:eastAsia="Times New Roman"/>
          <w:sz w:val="28"/>
          <w:szCs w:val="28"/>
        </w:rPr>
      </w:pPr>
      <w:r w:rsidRPr="00847669">
        <w:rPr>
          <w:rFonts w:eastAsia="Times New Roman"/>
          <w:b/>
          <w:sz w:val="28"/>
          <w:szCs w:val="28"/>
        </w:rPr>
        <w:t>Advantages of the process:</w:t>
      </w:r>
    </w:p>
    <w:p w14:paraId="7F80A04B" w14:textId="77777777" w:rsidR="000A0BFE" w:rsidRPr="00847669" w:rsidRDefault="000A0BFE" w:rsidP="000A0BFE">
      <w:pPr>
        <w:spacing w:line="276" w:lineRule="auto"/>
        <w:rPr>
          <w:rFonts w:eastAsia="Times New Roman"/>
          <w:sz w:val="28"/>
          <w:szCs w:val="28"/>
        </w:rPr>
      </w:pPr>
    </w:p>
    <w:p w14:paraId="04924AB8" w14:textId="77777777" w:rsidR="000A0BFE" w:rsidRPr="00DA4F92" w:rsidRDefault="000A0BFE" w:rsidP="000A0BFE">
      <w:pPr>
        <w:numPr>
          <w:ilvl w:val="0"/>
          <w:numId w:val="4"/>
        </w:numPr>
        <w:tabs>
          <w:tab w:val="left" w:pos="720"/>
        </w:tabs>
        <w:spacing w:line="276" w:lineRule="auto"/>
        <w:ind w:left="720" w:right="20" w:hanging="360"/>
        <w:rPr>
          <w:rFonts w:eastAsia="Symbol"/>
          <w:sz w:val="28"/>
          <w:szCs w:val="28"/>
        </w:rPr>
      </w:pPr>
      <w:r w:rsidRPr="00847669">
        <w:rPr>
          <w:rFonts w:eastAsia="Times New Roman"/>
          <w:sz w:val="28"/>
          <w:szCs w:val="28"/>
        </w:rPr>
        <w:t>Save Time</w:t>
      </w:r>
    </w:p>
    <w:p w14:paraId="7B4936DA" w14:textId="77777777" w:rsidR="000A0BFE" w:rsidRPr="00847669" w:rsidRDefault="000A0BFE" w:rsidP="000A0BFE">
      <w:pPr>
        <w:tabs>
          <w:tab w:val="left" w:pos="720"/>
        </w:tabs>
        <w:spacing w:line="276" w:lineRule="auto"/>
        <w:ind w:left="720" w:right="20"/>
        <w:rPr>
          <w:rFonts w:eastAsia="Symbol"/>
          <w:sz w:val="28"/>
          <w:szCs w:val="28"/>
        </w:rPr>
      </w:pPr>
    </w:p>
    <w:p w14:paraId="42CA4A5F" w14:textId="77777777" w:rsidR="000A0BFE" w:rsidRDefault="000A0BFE" w:rsidP="000A0BFE">
      <w:pPr>
        <w:numPr>
          <w:ilvl w:val="0"/>
          <w:numId w:val="4"/>
        </w:numPr>
        <w:tabs>
          <w:tab w:val="left" w:pos="720"/>
        </w:tabs>
        <w:spacing w:line="276" w:lineRule="auto"/>
        <w:ind w:left="720" w:right="20" w:hanging="360"/>
        <w:rPr>
          <w:rFonts w:eastAsia="Symbol"/>
          <w:sz w:val="28"/>
          <w:szCs w:val="28"/>
        </w:rPr>
      </w:pPr>
      <w:r w:rsidRPr="00847669">
        <w:rPr>
          <w:rFonts w:eastAsia="Symbol"/>
          <w:sz w:val="28"/>
          <w:szCs w:val="28"/>
        </w:rPr>
        <w:t>Calculate bill amount based on current GST</w:t>
      </w:r>
    </w:p>
    <w:p w14:paraId="6593FE0B" w14:textId="77777777" w:rsidR="000A0BFE" w:rsidRPr="00847669" w:rsidRDefault="000A0BFE" w:rsidP="000A0BFE">
      <w:pPr>
        <w:tabs>
          <w:tab w:val="left" w:pos="720"/>
        </w:tabs>
        <w:spacing w:line="276" w:lineRule="auto"/>
        <w:ind w:right="20"/>
        <w:rPr>
          <w:rFonts w:eastAsia="Symbol"/>
          <w:sz w:val="28"/>
          <w:szCs w:val="28"/>
        </w:rPr>
      </w:pPr>
    </w:p>
    <w:p w14:paraId="7985DC89" w14:textId="77777777" w:rsidR="000A0BFE" w:rsidRDefault="000A0BFE" w:rsidP="000A0BFE">
      <w:pPr>
        <w:numPr>
          <w:ilvl w:val="0"/>
          <w:numId w:val="4"/>
        </w:numPr>
        <w:tabs>
          <w:tab w:val="left" w:pos="720"/>
        </w:tabs>
        <w:spacing w:line="276" w:lineRule="auto"/>
        <w:ind w:left="720" w:right="20" w:hanging="360"/>
        <w:rPr>
          <w:rFonts w:eastAsia="Symbol"/>
          <w:sz w:val="28"/>
          <w:szCs w:val="28"/>
        </w:rPr>
      </w:pPr>
      <w:r w:rsidRPr="00847669">
        <w:rPr>
          <w:rFonts w:eastAsia="Symbol"/>
          <w:sz w:val="28"/>
          <w:szCs w:val="28"/>
        </w:rPr>
        <w:t>claim bonus</w:t>
      </w:r>
    </w:p>
    <w:p w14:paraId="1F6A6D3B" w14:textId="77777777" w:rsidR="000A0BFE" w:rsidRPr="00847669" w:rsidRDefault="000A0BFE" w:rsidP="000A0BFE">
      <w:pPr>
        <w:tabs>
          <w:tab w:val="left" w:pos="720"/>
        </w:tabs>
        <w:spacing w:line="276" w:lineRule="auto"/>
        <w:ind w:left="720" w:right="20"/>
        <w:rPr>
          <w:rFonts w:eastAsia="Symbol"/>
          <w:sz w:val="28"/>
          <w:szCs w:val="28"/>
        </w:rPr>
      </w:pPr>
    </w:p>
    <w:p w14:paraId="50ED34D8" w14:textId="77777777" w:rsidR="000A0BFE" w:rsidRPr="00847669" w:rsidRDefault="000A0BFE" w:rsidP="000A0BFE">
      <w:pPr>
        <w:numPr>
          <w:ilvl w:val="0"/>
          <w:numId w:val="4"/>
        </w:numPr>
        <w:tabs>
          <w:tab w:val="left" w:pos="720"/>
        </w:tabs>
        <w:spacing w:line="276" w:lineRule="auto"/>
        <w:ind w:left="720" w:right="20" w:hanging="360"/>
        <w:rPr>
          <w:rFonts w:eastAsia="Symbol"/>
          <w:sz w:val="28"/>
          <w:szCs w:val="28"/>
        </w:rPr>
      </w:pPr>
      <w:r w:rsidRPr="00847669">
        <w:rPr>
          <w:rFonts w:eastAsia="Symbol"/>
          <w:sz w:val="28"/>
          <w:szCs w:val="28"/>
        </w:rPr>
        <w:t>Secured database by using firebase</w:t>
      </w:r>
    </w:p>
    <w:p w14:paraId="37111617" w14:textId="77777777" w:rsidR="000A0BFE" w:rsidRPr="00847669" w:rsidRDefault="000A0BFE" w:rsidP="000A0BFE">
      <w:pPr>
        <w:spacing w:line="276" w:lineRule="auto"/>
        <w:rPr>
          <w:rFonts w:eastAsia="Times New Roman"/>
          <w:sz w:val="28"/>
          <w:szCs w:val="28"/>
        </w:rPr>
      </w:pPr>
    </w:p>
    <w:p w14:paraId="25893F1B" w14:textId="77777777" w:rsidR="000A0BFE" w:rsidRPr="00847669" w:rsidRDefault="000A0BFE" w:rsidP="000A0BFE">
      <w:pPr>
        <w:spacing w:line="276" w:lineRule="auto"/>
        <w:rPr>
          <w:rFonts w:eastAsia="Times New Roman"/>
          <w:sz w:val="28"/>
          <w:szCs w:val="28"/>
        </w:rPr>
      </w:pPr>
    </w:p>
    <w:p w14:paraId="1D46C4FB" w14:textId="77777777" w:rsidR="000A0BFE" w:rsidRPr="00847669" w:rsidRDefault="000A0BFE" w:rsidP="000A0BFE">
      <w:pPr>
        <w:spacing w:line="276" w:lineRule="auto"/>
        <w:rPr>
          <w:rFonts w:eastAsia="Times New Roman"/>
          <w:sz w:val="28"/>
          <w:szCs w:val="28"/>
        </w:rPr>
      </w:pPr>
    </w:p>
    <w:p w14:paraId="3EFF8050" w14:textId="77777777" w:rsidR="000A0BFE" w:rsidRDefault="000A0BFE" w:rsidP="000A0BFE">
      <w:pPr>
        <w:spacing w:line="276" w:lineRule="auto"/>
        <w:rPr>
          <w:sz w:val="28"/>
          <w:szCs w:val="28"/>
        </w:rPr>
      </w:pPr>
    </w:p>
    <w:p w14:paraId="6AEA6091" w14:textId="77777777" w:rsidR="000A0BFE" w:rsidRPr="00847669" w:rsidRDefault="000A0BFE" w:rsidP="000A0BFE">
      <w:pPr>
        <w:spacing w:line="276" w:lineRule="auto"/>
        <w:rPr>
          <w:sz w:val="28"/>
          <w:szCs w:val="28"/>
        </w:rPr>
      </w:pPr>
    </w:p>
    <w:p w14:paraId="3803FCE8" w14:textId="44781B5B" w:rsidR="00CC4DBF" w:rsidRDefault="000A0BFE" w:rsidP="00CC4DBF">
      <w:pPr>
        <w:spacing w:before="58" w:line="276" w:lineRule="auto"/>
        <w:ind w:left="2880" w:right="3950"/>
        <w:rPr>
          <w:b/>
          <w:w w:val="99"/>
          <w:sz w:val="28"/>
          <w:szCs w:val="28"/>
        </w:rPr>
      </w:pPr>
      <w:bookmarkStart w:id="2" w:name="page3"/>
      <w:bookmarkEnd w:id="2"/>
      <w:r>
        <w:rPr>
          <w:b/>
          <w:w w:val="99"/>
          <w:sz w:val="28"/>
          <w:szCs w:val="28"/>
        </w:rPr>
        <w:t xml:space="preserve">    </w:t>
      </w:r>
      <w:r w:rsidR="00CC4DBF">
        <w:rPr>
          <w:b/>
          <w:w w:val="99"/>
          <w:sz w:val="28"/>
          <w:szCs w:val="28"/>
        </w:rPr>
        <w:t>‘</w:t>
      </w:r>
    </w:p>
    <w:p w14:paraId="1E2389B0" w14:textId="77777777" w:rsidR="00CC4DBF" w:rsidRDefault="00CC4DBF" w:rsidP="000A0BFE">
      <w:pPr>
        <w:spacing w:line="276" w:lineRule="auto"/>
        <w:jc w:val="center"/>
        <w:rPr>
          <w:b/>
          <w:w w:val="99"/>
          <w:sz w:val="28"/>
          <w:szCs w:val="28"/>
        </w:rPr>
      </w:pPr>
    </w:p>
    <w:p w14:paraId="34CFAF37" w14:textId="7794AFA7" w:rsidR="000A0BFE" w:rsidRPr="00847669" w:rsidRDefault="000A0BFE" w:rsidP="000A0BFE">
      <w:pPr>
        <w:spacing w:line="276" w:lineRule="auto"/>
        <w:jc w:val="center"/>
        <w:rPr>
          <w:rFonts w:eastAsia="Times New Roman"/>
          <w:b/>
          <w:sz w:val="28"/>
          <w:szCs w:val="28"/>
        </w:rPr>
      </w:pPr>
      <w:r w:rsidRPr="00847669">
        <w:rPr>
          <w:rFonts w:eastAsia="Times New Roman"/>
          <w:b/>
          <w:sz w:val="28"/>
          <w:szCs w:val="28"/>
        </w:rPr>
        <w:t xml:space="preserve">CHAPTER </w:t>
      </w:r>
      <w:r>
        <w:rPr>
          <w:rFonts w:eastAsia="Times New Roman"/>
          <w:b/>
          <w:sz w:val="28"/>
          <w:szCs w:val="28"/>
        </w:rPr>
        <w:t>3</w:t>
      </w:r>
    </w:p>
    <w:p w14:paraId="1E81B024" w14:textId="77777777" w:rsidR="000A0BFE" w:rsidRPr="00847669" w:rsidRDefault="000A0BFE" w:rsidP="000A0BFE">
      <w:pPr>
        <w:spacing w:line="276" w:lineRule="auto"/>
        <w:jc w:val="center"/>
        <w:rPr>
          <w:rFonts w:eastAsia="Times New Roman"/>
          <w:b/>
          <w:sz w:val="28"/>
          <w:szCs w:val="28"/>
        </w:rPr>
      </w:pPr>
    </w:p>
    <w:p w14:paraId="704F22C7" w14:textId="77777777" w:rsidR="000A0BFE" w:rsidRPr="00847669" w:rsidRDefault="000A0BFE" w:rsidP="000A0BFE">
      <w:pPr>
        <w:spacing w:line="276" w:lineRule="auto"/>
        <w:jc w:val="center"/>
        <w:rPr>
          <w:rFonts w:eastAsia="Times New Roman"/>
          <w:b/>
          <w:sz w:val="28"/>
          <w:szCs w:val="28"/>
        </w:rPr>
      </w:pPr>
      <w:r>
        <w:rPr>
          <w:rFonts w:eastAsia="Times New Roman"/>
          <w:b/>
          <w:sz w:val="28"/>
          <w:szCs w:val="28"/>
        </w:rPr>
        <w:t>SYSTEM ANALYSIS</w:t>
      </w:r>
    </w:p>
    <w:p w14:paraId="26F613FF" w14:textId="77777777" w:rsidR="000A0BFE" w:rsidRPr="00847669" w:rsidRDefault="000A0BFE" w:rsidP="000A0BFE">
      <w:pPr>
        <w:spacing w:before="7" w:line="276" w:lineRule="auto"/>
        <w:rPr>
          <w:sz w:val="28"/>
          <w:szCs w:val="28"/>
        </w:rPr>
      </w:pPr>
    </w:p>
    <w:p w14:paraId="4969E019" w14:textId="77777777" w:rsidR="000A0BFE" w:rsidRPr="00847669" w:rsidRDefault="000A0BFE" w:rsidP="000A0BFE">
      <w:pPr>
        <w:spacing w:line="276" w:lineRule="auto"/>
        <w:ind w:right="58" w:firstLine="720"/>
        <w:jc w:val="both"/>
        <w:rPr>
          <w:sz w:val="28"/>
          <w:szCs w:val="28"/>
        </w:rPr>
      </w:pPr>
      <w:r w:rsidRPr="00847669">
        <w:rPr>
          <w:w w:val="99"/>
          <w:sz w:val="28"/>
          <w:szCs w:val="28"/>
        </w:rPr>
        <w:t>System</w:t>
      </w:r>
      <w:r w:rsidRPr="00847669">
        <w:rPr>
          <w:sz w:val="28"/>
          <w:szCs w:val="28"/>
        </w:rPr>
        <w:t xml:space="preserve"> </w:t>
      </w:r>
      <w:r w:rsidRPr="00847669">
        <w:rPr>
          <w:w w:val="99"/>
          <w:sz w:val="28"/>
          <w:szCs w:val="28"/>
        </w:rPr>
        <w:t>study</w:t>
      </w:r>
      <w:r w:rsidRPr="00847669">
        <w:rPr>
          <w:sz w:val="28"/>
          <w:szCs w:val="28"/>
        </w:rPr>
        <w:t xml:space="preserve"> </w:t>
      </w:r>
      <w:r w:rsidRPr="00847669">
        <w:rPr>
          <w:w w:val="99"/>
          <w:sz w:val="28"/>
          <w:szCs w:val="28"/>
        </w:rPr>
        <w:t>is</w:t>
      </w:r>
      <w:r w:rsidRPr="00847669">
        <w:rPr>
          <w:sz w:val="28"/>
          <w:szCs w:val="28"/>
        </w:rPr>
        <w:t xml:space="preserve"> </w:t>
      </w:r>
      <w:r w:rsidRPr="00847669">
        <w:rPr>
          <w:w w:val="99"/>
          <w:sz w:val="28"/>
          <w:szCs w:val="28"/>
        </w:rPr>
        <w:t>the</w:t>
      </w:r>
      <w:r w:rsidRPr="00847669">
        <w:rPr>
          <w:sz w:val="28"/>
          <w:szCs w:val="28"/>
        </w:rPr>
        <w:t xml:space="preserve"> </w:t>
      </w:r>
      <w:r w:rsidRPr="00847669">
        <w:rPr>
          <w:w w:val="99"/>
          <w:sz w:val="28"/>
          <w:szCs w:val="28"/>
        </w:rPr>
        <w:t>process</w:t>
      </w:r>
      <w:r w:rsidRPr="00847669">
        <w:rPr>
          <w:sz w:val="28"/>
          <w:szCs w:val="28"/>
        </w:rPr>
        <w:t xml:space="preserve"> </w:t>
      </w:r>
      <w:r w:rsidRPr="00847669">
        <w:rPr>
          <w:w w:val="99"/>
          <w:sz w:val="28"/>
          <w:szCs w:val="28"/>
        </w:rPr>
        <w:t>of</w:t>
      </w:r>
      <w:r w:rsidRPr="00847669">
        <w:rPr>
          <w:sz w:val="28"/>
          <w:szCs w:val="28"/>
        </w:rPr>
        <w:t xml:space="preserve"> </w:t>
      </w:r>
      <w:r w:rsidRPr="00847669">
        <w:rPr>
          <w:w w:val="99"/>
          <w:sz w:val="28"/>
          <w:szCs w:val="28"/>
        </w:rPr>
        <w:t>investing</w:t>
      </w:r>
      <w:r w:rsidRPr="00847669">
        <w:rPr>
          <w:sz w:val="28"/>
          <w:szCs w:val="28"/>
        </w:rPr>
        <w:t xml:space="preserve"> </w:t>
      </w:r>
      <w:r w:rsidRPr="00847669">
        <w:rPr>
          <w:w w:val="99"/>
          <w:sz w:val="28"/>
          <w:szCs w:val="28"/>
        </w:rPr>
        <w:t>a</w:t>
      </w:r>
      <w:r w:rsidRPr="00847669">
        <w:rPr>
          <w:sz w:val="28"/>
          <w:szCs w:val="28"/>
        </w:rPr>
        <w:t xml:space="preserve"> </w:t>
      </w:r>
      <w:r w:rsidRPr="00847669">
        <w:rPr>
          <w:w w:val="99"/>
          <w:sz w:val="28"/>
          <w:szCs w:val="28"/>
        </w:rPr>
        <w:t>system,</w:t>
      </w:r>
      <w:r w:rsidRPr="00847669">
        <w:rPr>
          <w:sz w:val="28"/>
          <w:szCs w:val="28"/>
        </w:rPr>
        <w:t xml:space="preserve"> </w:t>
      </w:r>
      <w:r w:rsidRPr="00847669">
        <w:rPr>
          <w:w w:val="99"/>
          <w:sz w:val="28"/>
          <w:szCs w:val="28"/>
        </w:rPr>
        <w:t>identifying</w:t>
      </w:r>
      <w:r w:rsidRPr="00847669">
        <w:rPr>
          <w:sz w:val="28"/>
          <w:szCs w:val="28"/>
        </w:rPr>
        <w:t xml:space="preserve"> </w:t>
      </w:r>
      <w:r w:rsidRPr="00847669">
        <w:rPr>
          <w:w w:val="99"/>
          <w:sz w:val="28"/>
          <w:szCs w:val="28"/>
        </w:rPr>
        <w:t>problems, and</w:t>
      </w:r>
      <w:r w:rsidRPr="00847669">
        <w:rPr>
          <w:sz w:val="28"/>
          <w:szCs w:val="28"/>
        </w:rPr>
        <w:t xml:space="preserve"> </w:t>
      </w:r>
      <w:r w:rsidRPr="00847669">
        <w:rPr>
          <w:w w:val="99"/>
          <w:sz w:val="28"/>
          <w:szCs w:val="28"/>
        </w:rPr>
        <w:t>using</w:t>
      </w:r>
      <w:r w:rsidRPr="00847669">
        <w:rPr>
          <w:sz w:val="28"/>
          <w:szCs w:val="28"/>
        </w:rPr>
        <w:t xml:space="preserve"> </w:t>
      </w:r>
      <w:r w:rsidRPr="00847669">
        <w:rPr>
          <w:w w:val="99"/>
          <w:sz w:val="28"/>
          <w:szCs w:val="28"/>
        </w:rPr>
        <w:t>the</w:t>
      </w:r>
      <w:r w:rsidRPr="00847669">
        <w:rPr>
          <w:sz w:val="28"/>
          <w:szCs w:val="28"/>
        </w:rPr>
        <w:t xml:space="preserve"> </w:t>
      </w:r>
      <w:r w:rsidRPr="00847669">
        <w:rPr>
          <w:w w:val="99"/>
          <w:sz w:val="28"/>
          <w:szCs w:val="28"/>
        </w:rPr>
        <w:t>information</w:t>
      </w:r>
      <w:r w:rsidRPr="00847669">
        <w:rPr>
          <w:sz w:val="28"/>
          <w:szCs w:val="28"/>
        </w:rPr>
        <w:t xml:space="preserve"> </w:t>
      </w:r>
      <w:r w:rsidRPr="00847669">
        <w:rPr>
          <w:w w:val="99"/>
          <w:sz w:val="28"/>
          <w:szCs w:val="28"/>
        </w:rPr>
        <w:t>to</w:t>
      </w:r>
      <w:r w:rsidRPr="00847669">
        <w:rPr>
          <w:sz w:val="28"/>
          <w:szCs w:val="28"/>
        </w:rPr>
        <w:t xml:space="preserve"> </w:t>
      </w:r>
      <w:r w:rsidRPr="00847669">
        <w:rPr>
          <w:w w:val="99"/>
          <w:sz w:val="28"/>
          <w:szCs w:val="28"/>
        </w:rPr>
        <w:t>recommend</w:t>
      </w:r>
      <w:r w:rsidRPr="00847669">
        <w:rPr>
          <w:sz w:val="28"/>
          <w:szCs w:val="28"/>
        </w:rPr>
        <w:t xml:space="preserve"> </w:t>
      </w:r>
      <w:r w:rsidRPr="00847669">
        <w:rPr>
          <w:w w:val="99"/>
          <w:sz w:val="28"/>
          <w:szCs w:val="28"/>
        </w:rPr>
        <w:t>to</w:t>
      </w:r>
      <w:r w:rsidRPr="00847669">
        <w:rPr>
          <w:sz w:val="28"/>
          <w:szCs w:val="28"/>
        </w:rPr>
        <w:t xml:space="preserve"> </w:t>
      </w:r>
      <w:r w:rsidRPr="00847669">
        <w:rPr>
          <w:w w:val="99"/>
          <w:sz w:val="28"/>
          <w:szCs w:val="28"/>
        </w:rPr>
        <w:t>the</w:t>
      </w:r>
      <w:r w:rsidRPr="00847669">
        <w:rPr>
          <w:sz w:val="28"/>
          <w:szCs w:val="28"/>
        </w:rPr>
        <w:t xml:space="preserve"> </w:t>
      </w:r>
      <w:r w:rsidRPr="00847669">
        <w:rPr>
          <w:w w:val="99"/>
          <w:sz w:val="28"/>
          <w:szCs w:val="28"/>
        </w:rPr>
        <w:t>system. The</w:t>
      </w:r>
      <w:r w:rsidRPr="00847669">
        <w:rPr>
          <w:sz w:val="28"/>
          <w:szCs w:val="28"/>
        </w:rPr>
        <w:t xml:space="preserve"> </w:t>
      </w:r>
      <w:r w:rsidRPr="00847669">
        <w:rPr>
          <w:w w:val="99"/>
          <w:sz w:val="28"/>
          <w:szCs w:val="28"/>
        </w:rPr>
        <w:t>following</w:t>
      </w:r>
      <w:r w:rsidRPr="00847669">
        <w:rPr>
          <w:sz w:val="28"/>
          <w:szCs w:val="28"/>
        </w:rPr>
        <w:t xml:space="preserve"> </w:t>
      </w:r>
      <w:r w:rsidRPr="00847669">
        <w:rPr>
          <w:w w:val="99"/>
          <w:sz w:val="28"/>
          <w:szCs w:val="28"/>
        </w:rPr>
        <w:t>chapter provides</w:t>
      </w:r>
      <w:r w:rsidRPr="00847669">
        <w:rPr>
          <w:sz w:val="28"/>
          <w:szCs w:val="28"/>
        </w:rPr>
        <w:t xml:space="preserve"> </w:t>
      </w:r>
      <w:r w:rsidRPr="00847669">
        <w:rPr>
          <w:w w:val="99"/>
          <w:sz w:val="28"/>
          <w:szCs w:val="28"/>
        </w:rPr>
        <w:t>a</w:t>
      </w:r>
      <w:r w:rsidRPr="00847669">
        <w:rPr>
          <w:sz w:val="28"/>
          <w:szCs w:val="28"/>
        </w:rPr>
        <w:t xml:space="preserve"> </w:t>
      </w:r>
      <w:r w:rsidRPr="00847669">
        <w:rPr>
          <w:w w:val="99"/>
          <w:sz w:val="28"/>
          <w:szCs w:val="28"/>
        </w:rPr>
        <w:t>description</w:t>
      </w:r>
      <w:r w:rsidRPr="00847669">
        <w:rPr>
          <w:sz w:val="28"/>
          <w:szCs w:val="28"/>
        </w:rPr>
        <w:t xml:space="preserve"> </w:t>
      </w:r>
      <w:r w:rsidRPr="00847669">
        <w:rPr>
          <w:w w:val="99"/>
          <w:sz w:val="28"/>
          <w:szCs w:val="28"/>
        </w:rPr>
        <w:t>of</w:t>
      </w:r>
      <w:r w:rsidRPr="00847669">
        <w:rPr>
          <w:sz w:val="28"/>
          <w:szCs w:val="28"/>
        </w:rPr>
        <w:t xml:space="preserve"> </w:t>
      </w:r>
      <w:r w:rsidRPr="00847669">
        <w:rPr>
          <w:w w:val="99"/>
          <w:sz w:val="28"/>
          <w:szCs w:val="28"/>
        </w:rPr>
        <w:t>the</w:t>
      </w:r>
      <w:r w:rsidRPr="00847669">
        <w:rPr>
          <w:sz w:val="28"/>
          <w:szCs w:val="28"/>
        </w:rPr>
        <w:t xml:space="preserve"> </w:t>
      </w:r>
      <w:r w:rsidRPr="00847669">
        <w:rPr>
          <w:w w:val="99"/>
          <w:sz w:val="28"/>
          <w:szCs w:val="28"/>
        </w:rPr>
        <w:t>existing</w:t>
      </w:r>
      <w:r w:rsidRPr="00847669">
        <w:rPr>
          <w:sz w:val="28"/>
          <w:szCs w:val="28"/>
        </w:rPr>
        <w:t xml:space="preserve"> </w:t>
      </w:r>
      <w:r w:rsidRPr="00847669">
        <w:rPr>
          <w:w w:val="99"/>
          <w:sz w:val="28"/>
          <w:szCs w:val="28"/>
        </w:rPr>
        <w:t>chapter</w:t>
      </w:r>
      <w:r w:rsidRPr="00847669">
        <w:rPr>
          <w:sz w:val="28"/>
          <w:szCs w:val="28"/>
        </w:rPr>
        <w:t xml:space="preserve"> </w:t>
      </w:r>
      <w:r w:rsidRPr="00847669">
        <w:rPr>
          <w:w w:val="99"/>
          <w:sz w:val="28"/>
          <w:szCs w:val="28"/>
        </w:rPr>
        <w:t>and</w:t>
      </w:r>
      <w:r w:rsidRPr="00847669">
        <w:rPr>
          <w:sz w:val="28"/>
          <w:szCs w:val="28"/>
        </w:rPr>
        <w:t xml:space="preserve"> </w:t>
      </w:r>
      <w:r w:rsidRPr="00847669">
        <w:rPr>
          <w:w w:val="99"/>
          <w:sz w:val="28"/>
          <w:szCs w:val="28"/>
        </w:rPr>
        <w:t>its</w:t>
      </w:r>
      <w:r w:rsidRPr="00847669">
        <w:rPr>
          <w:sz w:val="28"/>
          <w:szCs w:val="28"/>
        </w:rPr>
        <w:t xml:space="preserve"> </w:t>
      </w:r>
      <w:r w:rsidRPr="00847669">
        <w:rPr>
          <w:w w:val="99"/>
          <w:sz w:val="28"/>
          <w:szCs w:val="28"/>
        </w:rPr>
        <w:t>drawbacks.</w:t>
      </w:r>
      <w:r w:rsidRPr="00847669">
        <w:rPr>
          <w:sz w:val="28"/>
          <w:szCs w:val="28"/>
        </w:rPr>
        <w:t xml:space="preserve"> </w:t>
      </w:r>
      <w:r w:rsidRPr="00847669">
        <w:rPr>
          <w:w w:val="99"/>
          <w:sz w:val="28"/>
          <w:szCs w:val="28"/>
        </w:rPr>
        <w:t>It</w:t>
      </w:r>
      <w:r w:rsidRPr="00847669">
        <w:rPr>
          <w:sz w:val="28"/>
          <w:szCs w:val="28"/>
        </w:rPr>
        <w:t xml:space="preserve"> </w:t>
      </w:r>
      <w:r w:rsidRPr="00847669">
        <w:rPr>
          <w:w w:val="99"/>
          <w:sz w:val="28"/>
          <w:szCs w:val="28"/>
        </w:rPr>
        <w:t>also</w:t>
      </w:r>
      <w:r w:rsidRPr="00847669">
        <w:rPr>
          <w:sz w:val="28"/>
          <w:szCs w:val="28"/>
        </w:rPr>
        <w:t xml:space="preserve"> </w:t>
      </w:r>
      <w:r w:rsidRPr="00847669">
        <w:rPr>
          <w:w w:val="99"/>
          <w:sz w:val="28"/>
          <w:szCs w:val="28"/>
        </w:rPr>
        <w:t>provides</w:t>
      </w:r>
      <w:r w:rsidRPr="00847669">
        <w:rPr>
          <w:sz w:val="28"/>
          <w:szCs w:val="28"/>
        </w:rPr>
        <w:t xml:space="preserve"> </w:t>
      </w:r>
      <w:r w:rsidRPr="00847669">
        <w:rPr>
          <w:w w:val="99"/>
          <w:sz w:val="28"/>
          <w:szCs w:val="28"/>
        </w:rPr>
        <w:t>an overview</w:t>
      </w:r>
      <w:r w:rsidRPr="00847669">
        <w:rPr>
          <w:sz w:val="28"/>
          <w:szCs w:val="28"/>
        </w:rPr>
        <w:t xml:space="preserve"> </w:t>
      </w:r>
      <w:r w:rsidRPr="00847669">
        <w:rPr>
          <w:w w:val="99"/>
          <w:sz w:val="28"/>
          <w:szCs w:val="28"/>
        </w:rPr>
        <w:t>of</w:t>
      </w:r>
      <w:r w:rsidRPr="00847669">
        <w:rPr>
          <w:sz w:val="28"/>
          <w:szCs w:val="28"/>
        </w:rPr>
        <w:t xml:space="preserve"> </w:t>
      </w:r>
      <w:r w:rsidRPr="00847669">
        <w:rPr>
          <w:w w:val="99"/>
          <w:sz w:val="28"/>
          <w:szCs w:val="28"/>
        </w:rPr>
        <w:t>the</w:t>
      </w:r>
      <w:r w:rsidRPr="00847669">
        <w:rPr>
          <w:sz w:val="28"/>
          <w:szCs w:val="28"/>
        </w:rPr>
        <w:t xml:space="preserve"> </w:t>
      </w:r>
      <w:r w:rsidRPr="00847669">
        <w:rPr>
          <w:w w:val="99"/>
          <w:sz w:val="28"/>
          <w:szCs w:val="28"/>
        </w:rPr>
        <w:t>proposed</w:t>
      </w:r>
      <w:r w:rsidRPr="00847669">
        <w:rPr>
          <w:sz w:val="28"/>
          <w:szCs w:val="28"/>
        </w:rPr>
        <w:t xml:space="preserve"> </w:t>
      </w:r>
      <w:r w:rsidRPr="00847669">
        <w:rPr>
          <w:w w:val="99"/>
          <w:sz w:val="28"/>
          <w:szCs w:val="28"/>
        </w:rPr>
        <w:t>system,</w:t>
      </w:r>
      <w:r w:rsidRPr="00847669">
        <w:rPr>
          <w:sz w:val="28"/>
          <w:szCs w:val="28"/>
        </w:rPr>
        <w:t xml:space="preserve"> </w:t>
      </w:r>
      <w:r w:rsidRPr="00847669">
        <w:rPr>
          <w:w w:val="99"/>
          <w:sz w:val="28"/>
          <w:szCs w:val="28"/>
        </w:rPr>
        <w:t>its</w:t>
      </w:r>
      <w:r w:rsidRPr="00847669">
        <w:rPr>
          <w:sz w:val="28"/>
          <w:szCs w:val="28"/>
        </w:rPr>
        <w:t xml:space="preserve"> </w:t>
      </w:r>
      <w:r w:rsidRPr="00847669">
        <w:rPr>
          <w:w w:val="99"/>
          <w:sz w:val="28"/>
          <w:szCs w:val="28"/>
        </w:rPr>
        <w:t>advantages</w:t>
      </w:r>
      <w:r w:rsidRPr="00847669">
        <w:rPr>
          <w:sz w:val="28"/>
          <w:szCs w:val="28"/>
        </w:rPr>
        <w:t xml:space="preserve"> </w:t>
      </w:r>
      <w:r w:rsidRPr="00847669">
        <w:rPr>
          <w:w w:val="99"/>
          <w:sz w:val="28"/>
          <w:szCs w:val="28"/>
        </w:rPr>
        <w:t>implementing</w:t>
      </w:r>
      <w:r w:rsidRPr="00847669">
        <w:rPr>
          <w:sz w:val="28"/>
          <w:szCs w:val="28"/>
        </w:rPr>
        <w:t xml:space="preserve"> </w:t>
      </w:r>
      <w:r w:rsidRPr="00847669">
        <w:rPr>
          <w:w w:val="99"/>
          <w:sz w:val="28"/>
          <w:szCs w:val="28"/>
        </w:rPr>
        <w:t>ANDROID</w:t>
      </w:r>
      <w:r w:rsidRPr="00847669">
        <w:rPr>
          <w:sz w:val="28"/>
          <w:szCs w:val="28"/>
        </w:rPr>
        <w:t xml:space="preserve"> </w:t>
      </w:r>
      <w:r w:rsidRPr="00847669">
        <w:rPr>
          <w:w w:val="99"/>
          <w:sz w:val="28"/>
          <w:szCs w:val="28"/>
        </w:rPr>
        <w:t>in</w:t>
      </w:r>
      <w:r w:rsidRPr="00847669">
        <w:rPr>
          <w:sz w:val="28"/>
          <w:szCs w:val="28"/>
        </w:rPr>
        <w:t xml:space="preserve"> </w:t>
      </w:r>
      <w:r w:rsidRPr="00847669">
        <w:rPr>
          <w:w w:val="99"/>
          <w:sz w:val="28"/>
          <w:szCs w:val="28"/>
        </w:rPr>
        <w:t>“Agent Insurance Renewal App”.</w:t>
      </w:r>
    </w:p>
    <w:p w14:paraId="7DC6FD57" w14:textId="77777777" w:rsidR="000A0BFE" w:rsidRDefault="000A0BFE" w:rsidP="000A0BFE">
      <w:pPr>
        <w:spacing w:line="276" w:lineRule="auto"/>
        <w:rPr>
          <w:sz w:val="28"/>
          <w:szCs w:val="28"/>
        </w:rPr>
      </w:pPr>
    </w:p>
    <w:p w14:paraId="55F1DFC6" w14:textId="77777777" w:rsidR="000A0BFE" w:rsidRPr="00847669" w:rsidRDefault="000A0BFE" w:rsidP="000A0BFE">
      <w:pPr>
        <w:spacing w:line="276" w:lineRule="auto"/>
        <w:rPr>
          <w:sz w:val="28"/>
          <w:szCs w:val="28"/>
        </w:rPr>
      </w:pPr>
      <w:r w:rsidRPr="00847669">
        <w:rPr>
          <w:b/>
          <w:w w:val="99"/>
          <w:sz w:val="28"/>
          <w:szCs w:val="28"/>
        </w:rPr>
        <w:t>3.1</w:t>
      </w:r>
      <w:r w:rsidRPr="00847669">
        <w:rPr>
          <w:b/>
          <w:sz w:val="28"/>
          <w:szCs w:val="28"/>
        </w:rPr>
        <w:t xml:space="preserve"> </w:t>
      </w:r>
      <w:r w:rsidRPr="00847669">
        <w:rPr>
          <w:b/>
          <w:w w:val="99"/>
          <w:sz w:val="28"/>
          <w:szCs w:val="28"/>
        </w:rPr>
        <w:t>Existing</w:t>
      </w:r>
      <w:r w:rsidRPr="00847669">
        <w:rPr>
          <w:b/>
          <w:sz w:val="28"/>
          <w:szCs w:val="28"/>
        </w:rPr>
        <w:t xml:space="preserve"> </w:t>
      </w:r>
      <w:r w:rsidRPr="00847669">
        <w:rPr>
          <w:b/>
          <w:w w:val="99"/>
          <w:sz w:val="28"/>
          <w:szCs w:val="28"/>
        </w:rPr>
        <w:t>System</w:t>
      </w:r>
    </w:p>
    <w:p w14:paraId="3B22A1CC" w14:textId="77777777" w:rsidR="000A0BFE" w:rsidRDefault="000A0BFE" w:rsidP="000A0BFE">
      <w:pPr>
        <w:spacing w:line="276" w:lineRule="auto"/>
        <w:jc w:val="both"/>
        <w:rPr>
          <w:sz w:val="28"/>
          <w:szCs w:val="28"/>
        </w:rPr>
      </w:pPr>
    </w:p>
    <w:p w14:paraId="3AA5D40B" w14:textId="5465EDB1" w:rsidR="000A0BFE" w:rsidRPr="00847669" w:rsidRDefault="000A0BFE" w:rsidP="000A0BFE">
      <w:pPr>
        <w:spacing w:line="276" w:lineRule="auto"/>
        <w:ind w:firstLine="720"/>
        <w:jc w:val="both"/>
        <w:rPr>
          <w:rFonts w:eastAsia="Cambria"/>
          <w:sz w:val="28"/>
          <w:szCs w:val="28"/>
        </w:rPr>
      </w:pPr>
      <w:r w:rsidRPr="00847669">
        <w:rPr>
          <w:rFonts w:eastAsia="Cambria"/>
          <w:sz w:val="28"/>
          <w:szCs w:val="28"/>
        </w:rPr>
        <w:t>The existing system of Insurance renewal is mostly on the webpages and applications which are of third-party company’s application. Those application acts as a broker or an intermediate for the purpose of Insurance renewal. There is no support for E-mail or SMS notification. The existing application does not include insurance renewal amount calculation based on the current GST prices.</w:t>
      </w:r>
    </w:p>
    <w:p w14:paraId="06C48809" w14:textId="77777777" w:rsidR="000A0BFE" w:rsidRDefault="000A0BFE" w:rsidP="000A0BFE">
      <w:pPr>
        <w:spacing w:line="276" w:lineRule="auto"/>
        <w:rPr>
          <w:sz w:val="28"/>
          <w:szCs w:val="28"/>
        </w:rPr>
      </w:pPr>
    </w:p>
    <w:p w14:paraId="3CA3732C" w14:textId="77777777" w:rsidR="000A0BFE" w:rsidRPr="00847669" w:rsidRDefault="000A0BFE" w:rsidP="000A0BFE">
      <w:pPr>
        <w:spacing w:line="276" w:lineRule="auto"/>
        <w:rPr>
          <w:sz w:val="28"/>
          <w:szCs w:val="28"/>
        </w:rPr>
      </w:pPr>
      <w:r w:rsidRPr="00847669">
        <w:rPr>
          <w:b/>
          <w:w w:val="99"/>
          <w:sz w:val="28"/>
          <w:szCs w:val="28"/>
        </w:rPr>
        <w:t>3.1.1</w:t>
      </w:r>
      <w:r w:rsidRPr="00847669">
        <w:rPr>
          <w:b/>
          <w:sz w:val="28"/>
          <w:szCs w:val="28"/>
        </w:rPr>
        <w:t xml:space="preserve"> </w:t>
      </w:r>
      <w:r w:rsidRPr="00847669">
        <w:rPr>
          <w:b/>
          <w:w w:val="99"/>
          <w:sz w:val="28"/>
          <w:szCs w:val="28"/>
        </w:rPr>
        <w:t>Drawbacks</w:t>
      </w:r>
    </w:p>
    <w:p w14:paraId="658637C6" w14:textId="77777777" w:rsidR="000A0BFE" w:rsidRDefault="000A0BFE" w:rsidP="000A0BFE">
      <w:pPr>
        <w:spacing w:line="276" w:lineRule="auto"/>
        <w:ind w:firstLine="720"/>
        <w:jc w:val="both"/>
        <w:rPr>
          <w:sz w:val="28"/>
          <w:szCs w:val="28"/>
        </w:rPr>
      </w:pPr>
    </w:p>
    <w:p w14:paraId="69168A22" w14:textId="77777777" w:rsidR="000A0BFE" w:rsidRPr="00847669" w:rsidRDefault="000A0BFE" w:rsidP="000A0BFE">
      <w:pPr>
        <w:spacing w:line="276" w:lineRule="auto"/>
        <w:ind w:firstLine="720"/>
        <w:jc w:val="both"/>
        <w:rPr>
          <w:sz w:val="28"/>
          <w:szCs w:val="28"/>
        </w:rPr>
      </w:pPr>
      <w:r w:rsidRPr="00847669">
        <w:rPr>
          <w:w w:val="99"/>
          <w:sz w:val="28"/>
          <w:szCs w:val="28"/>
        </w:rPr>
        <w:t>The</w:t>
      </w:r>
      <w:r w:rsidRPr="00847669">
        <w:rPr>
          <w:sz w:val="28"/>
          <w:szCs w:val="28"/>
        </w:rPr>
        <w:t xml:space="preserve"> </w:t>
      </w:r>
      <w:r w:rsidRPr="00847669">
        <w:rPr>
          <w:w w:val="99"/>
          <w:sz w:val="28"/>
          <w:szCs w:val="28"/>
        </w:rPr>
        <w:t>main</w:t>
      </w:r>
      <w:r w:rsidRPr="00847669">
        <w:rPr>
          <w:sz w:val="28"/>
          <w:szCs w:val="28"/>
        </w:rPr>
        <w:t xml:space="preserve"> </w:t>
      </w:r>
      <w:r w:rsidRPr="00847669">
        <w:rPr>
          <w:w w:val="99"/>
          <w:sz w:val="28"/>
          <w:szCs w:val="28"/>
        </w:rPr>
        <w:t>drawbacks</w:t>
      </w:r>
      <w:r w:rsidRPr="00847669">
        <w:rPr>
          <w:sz w:val="28"/>
          <w:szCs w:val="28"/>
        </w:rPr>
        <w:t xml:space="preserve"> </w:t>
      </w:r>
      <w:r w:rsidRPr="00847669">
        <w:rPr>
          <w:w w:val="99"/>
          <w:sz w:val="28"/>
          <w:szCs w:val="28"/>
        </w:rPr>
        <w:t>for</w:t>
      </w:r>
      <w:r w:rsidRPr="00847669">
        <w:rPr>
          <w:sz w:val="28"/>
          <w:szCs w:val="28"/>
        </w:rPr>
        <w:t xml:space="preserve"> </w:t>
      </w:r>
      <w:r w:rsidRPr="00847669">
        <w:rPr>
          <w:w w:val="99"/>
          <w:sz w:val="28"/>
          <w:szCs w:val="28"/>
        </w:rPr>
        <w:t>the</w:t>
      </w:r>
      <w:r w:rsidRPr="00847669">
        <w:rPr>
          <w:sz w:val="28"/>
          <w:szCs w:val="28"/>
        </w:rPr>
        <w:t xml:space="preserve"> </w:t>
      </w:r>
      <w:r w:rsidRPr="00847669">
        <w:rPr>
          <w:w w:val="99"/>
          <w:sz w:val="28"/>
          <w:szCs w:val="28"/>
        </w:rPr>
        <w:t>existing</w:t>
      </w:r>
      <w:r w:rsidRPr="00847669">
        <w:rPr>
          <w:sz w:val="28"/>
          <w:szCs w:val="28"/>
        </w:rPr>
        <w:t xml:space="preserve"> </w:t>
      </w:r>
      <w:r w:rsidRPr="00847669">
        <w:rPr>
          <w:w w:val="99"/>
          <w:sz w:val="28"/>
          <w:szCs w:val="28"/>
        </w:rPr>
        <w:t>system</w:t>
      </w:r>
      <w:r w:rsidRPr="00847669">
        <w:rPr>
          <w:sz w:val="28"/>
          <w:szCs w:val="28"/>
        </w:rPr>
        <w:t xml:space="preserve"> </w:t>
      </w:r>
      <w:r w:rsidRPr="00847669">
        <w:rPr>
          <w:w w:val="99"/>
          <w:sz w:val="28"/>
          <w:szCs w:val="28"/>
        </w:rPr>
        <w:t>are</w:t>
      </w:r>
      <w:r w:rsidRPr="00847669">
        <w:rPr>
          <w:sz w:val="28"/>
          <w:szCs w:val="28"/>
        </w:rPr>
        <w:t xml:space="preserve"> </w:t>
      </w:r>
      <w:r w:rsidRPr="00847669">
        <w:rPr>
          <w:w w:val="99"/>
          <w:sz w:val="28"/>
          <w:szCs w:val="28"/>
        </w:rPr>
        <w:t>as</w:t>
      </w:r>
      <w:r w:rsidRPr="00847669">
        <w:rPr>
          <w:sz w:val="28"/>
          <w:szCs w:val="28"/>
        </w:rPr>
        <w:t xml:space="preserve"> </w:t>
      </w:r>
      <w:r w:rsidRPr="00847669">
        <w:rPr>
          <w:w w:val="99"/>
          <w:sz w:val="28"/>
          <w:szCs w:val="28"/>
        </w:rPr>
        <w:t>follows:</w:t>
      </w:r>
    </w:p>
    <w:p w14:paraId="20BE2713" w14:textId="77777777" w:rsidR="000A0BFE" w:rsidRPr="00847669" w:rsidRDefault="000A0BFE" w:rsidP="000A0BFE">
      <w:pPr>
        <w:pStyle w:val="ListParagraph"/>
        <w:numPr>
          <w:ilvl w:val="0"/>
          <w:numId w:val="16"/>
        </w:numPr>
        <w:spacing w:line="276" w:lineRule="auto"/>
        <w:contextualSpacing/>
        <w:jc w:val="both"/>
        <w:rPr>
          <w:rFonts w:ascii="Times New Roman" w:hAnsi="Times New Roman" w:cs="Times New Roman"/>
          <w:sz w:val="28"/>
          <w:szCs w:val="28"/>
        </w:rPr>
      </w:pPr>
      <w:r w:rsidRPr="00847669">
        <w:rPr>
          <w:rFonts w:ascii="Times New Roman" w:hAnsi="Times New Roman" w:cs="Times New Roman"/>
          <w:w w:val="99"/>
          <w:sz w:val="28"/>
          <w:szCs w:val="28"/>
        </w:rPr>
        <w:t>Take</w:t>
      </w:r>
      <w:r w:rsidRPr="00847669">
        <w:rPr>
          <w:rFonts w:ascii="Times New Roman" w:hAnsi="Times New Roman" w:cs="Times New Roman"/>
          <w:sz w:val="28"/>
          <w:szCs w:val="28"/>
        </w:rPr>
        <w:t xml:space="preserve">s </w:t>
      </w:r>
      <w:r w:rsidRPr="00847669">
        <w:rPr>
          <w:rFonts w:ascii="Times New Roman" w:hAnsi="Times New Roman" w:cs="Times New Roman"/>
          <w:w w:val="99"/>
          <w:sz w:val="28"/>
          <w:szCs w:val="28"/>
        </w:rPr>
        <w:t>more</w:t>
      </w:r>
      <w:r w:rsidRPr="00847669">
        <w:rPr>
          <w:rFonts w:ascii="Times New Roman" w:hAnsi="Times New Roman" w:cs="Times New Roman"/>
          <w:sz w:val="28"/>
          <w:szCs w:val="28"/>
        </w:rPr>
        <w:t xml:space="preserve"> </w:t>
      </w:r>
      <w:r w:rsidRPr="00847669">
        <w:rPr>
          <w:rFonts w:ascii="Times New Roman" w:hAnsi="Times New Roman" w:cs="Times New Roman"/>
          <w:w w:val="99"/>
          <w:sz w:val="28"/>
          <w:szCs w:val="28"/>
        </w:rPr>
        <w:t>processing</w:t>
      </w:r>
      <w:r w:rsidRPr="00847669">
        <w:rPr>
          <w:rFonts w:ascii="Times New Roman" w:hAnsi="Times New Roman" w:cs="Times New Roman"/>
          <w:sz w:val="28"/>
          <w:szCs w:val="28"/>
        </w:rPr>
        <w:t xml:space="preserve"> </w:t>
      </w:r>
      <w:r w:rsidRPr="00847669">
        <w:rPr>
          <w:rFonts w:ascii="Times New Roman" w:hAnsi="Times New Roman" w:cs="Times New Roman"/>
          <w:w w:val="99"/>
          <w:sz w:val="28"/>
          <w:szCs w:val="28"/>
        </w:rPr>
        <w:t>time.</w:t>
      </w:r>
    </w:p>
    <w:p w14:paraId="39EDCCE2" w14:textId="77777777" w:rsidR="000A0BFE" w:rsidRPr="00847669" w:rsidRDefault="000A0BFE" w:rsidP="000A0BFE">
      <w:pPr>
        <w:pStyle w:val="ListParagraph"/>
        <w:numPr>
          <w:ilvl w:val="0"/>
          <w:numId w:val="16"/>
        </w:numPr>
        <w:spacing w:line="276" w:lineRule="auto"/>
        <w:contextualSpacing/>
        <w:jc w:val="both"/>
        <w:rPr>
          <w:rFonts w:ascii="Times New Roman" w:hAnsi="Times New Roman" w:cs="Times New Roman"/>
          <w:sz w:val="28"/>
          <w:szCs w:val="28"/>
        </w:rPr>
      </w:pPr>
      <w:r w:rsidRPr="00847669">
        <w:rPr>
          <w:rFonts w:ascii="Times New Roman" w:hAnsi="Times New Roman" w:cs="Times New Roman"/>
          <w:sz w:val="28"/>
          <w:szCs w:val="28"/>
        </w:rPr>
        <w:t xml:space="preserve">Not designed for specific agency.  </w:t>
      </w:r>
    </w:p>
    <w:p w14:paraId="72D9D0CA" w14:textId="77777777" w:rsidR="000A0BFE" w:rsidRPr="00847669" w:rsidRDefault="000A0BFE" w:rsidP="000A0BFE">
      <w:pPr>
        <w:pStyle w:val="ListParagraph"/>
        <w:numPr>
          <w:ilvl w:val="0"/>
          <w:numId w:val="16"/>
        </w:numPr>
        <w:spacing w:line="276" w:lineRule="auto"/>
        <w:contextualSpacing/>
        <w:jc w:val="both"/>
        <w:rPr>
          <w:rFonts w:ascii="Times New Roman" w:hAnsi="Times New Roman" w:cs="Times New Roman"/>
          <w:sz w:val="28"/>
          <w:szCs w:val="28"/>
        </w:rPr>
      </w:pPr>
      <w:r w:rsidRPr="00847669">
        <w:rPr>
          <w:rFonts w:ascii="Times New Roman" w:hAnsi="Times New Roman" w:cs="Times New Roman"/>
          <w:sz w:val="28"/>
          <w:szCs w:val="28"/>
        </w:rPr>
        <w:t>Does not prioritize alerts based on Expiry date.</w:t>
      </w:r>
    </w:p>
    <w:p w14:paraId="292BDBA8" w14:textId="77777777" w:rsidR="000A0BFE" w:rsidRDefault="000A0BFE" w:rsidP="000A0BFE">
      <w:pPr>
        <w:spacing w:before="58" w:line="276" w:lineRule="auto"/>
        <w:rPr>
          <w:b/>
          <w:w w:val="99"/>
          <w:sz w:val="28"/>
          <w:szCs w:val="28"/>
        </w:rPr>
      </w:pPr>
    </w:p>
    <w:p w14:paraId="129682B1" w14:textId="77777777" w:rsidR="000A0BFE" w:rsidRPr="00847669" w:rsidRDefault="000A0BFE" w:rsidP="000A0BFE">
      <w:pPr>
        <w:spacing w:before="58" w:line="276" w:lineRule="auto"/>
        <w:rPr>
          <w:sz w:val="28"/>
          <w:szCs w:val="28"/>
        </w:rPr>
      </w:pPr>
      <w:r w:rsidRPr="00847669">
        <w:rPr>
          <w:b/>
          <w:w w:val="99"/>
          <w:sz w:val="28"/>
          <w:szCs w:val="28"/>
        </w:rPr>
        <w:t>3.2</w:t>
      </w:r>
      <w:r w:rsidRPr="00847669">
        <w:rPr>
          <w:b/>
          <w:sz w:val="28"/>
          <w:szCs w:val="28"/>
        </w:rPr>
        <w:t xml:space="preserve"> </w:t>
      </w:r>
      <w:r w:rsidRPr="00847669">
        <w:rPr>
          <w:b/>
          <w:w w:val="99"/>
          <w:sz w:val="28"/>
          <w:szCs w:val="28"/>
        </w:rPr>
        <w:t>Proposed</w:t>
      </w:r>
      <w:r w:rsidRPr="00847669">
        <w:rPr>
          <w:b/>
          <w:sz w:val="28"/>
          <w:szCs w:val="28"/>
        </w:rPr>
        <w:t xml:space="preserve"> </w:t>
      </w:r>
      <w:r w:rsidRPr="00847669">
        <w:rPr>
          <w:b/>
          <w:w w:val="99"/>
          <w:sz w:val="28"/>
          <w:szCs w:val="28"/>
        </w:rPr>
        <w:t>System</w:t>
      </w:r>
    </w:p>
    <w:p w14:paraId="33207ECB" w14:textId="77777777" w:rsidR="000A0BFE" w:rsidRDefault="000A0BFE" w:rsidP="000A0BFE">
      <w:pPr>
        <w:spacing w:before="58" w:line="276" w:lineRule="auto"/>
        <w:ind w:firstLine="720"/>
        <w:jc w:val="both"/>
        <w:rPr>
          <w:sz w:val="28"/>
          <w:szCs w:val="28"/>
        </w:rPr>
      </w:pPr>
    </w:p>
    <w:p w14:paraId="00ACF7F5" w14:textId="77777777" w:rsidR="000A0BFE" w:rsidRPr="00847669" w:rsidRDefault="000A0BFE" w:rsidP="000A0BFE">
      <w:pPr>
        <w:spacing w:before="58" w:line="276" w:lineRule="auto"/>
        <w:ind w:firstLine="720"/>
        <w:jc w:val="both"/>
        <w:rPr>
          <w:sz w:val="28"/>
          <w:szCs w:val="28"/>
        </w:rPr>
      </w:pPr>
      <w:r w:rsidRPr="00847669">
        <w:rPr>
          <w:rFonts w:eastAsia="Cambria"/>
          <w:sz w:val="28"/>
          <w:szCs w:val="28"/>
        </w:rPr>
        <w:t>The system is to be built with KOTLIN (a light weight scripting language) and Firebase for database. It calculates the renewal amount with respect to Government updates. It also provides SMS and Email notifications based on the expiry of the renewal date. If the client forgets to renew their policies, the notification message will be sent for the second time to ensure that the client pays their renewal amount on time. It generates a renewal notice with Included taxes, no claim bonus and other commissions. The payment will be done by the client to the Insurance company with the help of the agent. The agent also selects the type of vehicle for pursuing the renewal process.</w:t>
      </w:r>
    </w:p>
    <w:p w14:paraId="06B12D0D" w14:textId="77777777" w:rsidR="000A0BFE" w:rsidRDefault="000A0BFE" w:rsidP="000A0BFE">
      <w:pPr>
        <w:spacing w:line="276" w:lineRule="auto"/>
        <w:ind w:right="56"/>
        <w:jc w:val="both"/>
        <w:rPr>
          <w:sz w:val="28"/>
          <w:szCs w:val="28"/>
        </w:rPr>
      </w:pPr>
    </w:p>
    <w:p w14:paraId="561A044B" w14:textId="77777777" w:rsidR="000A0BFE" w:rsidRPr="00847669" w:rsidRDefault="000A0BFE" w:rsidP="000A0BFE">
      <w:pPr>
        <w:spacing w:line="276" w:lineRule="auto"/>
        <w:ind w:right="56"/>
        <w:jc w:val="both"/>
        <w:rPr>
          <w:b/>
          <w:w w:val="99"/>
          <w:sz w:val="28"/>
          <w:szCs w:val="28"/>
        </w:rPr>
      </w:pPr>
      <w:r w:rsidRPr="00847669">
        <w:rPr>
          <w:b/>
          <w:w w:val="99"/>
          <w:sz w:val="28"/>
          <w:szCs w:val="28"/>
        </w:rPr>
        <w:t xml:space="preserve">3.2.1 Advantages </w:t>
      </w:r>
    </w:p>
    <w:p w14:paraId="3F239BE8" w14:textId="77777777" w:rsidR="000A0BFE" w:rsidRPr="00847669" w:rsidRDefault="000A0BFE" w:rsidP="000A0BFE">
      <w:pPr>
        <w:spacing w:line="276" w:lineRule="auto"/>
        <w:ind w:right="56"/>
        <w:jc w:val="both"/>
        <w:rPr>
          <w:sz w:val="28"/>
          <w:szCs w:val="28"/>
        </w:rPr>
      </w:pPr>
    </w:p>
    <w:p w14:paraId="5420EF98" w14:textId="77777777" w:rsidR="000A0BFE" w:rsidRPr="00847669" w:rsidRDefault="000A0BFE" w:rsidP="000A0BFE">
      <w:pPr>
        <w:spacing w:line="276" w:lineRule="auto"/>
        <w:ind w:firstLine="720"/>
        <w:rPr>
          <w:sz w:val="28"/>
          <w:szCs w:val="28"/>
        </w:rPr>
      </w:pPr>
      <w:r w:rsidRPr="00847669">
        <w:rPr>
          <w:w w:val="99"/>
          <w:sz w:val="28"/>
          <w:szCs w:val="28"/>
        </w:rPr>
        <w:t>The</w:t>
      </w:r>
      <w:r w:rsidRPr="00847669">
        <w:rPr>
          <w:sz w:val="28"/>
          <w:szCs w:val="28"/>
        </w:rPr>
        <w:t xml:space="preserve"> </w:t>
      </w:r>
      <w:r w:rsidRPr="00847669">
        <w:rPr>
          <w:w w:val="99"/>
          <w:sz w:val="28"/>
          <w:szCs w:val="28"/>
        </w:rPr>
        <w:t>major</w:t>
      </w:r>
      <w:r w:rsidRPr="00847669">
        <w:rPr>
          <w:sz w:val="28"/>
          <w:szCs w:val="28"/>
        </w:rPr>
        <w:t xml:space="preserve"> </w:t>
      </w:r>
      <w:r w:rsidRPr="00847669">
        <w:rPr>
          <w:w w:val="99"/>
          <w:sz w:val="28"/>
          <w:szCs w:val="28"/>
        </w:rPr>
        <w:t>advantages</w:t>
      </w:r>
      <w:r w:rsidRPr="00847669">
        <w:rPr>
          <w:sz w:val="28"/>
          <w:szCs w:val="28"/>
        </w:rPr>
        <w:t xml:space="preserve"> </w:t>
      </w:r>
      <w:r w:rsidRPr="00847669">
        <w:rPr>
          <w:w w:val="99"/>
          <w:sz w:val="28"/>
          <w:szCs w:val="28"/>
        </w:rPr>
        <w:t>for</w:t>
      </w:r>
      <w:r w:rsidRPr="00847669">
        <w:rPr>
          <w:sz w:val="28"/>
          <w:szCs w:val="28"/>
        </w:rPr>
        <w:t xml:space="preserve"> </w:t>
      </w:r>
      <w:r w:rsidRPr="00847669">
        <w:rPr>
          <w:w w:val="99"/>
          <w:sz w:val="28"/>
          <w:szCs w:val="28"/>
        </w:rPr>
        <w:t>proposed</w:t>
      </w:r>
      <w:r w:rsidRPr="00847669">
        <w:rPr>
          <w:sz w:val="28"/>
          <w:szCs w:val="28"/>
        </w:rPr>
        <w:t xml:space="preserve"> </w:t>
      </w:r>
      <w:r w:rsidRPr="00847669">
        <w:rPr>
          <w:w w:val="99"/>
          <w:sz w:val="28"/>
          <w:szCs w:val="28"/>
        </w:rPr>
        <w:t>system</w:t>
      </w:r>
      <w:r w:rsidRPr="00847669">
        <w:rPr>
          <w:sz w:val="28"/>
          <w:szCs w:val="28"/>
        </w:rPr>
        <w:t xml:space="preserve"> </w:t>
      </w:r>
      <w:r w:rsidRPr="00847669">
        <w:rPr>
          <w:w w:val="99"/>
          <w:sz w:val="28"/>
          <w:szCs w:val="28"/>
        </w:rPr>
        <w:t>are</w:t>
      </w:r>
      <w:r w:rsidRPr="00847669">
        <w:rPr>
          <w:sz w:val="28"/>
          <w:szCs w:val="28"/>
        </w:rPr>
        <w:t xml:space="preserve"> </w:t>
      </w:r>
      <w:r w:rsidRPr="00847669">
        <w:rPr>
          <w:w w:val="99"/>
          <w:sz w:val="28"/>
          <w:szCs w:val="28"/>
        </w:rPr>
        <w:t>as</w:t>
      </w:r>
      <w:r w:rsidRPr="00847669">
        <w:rPr>
          <w:sz w:val="28"/>
          <w:szCs w:val="28"/>
        </w:rPr>
        <w:t xml:space="preserve"> </w:t>
      </w:r>
      <w:r w:rsidRPr="00847669">
        <w:rPr>
          <w:w w:val="99"/>
          <w:sz w:val="28"/>
          <w:szCs w:val="28"/>
        </w:rPr>
        <w:t>follows:</w:t>
      </w:r>
    </w:p>
    <w:p w14:paraId="0E946BAB" w14:textId="77777777" w:rsidR="000A0BFE" w:rsidRPr="00847669" w:rsidRDefault="000A0BFE" w:rsidP="000A0BFE">
      <w:pPr>
        <w:spacing w:before="2" w:line="276" w:lineRule="auto"/>
        <w:rPr>
          <w:sz w:val="28"/>
          <w:szCs w:val="28"/>
        </w:rPr>
      </w:pPr>
    </w:p>
    <w:p w14:paraId="6EF3439A" w14:textId="77777777" w:rsidR="000A0BFE" w:rsidRPr="00847669" w:rsidRDefault="000A0BFE" w:rsidP="000A0BFE">
      <w:pPr>
        <w:pStyle w:val="ListParagraph"/>
        <w:numPr>
          <w:ilvl w:val="2"/>
          <w:numId w:val="17"/>
        </w:numPr>
        <w:spacing w:line="276" w:lineRule="auto"/>
        <w:contextualSpacing/>
        <w:rPr>
          <w:rFonts w:ascii="Times New Roman" w:hAnsi="Times New Roman" w:cs="Times New Roman"/>
          <w:sz w:val="28"/>
          <w:szCs w:val="28"/>
        </w:rPr>
      </w:pPr>
      <w:r w:rsidRPr="00847669">
        <w:rPr>
          <w:rFonts w:ascii="Times New Roman" w:hAnsi="Times New Roman" w:cs="Times New Roman"/>
          <w:sz w:val="28"/>
          <w:szCs w:val="28"/>
        </w:rPr>
        <w:t>Manage the policies on-the-go.</w:t>
      </w:r>
    </w:p>
    <w:p w14:paraId="05756BE7" w14:textId="77777777" w:rsidR="000A0BFE" w:rsidRPr="00847669" w:rsidRDefault="000A0BFE" w:rsidP="000A0BFE">
      <w:pPr>
        <w:spacing w:before="1" w:line="276" w:lineRule="auto"/>
        <w:rPr>
          <w:sz w:val="28"/>
          <w:szCs w:val="28"/>
        </w:rPr>
      </w:pPr>
    </w:p>
    <w:p w14:paraId="04B92143" w14:textId="77777777" w:rsidR="000A0BFE" w:rsidRPr="00847669" w:rsidRDefault="000A0BFE" w:rsidP="000A0BFE">
      <w:pPr>
        <w:pStyle w:val="ListParagraph"/>
        <w:numPr>
          <w:ilvl w:val="2"/>
          <w:numId w:val="17"/>
        </w:numPr>
        <w:spacing w:line="276" w:lineRule="auto"/>
        <w:contextualSpacing/>
        <w:rPr>
          <w:rFonts w:ascii="Times New Roman" w:hAnsi="Times New Roman" w:cs="Times New Roman"/>
          <w:w w:val="99"/>
          <w:sz w:val="28"/>
          <w:szCs w:val="28"/>
        </w:rPr>
      </w:pPr>
      <w:r w:rsidRPr="00847669">
        <w:rPr>
          <w:rFonts w:ascii="Times New Roman" w:hAnsi="Times New Roman" w:cs="Times New Roman"/>
          <w:w w:val="99"/>
          <w:sz w:val="28"/>
          <w:szCs w:val="28"/>
        </w:rPr>
        <w:t xml:space="preserve">Auto-filling up of the forms with the client details. </w:t>
      </w:r>
    </w:p>
    <w:p w14:paraId="4D3DBE7D" w14:textId="77777777" w:rsidR="000A0BFE" w:rsidRPr="00847669" w:rsidRDefault="000A0BFE" w:rsidP="000A0BFE">
      <w:pPr>
        <w:pStyle w:val="ListParagraph"/>
        <w:spacing w:line="276" w:lineRule="auto"/>
        <w:rPr>
          <w:rFonts w:ascii="Times New Roman" w:hAnsi="Times New Roman" w:cs="Times New Roman"/>
          <w:w w:val="99"/>
          <w:sz w:val="28"/>
          <w:szCs w:val="28"/>
        </w:rPr>
      </w:pPr>
    </w:p>
    <w:p w14:paraId="54C18F42" w14:textId="77777777" w:rsidR="000A0BFE" w:rsidRPr="00847669" w:rsidRDefault="000A0BFE" w:rsidP="000A0BFE">
      <w:pPr>
        <w:pStyle w:val="ListParagraph"/>
        <w:numPr>
          <w:ilvl w:val="2"/>
          <w:numId w:val="17"/>
        </w:numPr>
        <w:spacing w:line="276" w:lineRule="auto"/>
        <w:contextualSpacing/>
        <w:rPr>
          <w:rFonts w:ascii="Times New Roman" w:hAnsi="Times New Roman" w:cs="Times New Roman"/>
          <w:w w:val="99"/>
          <w:sz w:val="28"/>
          <w:szCs w:val="28"/>
        </w:rPr>
      </w:pPr>
      <w:r w:rsidRPr="00847669">
        <w:rPr>
          <w:rFonts w:ascii="Times New Roman" w:hAnsi="Times New Roman" w:cs="Times New Roman"/>
          <w:w w:val="99"/>
          <w:sz w:val="28"/>
          <w:szCs w:val="28"/>
        </w:rPr>
        <w:t>Message alerts will be sent on regular basis.</w:t>
      </w:r>
    </w:p>
    <w:p w14:paraId="20A1CC9E" w14:textId="77777777" w:rsidR="000A0BFE" w:rsidRPr="00847669" w:rsidRDefault="000A0BFE" w:rsidP="000A0BFE">
      <w:pPr>
        <w:spacing w:line="276" w:lineRule="auto"/>
        <w:ind w:left="1181"/>
        <w:rPr>
          <w:w w:val="99"/>
          <w:sz w:val="28"/>
          <w:szCs w:val="28"/>
        </w:rPr>
      </w:pPr>
    </w:p>
    <w:p w14:paraId="7A33839D" w14:textId="77777777" w:rsidR="000A0BFE" w:rsidRPr="00847669" w:rsidRDefault="000A0BFE" w:rsidP="000A0BFE">
      <w:pPr>
        <w:pStyle w:val="ListParagraph"/>
        <w:numPr>
          <w:ilvl w:val="2"/>
          <w:numId w:val="17"/>
        </w:numPr>
        <w:spacing w:line="276" w:lineRule="auto"/>
        <w:contextualSpacing/>
        <w:rPr>
          <w:rFonts w:ascii="Times New Roman" w:hAnsi="Times New Roman" w:cs="Times New Roman"/>
          <w:sz w:val="28"/>
          <w:szCs w:val="28"/>
        </w:rPr>
      </w:pPr>
      <w:r w:rsidRPr="00847669">
        <w:rPr>
          <w:rFonts w:ascii="Times New Roman" w:hAnsi="Times New Roman" w:cs="Times New Roman"/>
          <w:w w:val="99"/>
          <w:sz w:val="28"/>
          <w:szCs w:val="28"/>
        </w:rPr>
        <w:t>No need to wait in long queues for renewal of policies.</w:t>
      </w:r>
    </w:p>
    <w:p w14:paraId="254D2369" w14:textId="77777777" w:rsidR="000A0BFE" w:rsidRDefault="000A0BFE" w:rsidP="000A0BFE">
      <w:pPr>
        <w:spacing w:line="276" w:lineRule="auto"/>
        <w:rPr>
          <w:sz w:val="28"/>
          <w:szCs w:val="28"/>
        </w:rPr>
      </w:pPr>
    </w:p>
    <w:p w14:paraId="1B5432E9" w14:textId="77777777" w:rsidR="000A0BFE" w:rsidRDefault="000A0BFE" w:rsidP="000A0BFE">
      <w:pPr>
        <w:spacing w:line="276" w:lineRule="auto"/>
        <w:rPr>
          <w:b/>
          <w:w w:val="99"/>
          <w:sz w:val="28"/>
          <w:szCs w:val="28"/>
        </w:rPr>
      </w:pPr>
    </w:p>
    <w:p w14:paraId="0831DE3A" w14:textId="77777777" w:rsidR="000A0BFE" w:rsidRPr="00847669" w:rsidRDefault="000A0BFE" w:rsidP="000A0BFE">
      <w:pPr>
        <w:spacing w:line="276" w:lineRule="auto"/>
        <w:rPr>
          <w:sz w:val="28"/>
          <w:szCs w:val="28"/>
        </w:rPr>
      </w:pPr>
      <w:r w:rsidRPr="00847669">
        <w:rPr>
          <w:b/>
          <w:w w:val="99"/>
          <w:sz w:val="28"/>
          <w:szCs w:val="28"/>
        </w:rPr>
        <w:t>3.3</w:t>
      </w:r>
      <w:r w:rsidRPr="00847669">
        <w:rPr>
          <w:b/>
          <w:sz w:val="28"/>
          <w:szCs w:val="28"/>
        </w:rPr>
        <w:t xml:space="preserve"> </w:t>
      </w:r>
      <w:r w:rsidRPr="00847669">
        <w:rPr>
          <w:b/>
          <w:w w:val="99"/>
          <w:sz w:val="28"/>
          <w:szCs w:val="28"/>
        </w:rPr>
        <w:t>Feasibility</w:t>
      </w:r>
      <w:r w:rsidRPr="00847669">
        <w:rPr>
          <w:b/>
          <w:sz w:val="28"/>
          <w:szCs w:val="28"/>
        </w:rPr>
        <w:t xml:space="preserve"> </w:t>
      </w:r>
      <w:r w:rsidRPr="00847669">
        <w:rPr>
          <w:b/>
          <w:w w:val="99"/>
          <w:sz w:val="28"/>
          <w:szCs w:val="28"/>
        </w:rPr>
        <w:t>study</w:t>
      </w:r>
    </w:p>
    <w:p w14:paraId="7C2718C7" w14:textId="77777777" w:rsidR="000A0BFE" w:rsidRPr="00847669" w:rsidRDefault="000A0BFE" w:rsidP="000A0BFE">
      <w:pPr>
        <w:spacing w:before="7" w:line="276" w:lineRule="auto"/>
        <w:rPr>
          <w:sz w:val="28"/>
          <w:szCs w:val="28"/>
        </w:rPr>
      </w:pPr>
    </w:p>
    <w:p w14:paraId="02EE95F7" w14:textId="77777777" w:rsidR="000A0BFE" w:rsidRDefault="000A0BFE" w:rsidP="000A0BFE">
      <w:pPr>
        <w:spacing w:line="358" w:lineRule="auto"/>
        <w:ind w:right="6" w:firstLine="720"/>
        <w:jc w:val="both"/>
        <w:rPr>
          <w:rFonts w:eastAsia="Times New Roman"/>
          <w:sz w:val="28"/>
        </w:rPr>
      </w:pPr>
      <w:r>
        <w:rPr>
          <w:rFonts w:eastAsia="Times New Roman"/>
          <w:sz w:val="28"/>
        </w:rPr>
        <w:t>A feasibility analysis involves a detailed assessment of the need, value and practicality of a proposed enterprise, such as systems development. The process of designing and implementing record keeping systems has significant accountability and resource implications for an organization. Feasibility analysis will help you make informed and transparent decisions at crucial points during the developmental process to determine whether it is operationally, economically and technically realistic to proceed with a particular course of action.</w:t>
      </w:r>
    </w:p>
    <w:p w14:paraId="15FBC806" w14:textId="77777777" w:rsidR="000A0BFE" w:rsidRDefault="000A0BFE" w:rsidP="000A0BFE">
      <w:pPr>
        <w:spacing w:line="22" w:lineRule="exact"/>
        <w:rPr>
          <w:rFonts w:eastAsia="Times New Roman"/>
        </w:rPr>
      </w:pPr>
    </w:p>
    <w:p w14:paraId="773556DC" w14:textId="77777777" w:rsidR="000A0BFE" w:rsidRDefault="000A0BFE" w:rsidP="000A0BFE">
      <w:pPr>
        <w:spacing w:line="358" w:lineRule="auto"/>
        <w:ind w:right="6" w:firstLine="720"/>
        <w:jc w:val="both"/>
        <w:rPr>
          <w:rFonts w:eastAsia="Times New Roman"/>
          <w:sz w:val="28"/>
        </w:rPr>
      </w:pPr>
      <w:r>
        <w:rPr>
          <w:rFonts w:eastAsia="Times New Roman"/>
          <w:sz w:val="28"/>
        </w:rPr>
        <w:t>Most feasibility studies are distinguished for both users and analysts. First, the study often presupposes that when the feasibility document is being prepared, the analyst is in a position to evaluate solutions. Second, most studies tend to overlook the confusion inherent in system development – the constraints and the assumed attitudes. For feasibility analysis, some understanding of the major requirements for the system is essential.</w:t>
      </w:r>
    </w:p>
    <w:p w14:paraId="54522E1B" w14:textId="0D443F42" w:rsidR="000A0BFE" w:rsidRDefault="000A0BFE" w:rsidP="000A0BFE">
      <w:pPr>
        <w:spacing w:before="1" w:line="276" w:lineRule="auto"/>
        <w:rPr>
          <w:sz w:val="28"/>
          <w:szCs w:val="28"/>
        </w:rPr>
      </w:pPr>
    </w:p>
    <w:p w14:paraId="0E3B9009" w14:textId="1E116092" w:rsidR="00CC4DBF" w:rsidRDefault="00CC4DBF" w:rsidP="000A0BFE">
      <w:pPr>
        <w:spacing w:before="1" w:line="276" w:lineRule="auto"/>
        <w:rPr>
          <w:sz w:val="28"/>
          <w:szCs w:val="28"/>
        </w:rPr>
      </w:pPr>
    </w:p>
    <w:p w14:paraId="1BB27677" w14:textId="28777A44" w:rsidR="00CC4DBF" w:rsidRDefault="00CC4DBF" w:rsidP="000A0BFE">
      <w:pPr>
        <w:spacing w:before="1" w:line="276" w:lineRule="auto"/>
        <w:rPr>
          <w:sz w:val="28"/>
          <w:szCs w:val="28"/>
        </w:rPr>
      </w:pPr>
    </w:p>
    <w:p w14:paraId="0A9A3DAD" w14:textId="5A3CC773" w:rsidR="00CC4DBF" w:rsidRDefault="00CC4DBF" w:rsidP="000A0BFE">
      <w:pPr>
        <w:spacing w:before="1" w:line="276" w:lineRule="auto"/>
        <w:rPr>
          <w:sz w:val="28"/>
          <w:szCs w:val="28"/>
        </w:rPr>
      </w:pPr>
    </w:p>
    <w:p w14:paraId="68BC6A0E" w14:textId="1F3D8EC7" w:rsidR="00CC4DBF" w:rsidRDefault="00CC4DBF" w:rsidP="000A0BFE">
      <w:pPr>
        <w:spacing w:before="1" w:line="276" w:lineRule="auto"/>
        <w:rPr>
          <w:sz w:val="28"/>
          <w:szCs w:val="28"/>
        </w:rPr>
      </w:pPr>
    </w:p>
    <w:p w14:paraId="62E8C22F" w14:textId="77777777" w:rsidR="00CC4DBF" w:rsidRDefault="00CC4DBF" w:rsidP="000A0BFE">
      <w:pPr>
        <w:spacing w:line="0" w:lineRule="atLeast"/>
        <w:rPr>
          <w:sz w:val="28"/>
          <w:szCs w:val="28"/>
        </w:rPr>
      </w:pPr>
    </w:p>
    <w:p w14:paraId="6FBFA922" w14:textId="3720083C" w:rsidR="000A0BFE" w:rsidRDefault="000A0BFE" w:rsidP="000A0BFE">
      <w:pPr>
        <w:spacing w:line="0" w:lineRule="atLeast"/>
        <w:rPr>
          <w:rFonts w:eastAsia="Times New Roman"/>
          <w:b/>
          <w:sz w:val="28"/>
          <w:szCs w:val="28"/>
        </w:rPr>
      </w:pPr>
      <w:r w:rsidRPr="00403428">
        <w:rPr>
          <w:rFonts w:eastAsia="Times New Roman"/>
          <w:b/>
          <w:sz w:val="28"/>
          <w:szCs w:val="28"/>
        </w:rPr>
        <w:t xml:space="preserve">3.3.1 </w:t>
      </w:r>
      <w:r>
        <w:rPr>
          <w:rFonts w:eastAsia="Times New Roman"/>
          <w:b/>
          <w:sz w:val="28"/>
          <w:szCs w:val="28"/>
        </w:rPr>
        <w:t>T</w:t>
      </w:r>
      <w:r w:rsidRPr="00403428">
        <w:rPr>
          <w:rFonts w:eastAsia="Times New Roman"/>
          <w:b/>
          <w:sz w:val="28"/>
          <w:szCs w:val="28"/>
        </w:rPr>
        <w:t>ests of feasibility</w:t>
      </w:r>
    </w:p>
    <w:p w14:paraId="29C5330D" w14:textId="77777777" w:rsidR="00CC4DBF" w:rsidRPr="00403428" w:rsidRDefault="00CC4DBF" w:rsidP="000A0BFE">
      <w:pPr>
        <w:spacing w:line="0" w:lineRule="atLeast"/>
        <w:rPr>
          <w:rFonts w:eastAsia="Times New Roman"/>
          <w:b/>
          <w:sz w:val="28"/>
          <w:szCs w:val="28"/>
        </w:rPr>
      </w:pPr>
    </w:p>
    <w:p w14:paraId="26C869B3" w14:textId="77777777" w:rsidR="000A0BFE" w:rsidRDefault="000A0BFE" w:rsidP="000A0BFE">
      <w:pPr>
        <w:spacing w:line="186" w:lineRule="exact"/>
        <w:rPr>
          <w:rFonts w:eastAsia="Times New Roman"/>
        </w:rPr>
      </w:pPr>
    </w:p>
    <w:p w14:paraId="718BC4AD" w14:textId="77777777" w:rsidR="000A0BFE" w:rsidRDefault="000A0BFE" w:rsidP="000A0BFE">
      <w:pPr>
        <w:spacing w:line="0" w:lineRule="atLeast"/>
        <w:ind w:left="1440"/>
        <w:rPr>
          <w:rFonts w:eastAsia="Times New Roman"/>
          <w:sz w:val="28"/>
        </w:rPr>
      </w:pPr>
      <w:r>
        <w:rPr>
          <w:rFonts w:eastAsia="Times New Roman"/>
          <w:sz w:val="28"/>
        </w:rPr>
        <w:t>Feasibility study can be done in three ways, they are:</w:t>
      </w:r>
    </w:p>
    <w:p w14:paraId="1A051A16" w14:textId="77777777" w:rsidR="000A0BFE" w:rsidRDefault="000A0BFE" w:rsidP="000A0BFE">
      <w:pPr>
        <w:spacing w:line="163" w:lineRule="exact"/>
        <w:rPr>
          <w:rFonts w:eastAsia="Times New Roman"/>
        </w:rPr>
      </w:pPr>
    </w:p>
    <w:p w14:paraId="676660FD" w14:textId="3CB2B46A" w:rsidR="000A0BFE" w:rsidRPr="00CC4DBF" w:rsidRDefault="000A0BFE" w:rsidP="00CC4DBF">
      <w:pPr>
        <w:numPr>
          <w:ilvl w:val="0"/>
          <w:numId w:val="4"/>
        </w:numPr>
        <w:tabs>
          <w:tab w:val="left" w:pos="2520"/>
        </w:tabs>
        <w:spacing w:line="0" w:lineRule="atLeast"/>
        <w:ind w:left="2520" w:hanging="360"/>
        <w:rPr>
          <w:rFonts w:eastAsia="Times New Roman"/>
          <w:sz w:val="28"/>
        </w:rPr>
      </w:pPr>
      <w:r>
        <w:rPr>
          <w:rFonts w:eastAsia="Times New Roman"/>
          <w:sz w:val="28"/>
        </w:rPr>
        <w:t>Economic Feasibility</w:t>
      </w:r>
    </w:p>
    <w:p w14:paraId="5DA3B9C7" w14:textId="77777777" w:rsidR="000A0BFE" w:rsidRPr="0075734C" w:rsidRDefault="000A0BFE" w:rsidP="000A0BFE">
      <w:pPr>
        <w:numPr>
          <w:ilvl w:val="0"/>
          <w:numId w:val="4"/>
        </w:numPr>
        <w:tabs>
          <w:tab w:val="left" w:pos="2520"/>
        </w:tabs>
        <w:spacing w:line="0" w:lineRule="atLeast"/>
        <w:ind w:left="2520" w:hanging="360"/>
        <w:rPr>
          <w:rFonts w:eastAsia="Times New Roman"/>
          <w:sz w:val="28"/>
        </w:rPr>
      </w:pPr>
      <w:r>
        <w:rPr>
          <w:rFonts w:eastAsia="Times New Roman"/>
          <w:sz w:val="28"/>
        </w:rPr>
        <w:t>Technical Feasibility</w:t>
      </w:r>
    </w:p>
    <w:p w14:paraId="6D1AE866" w14:textId="77777777" w:rsidR="000A0BFE" w:rsidRPr="00403428" w:rsidRDefault="000A0BFE" w:rsidP="000A0BFE">
      <w:pPr>
        <w:numPr>
          <w:ilvl w:val="0"/>
          <w:numId w:val="4"/>
        </w:numPr>
        <w:tabs>
          <w:tab w:val="left" w:pos="2520"/>
        </w:tabs>
        <w:spacing w:line="0" w:lineRule="atLeast"/>
        <w:ind w:left="2520" w:hanging="360"/>
        <w:rPr>
          <w:rFonts w:eastAsia="Times New Roman"/>
          <w:sz w:val="28"/>
        </w:rPr>
      </w:pPr>
      <w:r w:rsidRPr="00403428">
        <w:rPr>
          <w:rFonts w:eastAsia="Times New Roman"/>
          <w:sz w:val="28"/>
        </w:rPr>
        <w:t>Operational Fea</w:t>
      </w:r>
      <w:r>
        <w:rPr>
          <w:rFonts w:eastAsia="Times New Roman"/>
          <w:sz w:val="28"/>
        </w:rPr>
        <w:t>s</w:t>
      </w:r>
      <w:r w:rsidRPr="00403428">
        <w:rPr>
          <w:rFonts w:eastAsia="Times New Roman"/>
          <w:sz w:val="28"/>
        </w:rPr>
        <w:t>ibility</w:t>
      </w:r>
    </w:p>
    <w:p w14:paraId="3C527A7B" w14:textId="77777777" w:rsidR="000A0BFE" w:rsidRDefault="000A0BFE" w:rsidP="000A0BFE">
      <w:pPr>
        <w:pStyle w:val="ListParagraph"/>
        <w:rPr>
          <w:rFonts w:eastAsia="Times New Roman"/>
          <w:sz w:val="28"/>
        </w:rPr>
      </w:pPr>
    </w:p>
    <w:p w14:paraId="43318A0A" w14:textId="77777777" w:rsidR="000A0BFE" w:rsidRPr="0075734C" w:rsidRDefault="000A0BFE" w:rsidP="000A0BFE">
      <w:pPr>
        <w:spacing w:line="0" w:lineRule="atLeast"/>
        <w:rPr>
          <w:rFonts w:eastAsia="Times New Roman"/>
          <w:b/>
          <w:sz w:val="28"/>
          <w:szCs w:val="28"/>
        </w:rPr>
      </w:pPr>
      <w:r w:rsidRPr="0075734C">
        <w:rPr>
          <w:rFonts w:eastAsia="Times New Roman"/>
          <w:b/>
          <w:sz w:val="28"/>
          <w:szCs w:val="28"/>
        </w:rPr>
        <w:t>3.3.1.1 Economic Feasibility</w:t>
      </w:r>
    </w:p>
    <w:p w14:paraId="5E8974CD" w14:textId="77777777" w:rsidR="000A0BFE" w:rsidRDefault="000A0BFE" w:rsidP="000A0BFE">
      <w:pPr>
        <w:spacing w:line="358" w:lineRule="exact"/>
        <w:rPr>
          <w:rFonts w:eastAsia="Times New Roman"/>
        </w:rPr>
      </w:pPr>
    </w:p>
    <w:p w14:paraId="5A52CE23" w14:textId="77777777" w:rsidR="000A0BFE" w:rsidRDefault="000A0BFE" w:rsidP="000A0BFE">
      <w:pPr>
        <w:spacing w:line="358" w:lineRule="auto"/>
        <w:ind w:right="6" w:firstLine="720"/>
        <w:jc w:val="both"/>
        <w:rPr>
          <w:rFonts w:eastAsia="Times New Roman"/>
          <w:sz w:val="28"/>
        </w:rPr>
      </w:pPr>
      <w:r>
        <w:rPr>
          <w:rFonts w:eastAsia="Times New Roman"/>
          <w:sz w:val="28"/>
        </w:rPr>
        <w:t>This study is carried out to check the economic impact will have on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have to be purchased.</w:t>
      </w:r>
    </w:p>
    <w:p w14:paraId="35BB039C" w14:textId="77777777" w:rsidR="000A0BFE" w:rsidRDefault="000A0BFE" w:rsidP="000A0BFE">
      <w:pPr>
        <w:spacing w:line="240" w:lineRule="exact"/>
        <w:rPr>
          <w:rFonts w:eastAsia="Times New Roman"/>
        </w:rPr>
      </w:pPr>
    </w:p>
    <w:p w14:paraId="62864AEA" w14:textId="77777777" w:rsidR="000A0BFE" w:rsidRPr="0075734C" w:rsidRDefault="000A0BFE" w:rsidP="000A0BFE">
      <w:pPr>
        <w:spacing w:line="0" w:lineRule="atLeast"/>
        <w:rPr>
          <w:rFonts w:eastAsia="Times New Roman"/>
          <w:b/>
          <w:sz w:val="28"/>
          <w:szCs w:val="28"/>
        </w:rPr>
      </w:pPr>
      <w:r>
        <w:rPr>
          <w:rFonts w:eastAsia="Times New Roman"/>
          <w:b/>
          <w:sz w:val="28"/>
          <w:szCs w:val="28"/>
        </w:rPr>
        <w:t>3</w:t>
      </w:r>
      <w:r w:rsidRPr="0075734C">
        <w:rPr>
          <w:rFonts w:eastAsia="Times New Roman"/>
          <w:b/>
          <w:sz w:val="28"/>
          <w:szCs w:val="28"/>
        </w:rPr>
        <w:t>.3.2 Technical Feasibility</w:t>
      </w:r>
    </w:p>
    <w:p w14:paraId="54F4EBA4" w14:textId="77777777" w:rsidR="000A0BFE" w:rsidRDefault="000A0BFE" w:rsidP="000A0BFE">
      <w:pPr>
        <w:spacing w:line="200" w:lineRule="exact"/>
        <w:rPr>
          <w:rFonts w:eastAsia="Times New Roman"/>
        </w:rPr>
      </w:pPr>
    </w:p>
    <w:p w14:paraId="5300DD5A" w14:textId="77777777" w:rsidR="000A0BFE" w:rsidRDefault="000A0BFE" w:rsidP="000A0BFE">
      <w:pPr>
        <w:spacing w:line="357" w:lineRule="auto"/>
        <w:ind w:right="6" w:firstLine="1068"/>
        <w:jc w:val="both"/>
        <w:rPr>
          <w:rFonts w:eastAsia="Times New Roman"/>
          <w:sz w:val="28"/>
        </w:rPr>
      </w:pPr>
      <w:r>
        <w:rPr>
          <w:rFonts w:eastAsia="Times New Roman"/>
          <w:sz w:val="28"/>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14:paraId="63389950" w14:textId="77777777" w:rsidR="000A0BFE" w:rsidRDefault="000A0BFE" w:rsidP="000A0BFE">
      <w:pPr>
        <w:spacing w:line="245" w:lineRule="exact"/>
        <w:rPr>
          <w:rFonts w:eastAsia="Times New Roman"/>
        </w:rPr>
      </w:pPr>
    </w:p>
    <w:p w14:paraId="0D5E872E" w14:textId="77777777" w:rsidR="000A0BFE" w:rsidRPr="0075734C" w:rsidRDefault="000A0BFE" w:rsidP="000A0BFE">
      <w:pPr>
        <w:spacing w:line="0" w:lineRule="atLeast"/>
        <w:rPr>
          <w:rFonts w:eastAsia="Times New Roman"/>
          <w:b/>
          <w:sz w:val="28"/>
          <w:szCs w:val="28"/>
        </w:rPr>
      </w:pPr>
      <w:r w:rsidRPr="0075734C">
        <w:rPr>
          <w:rFonts w:eastAsia="Times New Roman"/>
          <w:b/>
          <w:sz w:val="28"/>
          <w:szCs w:val="28"/>
        </w:rPr>
        <w:t>3.3.3 Operational Feasibility</w:t>
      </w:r>
    </w:p>
    <w:p w14:paraId="7E749F83" w14:textId="77777777" w:rsidR="000A0BFE" w:rsidRPr="0075734C" w:rsidRDefault="000A0BFE" w:rsidP="000A0BFE">
      <w:pPr>
        <w:spacing w:line="200" w:lineRule="exact"/>
        <w:rPr>
          <w:rFonts w:eastAsia="Times New Roman"/>
          <w:sz w:val="28"/>
          <w:szCs w:val="28"/>
        </w:rPr>
      </w:pPr>
    </w:p>
    <w:p w14:paraId="5987CA3A" w14:textId="2EC02A2A" w:rsidR="000A0BFE" w:rsidRDefault="000A0BFE" w:rsidP="00CC4DBF">
      <w:pPr>
        <w:spacing w:line="358" w:lineRule="auto"/>
        <w:ind w:right="386" w:firstLine="998"/>
        <w:jc w:val="both"/>
        <w:rPr>
          <w:rFonts w:eastAsia="Times New Roman"/>
          <w:sz w:val="28"/>
        </w:rPr>
      </w:pPr>
      <w:r>
        <w:rPr>
          <w:rFonts w:eastAsia="Times New Roman"/>
          <w:sz w:val="28"/>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w:t>
      </w:r>
      <w:r>
        <w:rPr>
          <w:rFonts w:eastAsia="Times New Roman"/>
          <w:sz w:val="28"/>
        </w:rPr>
        <w:lastRenderedPageBreak/>
        <w:t>also able to make some constructive criticism, which is welcomed, as he is the final user of the system.</w:t>
      </w:r>
    </w:p>
    <w:p w14:paraId="496607E2" w14:textId="77777777" w:rsidR="000A0BFE" w:rsidRPr="00847669" w:rsidRDefault="000A0BFE" w:rsidP="000A0BFE">
      <w:pPr>
        <w:spacing w:line="276" w:lineRule="auto"/>
        <w:jc w:val="center"/>
        <w:rPr>
          <w:rFonts w:eastAsia="Times New Roman"/>
          <w:b/>
          <w:sz w:val="28"/>
          <w:szCs w:val="28"/>
        </w:rPr>
      </w:pPr>
      <w:r w:rsidRPr="00847669">
        <w:rPr>
          <w:rFonts w:eastAsia="Times New Roman"/>
          <w:b/>
          <w:sz w:val="28"/>
          <w:szCs w:val="28"/>
        </w:rPr>
        <w:t xml:space="preserve">CHAPTER </w:t>
      </w:r>
      <w:r>
        <w:rPr>
          <w:rFonts w:eastAsia="Times New Roman"/>
          <w:b/>
          <w:sz w:val="28"/>
          <w:szCs w:val="28"/>
        </w:rPr>
        <w:t>4</w:t>
      </w:r>
    </w:p>
    <w:p w14:paraId="6A4949C2" w14:textId="77777777" w:rsidR="000A0BFE" w:rsidRPr="00847669" w:rsidRDefault="000A0BFE" w:rsidP="000A0BFE">
      <w:pPr>
        <w:spacing w:line="276" w:lineRule="auto"/>
        <w:jc w:val="center"/>
        <w:rPr>
          <w:rFonts w:eastAsia="Times New Roman"/>
          <w:b/>
          <w:sz w:val="28"/>
          <w:szCs w:val="28"/>
        </w:rPr>
      </w:pPr>
    </w:p>
    <w:p w14:paraId="189F7D75" w14:textId="77777777" w:rsidR="000A0BFE" w:rsidRDefault="000A0BFE" w:rsidP="000A0BFE">
      <w:pPr>
        <w:spacing w:line="276" w:lineRule="auto"/>
        <w:jc w:val="center"/>
        <w:rPr>
          <w:rFonts w:eastAsia="Times New Roman"/>
          <w:b/>
          <w:sz w:val="28"/>
          <w:szCs w:val="28"/>
        </w:rPr>
      </w:pPr>
      <w:r>
        <w:rPr>
          <w:rFonts w:eastAsia="Times New Roman"/>
          <w:b/>
          <w:sz w:val="28"/>
          <w:szCs w:val="28"/>
        </w:rPr>
        <w:t>SYSTEM SPECIFICATION</w:t>
      </w:r>
    </w:p>
    <w:p w14:paraId="399CAD26" w14:textId="77777777" w:rsidR="000A0BFE" w:rsidRDefault="000A0BFE" w:rsidP="000A0BFE">
      <w:pPr>
        <w:spacing w:line="276" w:lineRule="auto"/>
        <w:jc w:val="center"/>
        <w:rPr>
          <w:rFonts w:eastAsia="Times New Roman"/>
          <w:b/>
          <w:sz w:val="28"/>
          <w:szCs w:val="28"/>
        </w:rPr>
      </w:pPr>
    </w:p>
    <w:p w14:paraId="4AAB54C2" w14:textId="77777777" w:rsidR="000A0BFE" w:rsidRDefault="000A0BFE" w:rsidP="000A0BFE">
      <w:pPr>
        <w:spacing w:line="356" w:lineRule="auto"/>
        <w:ind w:right="6" w:firstLine="720"/>
        <w:jc w:val="both"/>
        <w:rPr>
          <w:rFonts w:eastAsia="Times New Roman"/>
          <w:sz w:val="28"/>
        </w:rPr>
      </w:pPr>
      <w:r>
        <w:rPr>
          <w:rFonts w:eastAsia="Times New Roman"/>
          <w:sz w:val="28"/>
        </w:rPr>
        <w:t>The system specification provides detailed information about different phases in the project. The phases in the system describes four modules of the system. They are In Client Details, login authentication, Email/SMS notification.</w:t>
      </w:r>
    </w:p>
    <w:p w14:paraId="29DF7B08" w14:textId="77777777" w:rsidR="000A0BFE" w:rsidRDefault="000A0BFE" w:rsidP="000A0BFE">
      <w:pPr>
        <w:spacing w:line="290" w:lineRule="exact"/>
        <w:rPr>
          <w:rFonts w:eastAsia="Times New Roman"/>
        </w:rPr>
      </w:pPr>
    </w:p>
    <w:p w14:paraId="7D7FB29A" w14:textId="77777777" w:rsidR="000A0BFE" w:rsidRPr="0075734C" w:rsidRDefault="000A0BFE" w:rsidP="000A0BFE">
      <w:pPr>
        <w:spacing w:line="0" w:lineRule="atLeast"/>
        <w:rPr>
          <w:rFonts w:eastAsia="Times New Roman"/>
          <w:b/>
          <w:sz w:val="28"/>
          <w:szCs w:val="28"/>
        </w:rPr>
      </w:pPr>
      <w:r w:rsidRPr="0075734C">
        <w:rPr>
          <w:rFonts w:eastAsia="Times New Roman"/>
          <w:b/>
          <w:sz w:val="28"/>
          <w:szCs w:val="28"/>
        </w:rPr>
        <w:t xml:space="preserve">4.1 </w:t>
      </w:r>
      <w:r>
        <w:rPr>
          <w:rFonts w:eastAsia="Times New Roman"/>
          <w:b/>
          <w:sz w:val="28"/>
          <w:szCs w:val="28"/>
        </w:rPr>
        <w:t>H</w:t>
      </w:r>
      <w:r w:rsidRPr="0075734C">
        <w:rPr>
          <w:rFonts w:eastAsia="Times New Roman"/>
          <w:b/>
          <w:sz w:val="28"/>
          <w:szCs w:val="28"/>
        </w:rPr>
        <w:t>ardware specification</w:t>
      </w:r>
    </w:p>
    <w:p w14:paraId="26F3AFD7" w14:textId="77777777" w:rsidR="000A0BFE" w:rsidRDefault="000A0BFE" w:rsidP="000A0BFE">
      <w:pPr>
        <w:spacing w:line="200" w:lineRule="exact"/>
        <w:rPr>
          <w:rFonts w:eastAsia="Times New Roman"/>
        </w:rPr>
      </w:pPr>
    </w:p>
    <w:p w14:paraId="6DAD822D" w14:textId="77777777" w:rsidR="000A0BFE" w:rsidRDefault="000A0BFE" w:rsidP="000A0BFE">
      <w:pPr>
        <w:spacing w:line="278" w:lineRule="exact"/>
        <w:rPr>
          <w:rFonts w:eastAsia="Times New Roman"/>
        </w:rPr>
      </w:pPr>
    </w:p>
    <w:p w14:paraId="3467E598" w14:textId="77777777" w:rsidR="000A0BFE" w:rsidRDefault="000A0BFE" w:rsidP="000A0BFE">
      <w:pPr>
        <w:spacing w:line="265" w:lineRule="auto"/>
        <w:ind w:right="6" w:firstLine="720"/>
        <w:jc w:val="both"/>
        <w:rPr>
          <w:rFonts w:eastAsia="Times New Roman"/>
          <w:sz w:val="28"/>
        </w:rPr>
      </w:pPr>
      <w:r>
        <w:rPr>
          <w:rFonts w:eastAsia="Times New Roman"/>
          <w:sz w:val="28"/>
        </w:rPr>
        <w:t>The hardware requirements that are required to process the system are as follows:</w:t>
      </w:r>
    </w:p>
    <w:p w14:paraId="10DFCBC4" w14:textId="77777777" w:rsidR="000A0BFE" w:rsidRDefault="000A0BFE" w:rsidP="000A0BFE">
      <w:pPr>
        <w:spacing w:line="295" w:lineRule="exact"/>
        <w:rPr>
          <w:rFonts w:eastAsia="Times New Roman"/>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60"/>
        <w:gridCol w:w="500"/>
        <w:gridCol w:w="5520"/>
      </w:tblGrid>
      <w:tr w:rsidR="000A0BFE" w14:paraId="792F0AD1" w14:textId="77777777" w:rsidTr="00C53690">
        <w:trPr>
          <w:trHeight w:val="322"/>
        </w:trPr>
        <w:tc>
          <w:tcPr>
            <w:tcW w:w="2060" w:type="dxa"/>
            <w:shd w:val="clear" w:color="auto" w:fill="auto"/>
            <w:vAlign w:val="bottom"/>
          </w:tcPr>
          <w:p w14:paraId="7498E5FB" w14:textId="77777777" w:rsidR="000A0BFE" w:rsidRDefault="000A0BFE" w:rsidP="00C53690">
            <w:pPr>
              <w:spacing w:line="0" w:lineRule="atLeast"/>
              <w:rPr>
                <w:rFonts w:eastAsia="Times New Roman"/>
                <w:sz w:val="28"/>
              </w:rPr>
            </w:pPr>
            <w:r>
              <w:rPr>
                <w:rFonts w:eastAsia="Times New Roman"/>
                <w:sz w:val="28"/>
              </w:rPr>
              <w:t>Processor</w:t>
            </w:r>
          </w:p>
        </w:tc>
        <w:tc>
          <w:tcPr>
            <w:tcW w:w="500" w:type="dxa"/>
            <w:shd w:val="clear" w:color="auto" w:fill="auto"/>
            <w:vAlign w:val="bottom"/>
          </w:tcPr>
          <w:p w14:paraId="28BBCED6"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47FABCEF" w14:textId="77777777" w:rsidR="000A0BFE" w:rsidRDefault="000A0BFE" w:rsidP="00C53690">
            <w:pPr>
              <w:spacing w:line="0" w:lineRule="atLeast"/>
              <w:ind w:left="320"/>
              <w:rPr>
                <w:rFonts w:eastAsia="Times New Roman"/>
                <w:sz w:val="28"/>
              </w:rPr>
            </w:pPr>
            <w:r>
              <w:rPr>
                <w:rFonts w:eastAsia="Times New Roman"/>
                <w:sz w:val="28"/>
              </w:rPr>
              <w:t xml:space="preserve">Intel(R) </w:t>
            </w:r>
            <w:proofErr w:type="gramStart"/>
            <w:r>
              <w:rPr>
                <w:rFonts w:eastAsia="Times New Roman"/>
                <w:sz w:val="28"/>
              </w:rPr>
              <w:t>Core(</w:t>
            </w:r>
            <w:proofErr w:type="gramEnd"/>
            <w:r>
              <w:rPr>
                <w:rFonts w:eastAsia="Times New Roman"/>
                <w:sz w:val="28"/>
              </w:rPr>
              <w:t>TM) i3 CPU</w:t>
            </w:r>
          </w:p>
        </w:tc>
      </w:tr>
      <w:tr w:rsidR="000A0BFE" w14:paraId="7472CDA2" w14:textId="77777777" w:rsidTr="00C53690">
        <w:trPr>
          <w:trHeight w:val="650"/>
        </w:trPr>
        <w:tc>
          <w:tcPr>
            <w:tcW w:w="2060" w:type="dxa"/>
            <w:shd w:val="clear" w:color="auto" w:fill="auto"/>
            <w:vAlign w:val="bottom"/>
          </w:tcPr>
          <w:p w14:paraId="1CBEE6A5" w14:textId="77777777" w:rsidR="000A0BFE" w:rsidRDefault="000A0BFE" w:rsidP="00C53690">
            <w:pPr>
              <w:spacing w:line="0" w:lineRule="atLeast"/>
              <w:rPr>
                <w:rFonts w:eastAsia="Times New Roman"/>
                <w:sz w:val="28"/>
              </w:rPr>
            </w:pPr>
            <w:r>
              <w:rPr>
                <w:rFonts w:eastAsia="Times New Roman"/>
                <w:sz w:val="28"/>
              </w:rPr>
              <w:t>RAM</w:t>
            </w:r>
          </w:p>
        </w:tc>
        <w:tc>
          <w:tcPr>
            <w:tcW w:w="500" w:type="dxa"/>
            <w:shd w:val="clear" w:color="auto" w:fill="auto"/>
            <w:vAlign w:val="bottom"/>
          </w:tcPr>
          <w:p w14:paraId="62A2FF03"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221E0356" w14:textId="77777777" w:rsidR="000A0BFE" w:rsidRDefault="000A0BFE" w:rsidP="00C53690">
            <w:pPr>
              <w:spacing w:line="0" w:lineRule="atLeast"/>
              <w:ind w:left="320"/>
              <w:rPr>
                <w:rFonts w:eastAsia="Times New Roman"/>
                <w:sz w:val="28"/>
              </w:rPr>
            </w:pPr>
            <w:r>
              <w:rPr>
                <w:rFonts w:eastAsia="Times New Roman"/>
                <w:sz w:val="28"/>
              </w:rPr>
              <w:t>4.00GB</w:t>
            </w:r>
          </w:p>
        </w:tc>
      </w:tr>
      <w:tr w:rsidR="000A0BFE" w14:paraId="30826CFB" w14:textId="77777777" w:rsidTr="00C53690">
        <w:trPr>
          <w:trHeight w:val="650"/>
        </w:trPr>
        <w:tc>
          <w:tcPr>
            <w:tcW w:w="2060" w:type="dxa"/>
            <w:shd w:val="clear" w:color="auto" w:fill="auto"/>
            <w:vAlign w:val="bottom"/>
          </w:tcPr>
          <w:p w14:paraId="7347C66C" w14:textId="77777777" w:rsidR="000A0BFE" w:rsidRDefault="000A0BFE" w:rsidP="00C53690">
            <w:pPr>
              <w:spacing w:line="0" w:lineRule="atLeast"/>
              <w:rPr>
                <w:rFonts w:eastAsia="Times New Roman"/>
                <w:sz w:val="28"/>
              </w:rPr>
            </w:pPr>
            <w:r>
              <w:rPr>
                <w:rFonts w:eastAsia="Times New Roman"/>
                <w:sz w:val="28"/>
              </w:rPr>
              <w:t>System Type</w:t>
            </w:r>
          </w:p>
        </w:tc>
        <w:tc>
          <w:tcPr>
            <w:tcW w:w="500" w:type="dxa"/>
            <w:shd w:val="clear" w:color="auto" w:fill="auto"/>
            <w:vAlign w:val="bottom"/>
          </w:tcPr>
          <w:p w14:paraId="2393FFC4"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7FC7D6A5" w14:textId="77777777" w:rsidR="000A0BFE" w:rsidRDefault="000A0BFE" w:rsidP="00C53690">
            <w:pPr>
              <w:spacing w:line="0" w:lineRule="atLeast"/>
              <w:ind w:left="320"/>
              <w:rPr>
                <w:rFonts w:eastAsia="Times New Roman"/>
                <w:w w:val="99"/>
                <w:sz w:val="28"/>
              </w:rPr>
            </w:pPr>
            <w:r>
              <w:rPr>
                <w:rFonts w:eastAsia="Times New Roman"/>
                <w:w w:val="99"/>
                <w:sz w:val="28"/>
              </w:rPr>
              <w:t>32-bit Operating System, x86-based processor</w:t>
            </w:r>
          </w:p>
        </w:tc>
      </w:tr>
      <w:tr w:rsidR="000A0BFE" w14:paraId="734A8E67" w14:textId="77777777" w:rsidTr="00C53690">
        <w:trPr>
          <w:trHeight w:val="651"/>
        </w:trPr>
        <w:tc>
          <w:tcPr>
            <w:tcW w:w="2060" w:type="dxa"/>
            <w:shd w:val="clear" w:color="auto" w:fill="auto"/>
            <w:vAlign w:val="bottom"/>
          </w:tcPr>
          <w:p w14:paraId="169BA889" w14:textId="77777777" w:rsidR="000A0BFE" w:rsidRDefault="000A0BFE" w:rsidP="00C53690">
            <w:pPr>
              <w:spacing w:line="0" w:lineRule="atLeast"/>
              <w:rPr>
                <w:rFonts w:eastAsia="Times New Roman"/>
                <w:sz w:val="28"/>
              </w:rPr>
            </w:pPr>
            <w:r>
              <w:rPr>
                <w:rFonts w:eastAsia="Times New Roman"/>
                <w:sz w:val="28"/>
              </w:rPr>
              <w:t>Monitor</w:t>
            </w:r>
          </w:p>
        </w:tc>
        <w:tc>
          <w:tcPr>
            <w:tcW w:w="500" w:type="dxa"/>
            <w:shd w:val="clear" w:color="auto" w:fill="auto"/>
            <w:vAlign w:val="bottom"/>
          </w:tcPr>
          <w:p w14:paraId="6C9D50F4"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6A37A1E4" w14:textId="77777777" w:rsidR="000A0BFE" w:rsidRDefault="000A0BFE" w:rsidP="00C53690">
            <w:pPr>
              <w:spacing w:line="0" w:lineRule="atLeast"/>
              <w:ind w:left="320"/>
              <w:rPr>
                <w:rFonts w:eastAsia="Times New Roman"/>
                <w:sz w:val="28"/>
              </w:rPr>
            </w:pPr>
            <w:r>
              <w:rPr>
                <w:rFonts w:eastAsia="Times New Roman"/>
                <w:sz w:val="28"/>
              </w:rPr>
              <w:t>LED screen</w:t>
            </w:r>
          </w:p>
        </w:tc>
      </w:tr>
      <w:tr w:rsidR="000A0BFE" w14:paraId="3402FD09" w14:textId="77777777" w:rsidTr="00C53690">
        <w:trPr>
          <w:trHeight w:val="650"/>
        </w:trPr>
        <w:tc>
          <w:tcPr>
            <w:tcW w:w="2060" w:type="dxa"/>
            <w:shd w:val="clear" w:color="auto" w:fill="auto"/>
            <w:vAlign w:val="bottom"/>
          </w:tcPr>
          <w:p w14:paraId="0E45F8D0" w14:textId="77777777" w:rsidR="000A0BFE" w:rsidRDefault="000A0BFE" w:rsidP="00C53690">
            <w:pPr>
              <w:spacing w:line="0" w:lineRule="atLeast"/>
              <w:rPr>
                <w:rFonts w:eastAsia="Times New Roman"/>
                <w:sz w:val="28"/>
              </w:rPr>
            </w:pPr>
            <w:r>
              <w:rPr>
                <w:rFonts w:eastAsia="Times New Roman"/>
                <w:sz w:val="28"/>
              </w:rPr>
              <w:t>Keyboard</w:t>
            </w:r>
          </w:p>
        </w:tc>
        <w:tc>
          <w:tcPr>
            <w:tcW w:w="500" w:type="dxa"/>
            <w:shd w:val="clear" w:color="auto" w:fill="auto"/>
            <w:vAlign w:val="bottom"/>
          </w:tcPr>
          <w:p w14:paraId="2D66EC8D"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608D9E69" w14:textId="77777777" w:rsidR="000A0BFE" w:rsidRDefault="000A0BFE" w:rsidP="00C53690">
            <w:pPr>
              <w:spacing w:line="0" w:lineRule="atLeast"/>
              <w:ind w:left="320"/>
              <w:rPr>
                <w:rFonts w:eastAsia="Times New Roman"/>
                <w:sz w:val="28"/>
              </w:rPr>
            </w:pPr>
            <w:r>
              <w:rPr>
                <w:rFonts w:eastAsia="Times New Roman"/>
                <w:sz w:val="28"/>
              </w:rPr>
              <w:t>ASCII Keyboard with 108 keys</w:t>
            </w:r>
          </w:p>
        </w:tc>
      </w:tr>
      <w:tr w:rsidR="000A0BFE" w14:paraId="44751278" w14:textId="77777777" w:rsidTr="00C53690">
        <w:trPr>
          <w:trHeight w:val="648"/>
        </w:trPr>
        <w:tc>
          <w:tcPr>
            <w:tcW w:w="2060" w:type="dxa"/>
            <w:shd w:val="clear" w:color="auto" w:fill="auto"/>
            <w:vAlign w:val="bottom"/>
          </w:tcPr>
          <w:p w14:paraId="71B20268" w14:textId="77777777" w:rsidR="000A0BFE" w:rsidRDefault="000A0BFE" w:rsidP="00C53690">
            <w:pPr>
              <w:spacing w:line="0" w:lineRule="atLeast"/>
              <w:ind w:left="80"/>
              <w:rPr>
                <w:rFonts w:eastAsia="Times New Roman"/>
                <w:sz w:val="28"/>
              </w:rPr>
            </w:pPr>
            <w:r>
              <w:rPr>
                <w:rFonts w:eastAsia="Times New Roman"/>
                <w:sz w:val="28"/>
              </w:rPr>
              <w:t>Mouse</w:t>
            </w:r>
          </w:p>
        </w:tc>
        <w:tc>
          <w:tcPr>
            <w:tcW w:w="500" w:type="dxa"/>
            <w:shd w:val="clear" w:color="auto" w:fill="auto"/>
            <w:vAlign w:val="bottom"/>
          </w:tcPr>
          <w:p w14:paraId="55133C34"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5DF96A6F" w14:textId="77777777" w:rsidR="000A0BFE" w:rsidRDefault="000A0BFE" w:rsidP="00C53690">
            <w:pPr>
              <w:spacing w:line="0" w:lineRule="atLeast"/>
              <w:ind w:left="320"/>
              <w:rPr>
                <w:rFonts w:eastAsia="Times New Roman"/>
                <w:sz w:val="28"/>
              </w:rPr>
            </w:pPr>
            <w:r>
              <w:rPr>
                <w:rFonts w:eastAsia="Times New Roman"/>
                <w:sz w:val="28"/>
              </w:rPr>
              <w:t>Touch pad</w:t>
            </w:r>
          </w:p>
        </w:tc>
      </w:tr>
      <w:tr w:rsidR="000A0BFE" w14:paraId="25353639" w14:textId="77777777" w:rsidTr="00C53690">
        <w:trPr>
          <w:trHeight w:val="694"/>
        </w:trPr>
        <w:tc>
          <w:tcPr>
            <w:tcW w:w="8080" w:type="dxa"/>
            <w:gridSpan w:val="3"/>
            <w:shd w:val="clear" w:color="auto" w:fill="auto"/>
            <w:vAlign w:val="bottom"/>
          </w:tcPr>
          <w:p w14:paraId="5A525FE2" w14:textId="77777777" w:rsidR="000A0BFE" w:rsidRPr="0075734C" w:rsidRDefault="000A0BFE" w:rsidP="00C53690">
            <w:pPr>
              <w:spacing w:line="0" w:lineRule="atLeast"/>
              <w:rPr>
                <w:rFonts w:eastAsia="Times New Roman"/>
                <w:b/>
                <w:sz w:val="28"/>
                <w:szCs w:val="28"/>
              </w:rPr>
            </w:pPr>
            <w:r w:rsidRPr="0075734C">
              <w:rPr>
                <w:rFonts w:eastAsia="Times New Roman"/>
                <w:b/>
                <w:sz w:val="28"/>
                <w:szCs w:val="28"/>
              </w:rPr>
              <w:t xml:space="preserve">4.2 </w:t>
            </w:r>
            <w:r>
              <w:rPr>
                <w:rFonts w:eastAsia="Times New Roman"/>
                <w:b/>
                <w:sz w:val="28"/>
                <w:szCs w:val="28"/>
              </w:rPr>
              <w:t>S</w:t>
            </w:r>
            <w:r w:rsidRPr="0075734C">
              <w:rPr>
                <w:rFonts w:eastAsia="Times New Roman"/>
                <w:b/>
                <w:sz w:val="28"/>
                <w:szCs w:val="28"/>
              </w:rPr>
              <w:t>ystem specification</w:t>
            </w:r>
          </w:p>
        </w:tc>
      </w:tr>
      <w:tr w:rsidR="000A0BFE" w14:paraId="388B6435" w14:textId="77777777" w:rsidTr="00C53690">
        <w:trPr>
          <w:trHeight w:val="659"/>
        </w:trPr>
        <w:tc>
          <w:tcPr>
            <w:tcW w:w="2060" w:type="dxa"/>
            <w:shd w:val="clear" w:color="auto" w:fill="auto"/>
            <w:vAlign w:val="bottom"/>
          </w:tcPr>
          <w:p w14:paraId="056DE960" w14:textId="77777777" w:rsidR="000A0BFE" w:rsidRDefault="000A0BFE" w:rsidP="00C53690">
            <w:pPr>
              <w:spacing w:line="0" w:lineRule="atLeast"/>
              <w:rPr>
                <w:rFonts w:eastAsia="Times New Roman"/>
                <w:sz w:val="28"/>
              </w:rPr>
            </w:pPr>
            <w:r>
              <w:rPr>
                <w:rFonts w:eastAsia="Times New Roman"/>
                <w:sz w:val="28"/>
              </w:rPr>
              <w:t>Front end</w:t>
            </w:r>
          </w:p>
        </w:tc>
        <w:tc>
          <w:tcPr>
            <w:tcW w:w="500" w:type="dxa"/>
            <w:shd w:val="clear" w:color="auto" w:fill="auto"/>
            <w:vAlign w:val="bottom"/>
          </w:tcPr>
          <w:p w14:paraId="649EB1FC"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371EED89" w14:textId="77777777" w:rsidR="000A0BFE" w:rsidRDefault="000A0BFE" w:rsidP="00C53690">
            <w:pPr>
              <w:spacing w:line="0" w:lineRule="atLeast"/>
              <w:ind w:left="320"/>
              <w:rPr>
                <w:rFonts w:eastAsia="Times New Roman"/>
                <w:sz w:val="28"/>
              </w:rPr>
            </w:pPr>
            <w:r>
              <w:rPr>
                <w:rFonts w:eastAsia="Times New Roman"/>
                <w:sz w:val="28"/>
              </w:rPr>
              <w:t>XML and Kotlin</w:t>
            </w:r>
          </w:p>
        </w:tc>
      </w:tr>
      <w:tr w:rsidR="000A0BFE" w14:paraId="6C2CA0CD" w14:textId="77777777" w:rsidTr="00C53690">
        <w:trPr>
          <w:trHeight w:val="531"/>
        </w:trPr>
        <w:tc>
          <w:tcPr>
            <w:tcW w:w="2060" w:type="dxa"/>
            <w:shd w:val="clear" w:color="auto" w:fill="auto"/>
            <w:vAlign w:val="bottom"/>
          </w:tcPr>
          <w:p w14:paraId="56900B03" w14:textId="77777777" w:rsidR="000A0BFE" w:rsidRDefault="000A0BFE" w:rsidP="00C53690">
            <w:pPr>
              <w:spacing w:line="0" w:lineRule="atLeast"/>
              <w:rPr>
                <w:rFonts w:eastAsia="Times New Roman"/>
                <w:sz w:val="28"/>
              </w:rPr>
            </w:pPr>
            <w:r>
              <w:rPr>
                <w:rFonts w:eastAsia="Times New Roman"/>
                <w:sz w:val="28"/>
              </w:rPr>
              <w:t>Back end</w:t>
            </w:r>
          </w:p>
        </w:tc>
        <w:tc>
          <w:tcPr>
            <w:tcW w:w="500" w:type="dxa"/>
            <w:shd w:val="clear" w:color="auto" w:fill="auto"/>
            <w:vAlign w:val="bottom"/>
          </w:tcPr>
          <w:p w14:paraId="6F03500C"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6D22D404" w14:textId="77777777" w:rsidR="000A0BFE" w:rsidRDefault="000A0BFE" w:rsidP="00C53690">
            <w:pPr>
              <w:spacing w:line="0" w:lineRule="atLeast"/>
              <w:ind w:left="320"/>
              <w:rPr>
                <w:rFonts w:eastAsia="Times New Roman"/>
                <w:sz w:val="28"/>
              </w:rPr>
            </w:pPr>
            <w:r>
              <w:rPr>
                <w:rFonts w:eastAsia="Times New Roman"/>
                <w:sz w:val="28"/>
              </w:rPr>
              <w:t>Firebase</w:t>
            </w:r>
          </w:p>
        </w:tc>
      </w:tr>
      <w:tr w:rsidR="000A0BFE" w14:paraId="3525AC72" w14:textId="77777777" w:rsidTr="00C53690">
        <w:trPr>
          <w:trHeight w:val="530"/>
        </w:trPr>
        <w:tc>
          <w:tcPr>
            <w:tcW w:w="2060" w:type="dxa"/>
            <w:shd w:val="clear" w:color="auto" w:fill="auto"/>
            <w:vAlign w:val="bottom"/>
          </w:tcPr>
          <w:p w14:paraId="0721C25A" w14:textId="77777777" w:rsidR="000A0BFE" w:rsidRDefault="000A0BFE" w:rsidP="00C53690">
            <w:pPr>
              <w:spacing w:line="0" w:lineRule="atLeast"/>
              <w:rPr>
                <w:rFonts w:eastAsia="Times New Roman"/>
                <w:sz w:val="28"/>
              </w:rPr>
            </w:pPr>
            <w:r>
              <w:rPr>
                <w:rFonts w:eastAsia="Times New Roman"/>
                <w:sz w:val="28"/>
              </w:rPr>
              <w:t>Domain</w:t>
            </w:r>
          </w:p>
        </w:tc>
        <w:tc>
          <w:tcPr>
            <w:tcW w:w="500" w:type="dxa"/>
            <w:shd w:val="clear" w:color="auto" w:fill="auto"/>
            <w:vAlign w:val="bottom"/>
          </w:tcPr>
          <w:p w14:paraId="35299D22"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187E0229" w14:textId="77777777" w:rsidR="000A0BFE" w:rsidRDefault="000A0BFE" w:rsidP="00C53690">
            <w:pPr>
              <w:spacing w:line="0" w:lineRule="atLeast"/>
              <w:ind w:left="320"/>
              <w:rPr>
                <w:rFonts w:eastAsia="Times New Roman"/>
                <w:sz w:val="28"/>
              </w:rPr>
            </w:pPr>
            <w:r>
              <w:rPr>
                <w:rFonts w:eastAsia="Times New Roman"/>
                <w:sz w:val="28"/>
              </w:rPr>
              <w:t>Insurance</w:t>
            </w:r>
          </w:p>
        </w:tc>
      </w:tr>
      <w:tr w:rsidR="000A0BFE" w14:paraId="07E9D722" w14:textId="77777777" w:rsidTr="00C53690">
        <w:trPr>
          <w:trHeight w:val="530"/>
        </w:trPr>
        <w:tc>
          <w:tcPr>
            <w:tcW w:w="2060" w:type="dxa"/>
            <w:shd w:val="clear" w:color="auto" w:fill="auto"/>
            <w:vAlign w:val="bottom"/>
          </w:tcPr>
          <w:p w14:paraId="01556B2F" w14:textId="77777777" w:rsidR="000A0BFE" w:rsidRDefault="000A0BFE" w:rsidP="00C53690">
            <w:pPr>
              <w:spacing w:line="0" w:lineRule="atLeast"/>
              <w:rPr>
                <w:rFonts w:eastAsia="Times New Roman"/>
                <w:sz w:val="28"/>
              </w:rPr>
            </w:pPr>
            <w:r>
              <w:rPr>
                <w:rFonts w:eastAsia="Times New Roman"/>
                <w:sz w:val="28"/>
              </w:rPr>
              <w:t>Frame work</w:t>
            </w:r>
          </w:p>
        </w:tc>
        <w:tc>
          <w:tcPr>
            <w:tcW w:w="500" w:type="dxa"/>
            <w:shd w:val="clear" w:color="auto" w:fill="auto"/>
            <w:vAlign w:val="bottom"/>
          </w:tcPr>
          <w:p w14:paraId="44FD8E6A"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4E4D5605" w14:textId="77777777" w:rsidR="000A0BFE" w:rsidRDefault="000A0BFE" w:rsidP="00C53690">
            <w:pPr>
              <w:spacing w:line="0" w:lineRule="atLeast"/>
              <w:ind w:left="320"/>
              <w:rPr>
                <w:rFonts w:eastAsia="Times New Roman"/>
                <w:sz w:val="28"/>
              </w:rPr>
            </w:pPr>
            <w:r>
              <w:rPr>
                <w:rFonts w:eastAsia="Times New Roman"/>
                <w:sz w:val="28"/>
              </w:rPr>
              <w:t>Android studio</w:t>
            </w:r>
          </w:p>
        </w:tc>
      </w:tr>
      <w:tr w:rsidR="000A0BFE" w14:paraId="069C1346" w14:textId="77777777" w:rsidTr="00C53690">
        <w:trPr>
          <w:trHeight w:val="530"/>
        </w:trPr>
        <w:tc>
          <w:tcPr>
            <w:tcW w:w="2060" w:type="dxa"/>
            <w:shd w:val="clear" w:color="auto" w:fill="auto"/>
            <w:vAlign w:val="bottom"/>
          </w:tcPr>
          <w:p w14:paraId="30EEFA9C" w14:textId="77777777" w:rsidR="000A0BFE" w:rsidRDefault="000A0BFE" w:rsidP="00C53690">
            <w:pPr>
              <w:spacing w:line="0" w:lineRule="atLeast"/>
              <w:rPr>
                <w:rFonts w:eastAsia="Times New Roman"/>
                <w:sz w:val="28"/>
              </w:rPr>
            </w:pPr>
            <w:r>
              <w:rPr>
                <w:rFonts w:eastAsia="Times New Roman"/>
                <w:sz w:val="28"/>
              </w:rPr>
              <w:t>Operating system</w:t>
            </w:r>
          </w:p>
        </w:tc>
        <w:tc>
          <w:tcPr>
            <w:tcW w:w="500" w:type="dxa"/>
            <w:shd w:val="clear" w:color="auto" w:fill="auto"/>
            <w:vAlign w:val="bottom"/>
          </w:tcPr>
          <w:p w14:paraId="5B11028B" w14:textId="77777777" w:rsidR="000A0BFE" w:rsidRDefault="000A0BFE" w:rsidP="00C53690">
            <w:pPr>
              <w:spacing w:line="0" w:lineRule="atLeast"/>
              <w:ind w:right="180"/>
              <w:jc w:val="right"/>
              <w:rPr>
                <w:rFonts w:eastAsia="Times New Roman"/>
                <w:sz w:val="28"/>
              </w:rPr>
            </w:pPr>
            <w:r>
              <w:rPr>
                <w:rFonts w:eastAsia="Times New Roman"/>
                <w:sz w:val="28"/>
              </w:rPr>
              <w:t>:</w:t>
            </w:r>
          </w:p>
        </w:tc>
        <w:tc>
          <w:tcPr>
            <w:tcW w:w="5520" w:type="dxa"/>
            <w:shd w:val="clear" w:color="auto" w:fill="auto"/>
            <w:vAlign w:val="bottom"/>
          </w:tcPr>
          <w:p w14:paraId="369B8077" w14:textId="77777777" w:rsidR="000A0BFE" w:rsidRDefault="000A0BFE" w:rsidP="00C53690">
            <w:pPr>
              <w:spacing w:line="0" w:lineRule="atLeast"/>
              <w:ind w:left="320"/>
              <w:rPr>
                <w:rFonts w:eastAsia="Times New Roman"/>
                <w:sz w:val="28"/>
              </w:rPr>
            </w:pPr>
            <w:r>
              <w:rPr>
                <w:rFonts w:eastAsia="Times New Roman"/>
                <w:sz w:val="28"/>
              </w:rPr>
              <w:t>Windows 7/8/10</w:t>
            </w:r>
          </w:p>
        </w:tc>
      </w:tr>
    </w:tbl>
    <w:p w14:paraId="2C9C2731" w14:textId="77777777" w:rsidR="000A0BFE" w:rsidRPr="00847669" w:rsidRDefault="000A0BFE" w:rsidP="000A0BFE">
      <w:pPr>
        <w:spacing w:line="276" w:lineRule="auto"/>
        <w:jc w:val="center"/>
        <w:rPr>
          <w:rFonts w:eastAsia="Times New Roman"/>
          <w:b/>
          <w:sz w:val="28"/>
          <w:szCs w:val="28"/>
        </w:rPr>
      </w:pPr>
    </w:p>
    <w:p w14:paraId="7D985691" w14:textId="77777777" w:rsidR="000A0BFE" w:rsidRDefault="000A0BFE" w:rsidP="000A0BFE">
      <w:pPr>
        <w:spacing w:line="358" w:lineRule="auto"/>
        <w:ind w:right="386" w:firstLine="998"/>
        <w:jc w:val="both"/>
        <w:rPr>
          <w:rFonts w:eastAsia="Times New Roman"/>
          <w:sz w:val="28"/>
        </w:rPr>
      </w:pPr>
    </w:p>
    <w:p w14:paraId="583DFBB9" w14:textId="77777777" w:rsidR="000A0BFE" w:rsidRDefault="000A0BFE" w:rsidP="000A0BFE">
      <w:pPr>
        <w:spacing w:line="200" w:lineRule="exact"/>
        <w:rPr>
          <w:rFonts w:eastAsia="Times New Roman"/>
        </w:rPr>
      </w:pPr>
    </w:p>
    <w:p w14:paraId="5CEEDC92" w14:textId="77777777" w:rsidR="000A0BFE" w:rsidRDefault="000A0BFE" w:rsidP="000A0BFE">
      <w:pPr>
        <w:spacing w:line="200" w:lineRule="exact"/>
        <w:rPr>
          <w:rFonts w:eastAsia="Times New Roman"/>
        </w:rPr>
      </w:pPr>
    </w:p>
    <w:p w14:paraId="5290AA40" w14:textId="77777777" w:rsidR="000A0BFE" w:rsidRDefault="000A0BFE" w:rsidP="000A0BFE">
      <w:pPr>
        <w:spacing w:line="276" w:lineRule="auto"/>
        <w:jc w:val="center"/>
        <w:rPr>
          <w:rFonts w:eastAsia="Times New Roman"/>
          <w:b/>
          <w:sz w:val="28"/>
          <w:szCs w:val="28"/>
        </w:rPr>
      </w:pPr>
    </w:p>
    <w:p w14:paraId="12E03198" w14:textId="77777777" w:rsidR="000A0BFE" w:rsidRDefault="000A0BFE" w:rsidP="000A0BFE">
      <w:pPr>
        <w:spacing w:line="276" w:lineRule="auto"/>
        <w:jc w:val="center"/>
        <w:rPr>
          <w:rFonts w:eastAsia="Times New Roman"/>
          <w:b/>
          <w:sz w:val="28"/>
          <w:szCs w:val="28"/>
        </w:rPr>
      </w:pPr>
    </w:p>
    <w:p w14:paraId="3DDB4D9D" w14:textId="77777777" w:rsidR="000A0BFE" w:rsidRDefault="000A0BFE" w:rsidP="000A0BFE">
      <w:pPr>
        <w:spacing w:line="276" w:lineRule="auto"/>
        <w:jc w:val="center"/>
        <w:rPr>
          <w:rFonts w:eastAsia="Times New Roman"/>
          <w:b/>
          <w:sz w:val="28"/>
          <w:szCs w:val="28"/>
        </w:rPr>
      </w:pPr>
    </w:p>
    <w:p w14:paraId="213D5F1F" w14:textId="77777777" w:rsidR="000A0BFE" w:rsidRPr="00847669" w:rsidRDefault="000A0BFE" w:rsidP="000A0BFE">
      <w:pPr>
        <w:spacing w:line="276" w:lineRule="auto"/>
        <w:jc w:val="center"/>
        <w:rPr>
          <w:rFonts w:eastAsia="Times New Roman"/>
          <w:b/>
          <w:sz w:val="28"/>
          <w:szCs w:val="28"/>
        </w:rPr>
      </w:pPr>
      <w:r w:rsidRPr="00847669">
        <w:rPr>
          <w:rFonts w:eastAsia="Times New Roman"/>
          <w:b/>
          <w:sz w:val="28"/>
          <w:szCs w:val="28"/>
        </w:rPr>
        <w:t>CHAPTER 5</w:t>
      </w:r>
    </w:p>
    <w:p w14:paraId="4A76EEFE" w14:textId="77777777" w:rsidR="000A0BFE" w:rsidRPr="00847669" w:rsidRDefault="000A0BFE" w:rsidP="000A0BFE">
      <w:pPr>
        <w:spacing w:line="276" w:lineRule="auto"/>
        <w:jc w:val="center"/>
        <w:rPr>
          <w:rFonts w:eastAsia="Times New Roman"/>
          <w:sz w:val="28"/>
          <w:szCs w:val="28"/>
        </w:rPr>
      </w:pPr>
    </w:p>
    <w:p w14:paraId="4FBB7218" w14:textId="77777777" w:rsidR="000A0BFE" w:rsidRPr="00847669" w:rsidRDefault="000A0BFE" w:rsidP="000A0BFE">
      <w:pPr>
        <w:spacing w:line="276" w:lineRule="auto"/>
        <w:ind w:right="100"/>
        <w:jc w:val="center"/>
        <w:rPr>
          <w:rFonts w:eastAsia="Times New Roman"/>
          <w:b/>
          <w:sz w:val="28"/>
          <w:szCs w:val="28"/>
        </w:rPr>
      </w:pPr>
      <w:r w:rsidRPr="00847669">
        <w:rPr>
          <w:rFonts w:eastAsia="Times New Roman"/>
          <w:b/>
          <w:sz w:val="28"/>
          <w:szCs w:val="28"/>
        </w:rPr>
        <w:t>SOFTWARE DESCRIPTION</w:t>
      </w:r>
    </w:p>
    <w:p w14:paraId="6514EB2B" w14:textId="77777777" w:rsidR="000A0BFE" w:rsidRPr="00847669" w:rsidRDefault="000A0BFE" w:rsidP="000A0BFE">
      <w:pPr>
        <w:spacing w:line="276" w:lineRule="auto"/>
        <w:rPr>
          <w:rFonts w:eastAsia="Times New Roman"/>
          <w:sz w:val="28"/>
          <w:szCs w:val="28"/>
        </w:rPr>
      </w:pPr>
    </w:p>
    <w:p w14:paraId="6E8EB266"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5.1 Front End</w:t>
      </w:r>
    </w:p>
    <w:p w14:paraId="735EF4D4" w14:textId="77777777" w:rsidR="000A0BFE" w:rsidRPr="00847669" w:rsidRDefault="000A0BFE" w:rsidP="000A0BFE">
      <w:pPr>
        <w:spacing w:line="276" w:lineRule="auto"/>
        <w:rPr>
          <w:rFonts w:eastAsia="Times New Roman"/>
          <w:sz w:val="28"/>
          <w:szCs w:val="28"/>
        </w:rPr>
      </w:pPr>
    </w:p>
    <w:p w14:paraId="1CE359EF"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5.1.1 Android Studio</w:t>
      </w:r>
    </w:p>
    <w:p w14:paraId="58FDF579" w14:textId="77777777" w:rsidR="000A0BFE" w:rsidRPr="00847669" w:rsidRDefault="000A0BFE" w:rsidP="000A0BFE">
      <w:pPr>
        <w:spacing w:line="276" w:lineRule="auto"/>
        <w:rPr>
          <w:rFonts w:eastAsia="Times New Roman"/>
          <w:b/>
          <w:sz w:val="28"/>
          <w:szCs w:val="28"/>
        </w:rPr>
      </w:pPr>
    </w:p>
    <w:p w14:paraId="21BF0005" w14:textId="77777777" w:rsidR="000A0BFE" w:rsidRPr="00847669" w:rsidRDefault="000A0BFE" w:rsidP="000A0BFE">
      <w:pPr>
        <w:spacing w:line="276" w:lineRule="auto"/>
        <w:ind w:firstLine="720"/>
        <w:jc w:val="both"/>
        <w:rPr>
          <w:rFonts w:eastAsia="Times New Roman"/>
          <w:bCs/>
          <w:sz w:val="28"/>
          <w:szCs w:val="28"/>
        </w:rPr>
      </w:pPr>
      <w:r w:rsidRPr="00847669">
        <w:rPr>
          <w:rFonts w:eastAsia="sans-serif"/>
          <w:bCs/>
          <w:sz w:val="28"/>
          <w:szCs w:val="28"/>
          <w:shd w:val="clear" w:color="auto" w:fill="FFFFFF"/>
        </w:rPr>
        <w:t xml:space="preserve">Android Studio is the </w:t>
      </w:r>
      <w:hyperlink r:id="rId7" w:tooltip="Integrated development environment" w:history="1">
        <w:r w:rsidRPr="00847669">
          <w:rPr>
            <w:rStyle w:val="Hyperlink"/>
            <w:rFonts w:eastAsia="sans-serif"/>
            <w:bCs/>
            <w:color w:val="auto"/>
            <w:sz w:val="28"/>
            <w:szCs w:val="28"/>
            <w:u w:val="none"/>
            <w:shd w:val="clear" w:color="auto" w:fill="FFFFFF"/>
          </w:rPr>
          <w:t>integrated development environment</w:t>
        </w:r>
      </w:hyperlink>
      <w:r w:rsidRPr="00847669">
        <w:rPr>
          <w:rFonts w:eastAsia="sans-serif"/>
          <w:bCs/>
          <w:sz w:val="28"/>
          <w:szCs w:val="28"/>
          <w:shd w:val="clear" w:color="auto" w:fill="FFFFFF"/>
        </w:rPr>
        <w:t> (IDE) for </w:t>
      </w:r>
      <w:hyperlink r:id="rId8" w:tooltip="Google" w:history="1">
        <w:r w:rsidRPr="00847669">
          <w:rPr>
            <w:rStyle w:val="Hyperlink"/>
            <w:rFonts w:eastAsia="sans-serif"/>
            <w:bCs/>
            <w:color w:val="auto"/>
            <w:sz w:val="28"/>
            <w:szCs w:val="28"/>
            <w:u w:val="none"/>
            <w:shd w:val="clear" w:color="auto" w:fill="FFFFFF"/>
          </w:rPr>
          <w:t>Google</w:t>
        </w:r>
      </w:hyperlink>
      <w:r w:rsidRPr="00847669">
        <w:rPr>
          <w:rFonts w:eastAsia="sans-serif"/>
          <w:bCs/>
          <w:sz w:val="28"/>
          <w:szCs w:val="28"/>
          <w:shd w:val="clear" w:color="auto" w:fill="FFFFFF"/>
        </w:rPr>
        <w:t>'s </w:t>
      </w:r>
      <w:hyperlink r:id="rId9" w:tooltip="Android (operating system)" w:history="1">
        <w:r w:rsidRPr="00847669">
          <w:rPr>
            <w:rStyle w:val="Hyperlink"/>
            <w:rFonts w:eastAsia="sans-serif"/>
            <w:bCs/>
            <w:color w:val="auto"/>
            <w:sz w:val="28"/>
            <w:szCs w:val="28"/>
            <w:u w:val="none"/>
            <w:shd w:val="clear" w:color="auto" w:fill="FFFFFF"/>
          </w:rPr>
          <w:t>Android</w:t>
        </w:r>
      </w:hyperlink>
      <w:r w:rsidRPr="00847669">
        <w:rPr>
          <w:rFonts w:eastAsia="sans-serif"/>
          <w:bCs/>
          <w:sz w:val="28"/>
          <w:szCs w:val="28"/>
          <w:shd w:val="clear" w:color="auto" w:fill="FFFFFF"/>
        </w:rPr>
        <w:t> </w:t>
      </w:r>
      <w:hyperlink r:id="rId10" w:tooltip="Operating system" w:history="1">
        <w:r w:rsidRPr="00847669">
          <w:rPr>
            <w:rStyle w:val="Hyperlink"/>
            <w:rFonts w:eastAsia="sans-serif"/>
            <w:bCs/>
            <w:color w:val="auto"/>
            <w:sz w:val="28"/>
            <w:szCs w:val="28"/>
            <w:u w:val="none"/>
            <w:shd w:val="clear" w:color="auto" w:fill="FFFFFF"/>
          </w:rPr>
          <w:t>operating system</w:t>
        </w:r>
      </w:hyperlink>
      <w:r w:rsidRPr="00847669">
        <w:rPr>
          <w:rFonts w:eastAsia="sans-serif"/>
          <w:bCs/>
          <w:sz w:val="28"/>
          <w:szCs w:val="28"/>
          <w:shd w:val="clear" w:color="auto" w:fill="FFFFFF"/>
        </w:rPr>
        <w:t>, built on </w:t>
      </w:r>
      <w:hyperlink r:id="rId11" w:tooltip="JetBrains" w:history="1">
        <w:r w:rsidRPr="00847669">
          <w:rPr>
            <w:rStyle w:val="Hyperlink"/>
            <w:rFonts w:eastAsia="sans-serif"/>
            <w:bCs/>
            <w:color w:val="auto"/>
            <w:sz w:val="28"/>
            <w:szCs w:val="28"/>
            <w:u w:val="none"/>
            <w:shd w:val="clear" w:color="auto" w:fill="FFFFFF"/>
          </w:rPr>
          <w:t>JetBrains</w:t>
        </w:r>
      </w:hyperlink>
      <w:r w:rsidRPr="00847669">
        <w:rPr>
          <w:rFonts w:eastAsia="sans-serif"/>
          <w:bCs/>
          <w:sz w:val="28"/>
          <w:szCs w:val="28"/>
          <w:shd w:val="clear" w:color="auto" w:fill="FFFFFF"/>
        </w:rPr>
        <w:t>' </w:t>
      </w:r>
      <w:hyperlink r:id="rId12" w:tooltip="IntelliJ IDEA" w:history="1">
        <w:r w:rsidRPr="00847669">
          <w:rPr>
            <w:rStyle w:val="Hyperlink"/>
            <w:rFonts w:eastAsia="sans-serif"/>
            <w:bCs/>
            <w:color w:val="auto"/>
            <w:sz w:val="28"/>
            <w:szCs w:val="28"/>
            <w:u w:val="none"/>
            <w:shd w:val="clear" w:color="auto" w:fill="FFFFFF"/>
          </w:rPr>
          <w:t>IntelliJ IDEA</w:t>
        </w:r>
      </w:hyperlink>
      <w:r w:rsidRPr="00847669">
        <w:rPr>
          <w:rFonts w:eastAsia="sans-serif"/>
          <w:bCs/>
          <w:sz w:val="28"/>
          <w:szCs w:val="28"/>
          <w:shd w:val="clear" w:color="auto" w:fill="FFFFFF"/>
        </w:rPr>
        <w:t> software and designed specifically for </w:t>
      </w:r>
      <w:hyperlink r:id="rId13" w:tooltip="Android software development" w:history="1">
        <w:r w:rsidRPr="00847669">
          <w:rPr>
            <w:rStyle w:val="Hyperlink"/>
            <w:rFonts w:eastAsia="sans-serif"/>
            <w:bCs/>
            <w:color w:val="auto"/>
            <w:sz w:val="28"/>
            <w:szCs w:val="28"/>
            <w:u w:val="none"/>
            <w:shd w:val="clear" w:color="auto" w:fill="FFFFFF"/>
          </w:rPr>
          <w:t>Android development</w:t>
        </w:r>
      </w:hyperlink>
      <w:r w:rsidRPr="00847669">
        <w:rPr>
          <w:rFonts w:eastAsia="sans-serif"/>
          <w:bCs/>
          <w:sz w:val="28"/>
          <w:szCs w:val="28"/>
          <w:shd w:val="clear" w:color="auto" w:fill="FFFFFF"/>
        </w:rPr>
        <w:t>. It is available for download on </w:t>
      </w:r>
      <w:hyperlink r:id="rId14" w:tooltip="Windows" w:history="1">
        <w:r w:rsidRPr="00847669">
          <w:rPr>
            <w:rStyle w:val="Hyperlink"/>
            <w:rFonts w:eastAsia="sans-serif"/>
            <w:bCs/>
            <w:color w:val="auto"/>
            <w:sz w:val="28"/>
            <w:szCs w:val="28"/>
            <w:u w:val="none"/>
            <w:shd w:val="clear" w:color="auto" w:fill="FFFFFF"/>
          </w:rPr>
          <w:t>Windows</w:t>
        </w:r>
      </w:hyperlink>
      <w:r w:rsidRPr="00847669">
        <w:rPr>
          <w:rFonts w:eastAsia="sans-serif"/>
          <w:bCs/>
          <w:sz w:val="28"/>
          <w:szCs w:val="28"/>
          <w:shd w:val="clear" w:color="auto" w:fill="FFFFFF"/>
        </w:rPr>
        <w:t>, </w:t>
      </w:r>
      <w:hyperlink r:id="rId15" w:tooltip="MacOS" w:history="1">
        <w:r w:rsidRPr="00847669">
          <w:rPr>
            <w:rStyle w:val="Hyperlink"/>
            <w:rFonts w:eastAsia="sans-serif"/>
            <w:bCs/>
            <w:color w:val="auto"/>
            <w:sz w:val="28"/>
            <w:szCs w:val="28"/>
            <w:u w:val="none"/>
            <w:shd w:val="clear" w:color="auto" w:fill="FFFFFF"/>
          </w:rPr>
          <w:t>macOS</w:t>
        </w:r>
      </w:hyperlink>
      <w:r w:rsidRPr="00847669">
        <w:rPr>
          <w:rFonts w:eastAsia="sans-serif"/>
          <w:bCs/>
          <w:sz w:val="28"/>
          <w:szCs w:val="28"/>
          <w:shd w:val="clear" w:color="auto" w:fill="FFFFFF"/>
        </w:rPr>
        <w:t> and </w:t>
      </w:r>
      <w:hyperlink r:id="rId16" w:tooltip="Linux" w:history="1">
        <w:r w:rsidRPr="00847669">
          <w:rPr>
            <w:rStyle w:val="Hyperlink"/>
            <w:rFonts w:eastAsia="sans-serif"/>
            <w:bCs/>
            <w:color w:val="auto"/>
            <w:sz w:val="28"/>
            <w:szCs w:val="28"/>
            <w:u w:val="none"/>
            <w:shd w:val="clear" w:color="auto" w:fill="FFFFFF"/>
          </w:rPr>
          <w:t>Linux</w:t>
        </w:r>
      </w:hyperlink>
      <w:r w:rsidRPr="00847669">
        <w:rPr>
          <w:rFonts w:eastAsia="sans-serif"/>
          <w:bCs/>
          <w:sz w:val="28"/>
          <w:szCs w:val="28"/>
          <w:shd w:val="clear" w:color="auto" w:fill="FFFFFF"/>
        </w:rPr>
        <w:t> based operating systems. It is a replacement for the </w:t>
      </w:r>
      <w:hyperlink r:id="rId17" w:anchor="Android_Development_Tools" w:tooltip="Eclipse (software)" w:history="1">
        <w:r w:rsidRPr="00847669">
          <w:rPr>
            <w:rStyle w:val="Hyperlink"/>
            <w:rFonts w:eastAsia="sans-serif"/>
            <w:bCs/>
            <w:color w:val="auto"/>
            <w:sz w:val="28"/>
            <w:szCs w:val="28"/>
            <w:u w:val="none"/>
            <w:shd w:val="clear" w:color="auto" w:fill="FFFFFF"/>
          </w:rPr>
          <w:t>Eclipse Android Development Tools</w:t>
        </w:r>
      </w:hyperlink>
      <w:r w:rsidRPr="00847669">
        <w:rPr>
          <w:rFonts w:eastAsia="sans-serif"/>
          <w:bCs/>
          <w:sz w:val="28"/>
          <w:szCs w:val="28"/>
          <w:shd w:val="clear" w:color="auto" w:fill="FFFFFF"/>
        </w:rPr>
        <w:t> (ADT) as the primary IDE for native Android application development.</w:t>
      </w:r>
    </w:p>
    <w:p w14:paraId="37708A39" w14:textId="77777777" w:rsidR="000A0BFE" w:rsidRPr="00847669" w:rsidRDefault="000A0BFE" w:rsidP="000A0BFE">
      <w:pPr>
        <w:spacing w:line="276" w:lineRule="auto"/>
        <w:rPr>
          <w:rFonts w:eastAsia="Times New Roman"/>
          <w:sz w:val="28"/>
          <w:szCs w:val="28"/>
        </w:rPr>
      </w:pPr>
    </w:p>
    <w:p w14:paraId="73736E57" w14:textId="77777777" w:rsidR="000A0BFE" w:rsidRPr="00847669" w:rsidRDefault="000A0BFE" w:rsidP="000A0BFE">
      <w:pPr>
        <w:spacing w:line="276" w:lineRule="auto"/>
        <w:rPr>
          <w:rFonts w:eastAsia="Times New Roman"/>
          <w:b/>
          <w:bCs/>
          <w:sz w:val="28"/>
          <w:szCs w:val="28"/>
        </w:rPr>
      </w:pPr>
      <w:r w:rsidRPr="00847669">
        <w:rPr>
          <w:rFonts w:eastAsia="Times New Roman"/>
          <w:b/>
          <w:bCs/>
          <w:sz w:val="28"/>
          <w:szCs w:val="28"/>
        </w:rPr>
        <w:t>5.1.2 Features</w:t>
      </w:r>
    </w:p>
    <w:p w14:paraId="2E5D044E" w14:textId="77777777" w:rsidR="000A0BFE" w:rsidRPr="00847669" w:rsidRDefault="000A0BFE" w:rsidP="000A0BFE">
      <w:pPr>
        <w:spacing w:line="276" w:lineRule="auto"/>
        <w:rPr>
          <w:rFonts w:eastAsia="Times New Roman"/>
          <w:b/>
          <w:bCs/>
          <w:sz w:val="28"/>
          <w:szCs w:val="28"/>
        </w:rPr>
      </w:pPr>
    </w:p>
    <w:p w14:paraId="417AF230" w14:textId="77777777" w:rsidR="000A0BFE" w:rsidRPr="00847669" w:rsidRDefault="000A0BFE" w:rsidP="000A0BFE">
      <w:pPr>
        <w:numPr>
          <w:ilvl w:val="0"/>
          <w:numId w:val="22"/>
        </w:numPr>
        <w:spacing w:after="21" w:line="276" w:lineRule="auto"/>
        <w:jc w:val="both"/>
        <w:rPr>
          <w:sz w:val="28"/>
          <w:szCs w:val="28"/>
        </w:rPr>
      </w:pPr>
      <w:hyperlink r:id="rId18" w:tooltip="Gradle" w:history="1">
        <w:r w:rsidRPr="00847669">
          <w:rPr>
            <w:rStyle w:val="Hyperlink"/>
            <w:rFonts w:eastAsia="sans-serif"/>
            <w:color w:val="auto"/>
            <w:sz w:val="28"/>
            <w:szCs w:val="28"/>
            <w:u w:val="none"/>
            <w:shd w:val="clear" w:color="auto" w:fill="FFFFFF"/>
          </w:rPr>
          <w:t>Gradle</w:t>
        </w:r>
      </w:hyperlink>
      <w:r w:rsidRPr="00847669">
        <w:rPr>
          <w:rFonts w:eastAsia="sans-serif"/>
          <w:sz w:val="28"/>
          <w:szCs w:val="28"/>
          <w:shd w:val="clear" w:color="auto" w:fill="FFFFFF"/>
        </w:rPr>
        <w:t>-based build support</w:t>
      </w:r>
    </w:p>
    <w:p w14:paraId="24A9EAB7" w14:textId="77777777" w:rsidR="000A0BFE" w:rsidRPr="00847669" w:rsidRDefault="000A0BFE" w:rsidP="000A0BFE">
      <w:pPr>
        <w:numPr>
          <w:ilvl w:val="0"/>
          <w:numId w:val="22"/>
        </w:numPr>
        <w:spacing w:line="276" w:lineRule="auto"/>
        <w:jc w:val="both"/>
        <w:rPr>
          <w:sz w:val="28"/>
          <w:szCs w:val="28"/>
        </w:rPr>
      </w:pPr>
      <w:r w:rsidRPr="00847669">
        <w:rPr>
          <w:rFonts w:eastAsia="sans-serif"/>
          <w:sz w:val="28"/>
          <w:szCs w:val="28"/>
          <w:shd w:val="clear" w:color="auto" w:fill="FFFFFF"/>
        </w:rPr>
        <w:t>Android-specific </w:t>
      </w:r>
      <w:hyperlink r:id="rId19" w:tooltip="Code refactoring" w:history="1">
        <w:r w:rsidRPr="00847669">
          <w:rPr>
            <w:rStyle w:val="Hyperlink"/>
            <w:rFonts w:eastAsia="sans-serif"/>
            <w:color w:val="auto"/>
            <w:sz w:val="28"/>
            <w:szCs w:val="28"/>
            <w:u w:val="none"/>
            <w:shd w:val="clear" w:color="auto" w:fill="FFFFFF"/>
          </w:rPr>
          <w:t>refactoring</w:t>
        </w:r>
      </w:hyperlink>
      <w:r w:rsidRPr="00847669">
        <w:rPr>
          <w:rFonts w:eastAsia="sans-serif"/>
          <w:sz w:val="28"/>
          <w:szCs w:val="28"/>
          <w:shd w:val="clear" w:color="auto" w:fill="FFFFFF"/>
        </w:rPr>
        <w:t> and quick fixes</w:t>
      </w:r>
    </w:p>
    <w:p w14:paraId="259E28B4" w14:textId="77777777" w:rsidR="000A0BFE" w:rsidRPr="00847669" w:rsidRDefault="000A0BFE" w:rsidP="000A0BFE">
      <w:pPr>
        <w:numPr>
          <w:ilvl w:val="0"/>
          <w:numId w:val="22"/>
        </w:numPr>
        <w:spacing w:after="21" w:line="276" w:lineRule="auto"/>
        <w:jc w:val="both"/>
        <w:rPr>
          <w:sz w:val="28"/>
          <w:szCs w:val="28"/>
        </w:rPr>
      </w:pPr>
      <w:hyperlink r:id="rId20" w:tooltip="Lint (software)" w:history="1">
        <w:r w:rsidRPr="00847669">
          <w:rPr>
            <w:rStyle w:val="Hyperlink"/>
            <w:rFonts w:eastAsia="sans-serif"/>
            <w:color w:val="auto"/>
            <w:sz w:val="28"/>
            <w:szCs w:val="28"/>
            <w:u w:val="none"/>
            <w:shd w:val="clear" w:color="auto" w:fill="FFFFFF"/>
          </w:rPr>
          <w:t>Lint</w:t>
        </w:r>
      </w:hyperlink>
      <w:r w:rsidRPr="00847669">
        <w:rPr>
          <w:rFonts w:eastAsia="sans-serif"/>
          <w:sz w:val="28"/>
          <w:szCs w:val="28"/>
          <w:shd w:val="clear" w:color="auto" w:fill="FFFFFF"/>
        </w:rPr>
        <w:t> tools to catch performance, usability, version compatibility and other problems</w:t>
      </w:r>
    </w:p>
    <w:p w14:paraId="3F8C3A09" w14:textId="77777777" w:rsidR="000A0BFE" w:rsidRPr="00847669" w:rsidRDefault="000A0BFE" w:rsidP="000A0BFE">
      <w:pPr>
        <w:numPr>
          <w:ilvl w:val="0"/>
          <w:numId w:val="22"/>
        </w:numPr>
        <w:spacing w:after="21" w:line="276" w:lineRule="auto"/>
        <w:jc w:val="both"/>
        <w:rPr>
          <w:sz w:val="28"/>
          <w:szCs w:val="28"/>
        </w:rPr>
      </w:pPr>
      <w:hyperlink r:id="rId21" w:tooltip="ProGuard (software)" w:history="1">
        <w:proofErr w:type="spellStart"/>
        <w:r w:rsidRPr="00847669">
          <w:rPr>
            <w:rStyle w:val="Hyperlink"/>
            <w:rFonts w:eastAsia="sans-serif"/>
            <w:color w:val="auto"/>
            <w:sz w:val="28"/>
            <w:szCs w:val="28"/>
            <w:u w:val="none"/>
            <w:shd w:val="clear" w:color="auto" w:fill="FFFFFF"/>
          </w:rPr>
          <w:t>ProGuard</w:t>
        </w:r>
        <w:proofErr w:type="spellEnd"/>
      </w:hyperlink>
      <w:r w:rsidRPr="00847669">
        <w:rPr>
          <w:rFonts w:eastAsia="sans-serif"/>
          <w:sz w:val="28"/>
          <w:szCs w:val="28"/>
          <w:shd w:val="clear" w:color="auto" w:fill="FFFFFF"/>
        </w:rPr>
        <w:t> integration and app-signing capabilities</w:t>
      </w:r>
    </w:p>
    <w:p w14:paraId="019B5167" w14:textId="77777777" w:rsidR="000A0BFE" w:rsidRPr="00847669" w:rsidRDefault="000A0BFE" w:rsidP="000A0BFE">
      <w:pPr>
        <w:numPr>
          <w:ilvl w:val="0"/>
          <w:numId w:val="22"/>
        </w:numPr>
        <w:spacing w:after="21" w:line="276" w:lineRule="auto"/>
        <w:jc w:val="both"/>
        <w:rPr>
          <w:rFonts w:eastAsia="Times New Roman"/>
          <w:sz w:val="28"/>
          <w:szCs w:val="28"/>
        </w:rPr>
      </w:pPr>
      <w:r w:rsidRPr="00847669">
        <w:rPr>
          <w:rFonts w:eastAsia="sans-serif"/>
          <w:sz w:val="28"/>
          <w:szCs w:val="28"/>
          <w:shd w:val="clear" w:color="auto" w:fill="FFFFFF"/>
        </w:rPr>
        <w:t>Template-based wizards to create common Android designs and components</w:t>
      </w:r>
    </w:p>
    <w:p w14:paraId="3E8E7FA2" w14:textId="77777777" w:rsidR="000A0BFE" w:rsidRPr="00847669" w:rsidRDefault="000A0BFE" w:rsidP="000A0BFE">
      <w:pPr>
        <w:spacing w:after="21" w:line="276" w:lineRule="auto"/>
        <w:jc w:val="both"/>
        <w:rPr>
          <w:rFonts w:eastAsia="Times New Roman"/>
          <w:b/>
          <w:bCs/>
          <w:sz w:val="28"/>
          <w:szCs w:val="28"/>
        </w:rPr>
      </w:pPr>
    </w:p>
    <w:p w14:paraId="7BC351ED" w14:textId="77777777" w:rsidR="000A0BFE" w:rsidRPr="00847669" w:rsidRDefault="000A0BFE" w:rsidP="000A0BFE">
      <w:pPr>
        <w:spacing w:after="21" w:line="276" w:lineRule="auto"/>
        <w:jc w:val="both"/>
        <w:rPr>
          <w:rFonts w:eastAsia="Times New Roman"/>
          <w:b/>
          <w:bCs/>
          <w:sz w:val="28"/>
          <w:szCs w:val="28"/>
        </w:rPr>
      </w:pPr>
      <w:r w:rsidRPr="00847669">
        <w:rPr>
          <w:rFonts w:eastAsia="Times New Roman"/>
          <w:b/>
          <w:bCs/>
          <w:sz w:val="28"/>
          <w:szCs w:val="28"/>
        </w:rPr>
        <w:t>5.1.3 Java</w:t>
      </w:r>
    </w:p>
    <w:p w14:paraId="0F2AE1DE" w14:textId="77777777" w:rsidR="000A0BFE" w:rsidRPr="00847669" w:rsidRDefault="000A0BFE" w:rsidP="000A0BFE">
      <w:pPr>
        <w:spacing w:after="21" w:line="276" w:lineRule="auto"/>
        <w:jc w:val="both"/>
        <w:rPr>
          <w:rFonts w:eastAsia="Times New Roman"/>
          <w:b/>
          <w:bCs/>
          <w:sz w:val="28"/>
          <w:szCs w:val="28"/>
        </w:rPr>
      </w:pPr>
    </w:p>
    <w:p w14:paraId="7B27C35B" w14:textId="77777777" w:rsidR="000A0BFE" w:rsidRPr="00847669" w:rsidRDefault="000A0BFE" w:rsidP="000A0BFE">
      <w:pPr>
        <w:spacing w:after="21" w:line="276" w:lineRule="auto"/>
        <w:ind w:firstLine="720"/>
        <w:jc w:val="both"/>
        <w:rPr>
          <w:rFonts w:eastAsia="Times New Roman"/>
          <w:sz w:val="28"/>
          <w:szCs w:val="28"/>
        </w:rPr>
      </w:pPr>
      <w:r w:rsidRPr="00847669">
        <w:rPr>
          <w:rFonts w:eastAsia="Times New Roman"/>
          <w:sz w:val="28"/>
          <w:szCs w:val="28"/>
        </w:rPr>
        <w:t xml:space="preserve">Java is a general purpose computer programming language </w:t>
      </w:r>
      <w:r w:rsidRPr="00847669">
        <w:rPr>
          <w:rFonts w:eastAsia="sans-serif"/>
          <w:bCs/>
          <w:sz w:val="28"/>
          <w:szCs w:val="28"/>
          <w:shd w:val="clear" w:color="auto" w:fill="FFFFFF"/>
        </w:rPr>
        <w:t>that is </w:t>
      </w:r>
      <w:hyperlink r:id="rId22" w:tooltip="Concurrent computing" w:history="1">
        <w:r w:rsidRPr="00847669">
          <w:rPr>
            <w:rStyle w:val="Hyperlink"/>
            <w:rFonts w:eastAsia="sans-serif"/>
            <w:bCs/>
            <w:color w:val="auto"/>
            <w:sz w:val="28"/>
            <w:szCs w:val="28"/>
            <w:u w:val="none"/>
            <w:shd w:val="clear" w:color="auto" w:fill="FFFFFF"/>
          </w:rPr>
          <w:t>concurrent</w:t>
        </w:r>
      </w:hyperlink>
      <w:r w:rsidRPr="00847669">
        <w:rPr>
          <w:rFonts w:eastAsia="sans-serif"/>
          <w:bCs/>
          <w:sz w:val="28"/>
          <w:szCs w:val="28"/>
          <w:shd w:val="clear" w:color="auto" w:fill="FFFFFF"/>
        </w:rPr>
        <w:t>, </w:t>
      </w:r>
      <w:hyperlink r:id="rId23" w:tooltip="Class-based programming" w:history="1">
        <w:r w:rsidRPr="00847669">
          <w:rPr>
            <w:rStyle w:val="Hyperlink"/>
            <w:rFonts w:eastAsia="sans-serif"/>
            <w:bCs/>
            <w:color w:val="auto"/>
            <w:sz w:val="28"/>
            <w:szCs w:val="28"/>
            <w:u w:val="none"/>
            <w:shd w:val="clear" w:color="auto" w:fill="FFFFFF"/>
          </w:rPr>
          <w:t>class-based</w:t>
        </w:r>
      </w:hyperlink>
      <w:r w:rsidRPr="00847669">
        <w:rPr>
          <w:rFonts w:eastAsia="sans-serif"/>
          <w:bCs/>
          <w:sz w:val="28"/>
          <w:szCs w:val="28"/>
          <w:shd w:val="clear" w:color="auto" w:fill="FFFFFF"/>
        </w:rPr>
        <w:t>, </w:t>
      </w:r>
      <w:hyperlink r:id="rId24" w:tooltip="Object-oriented programming" w:history="1">
        <w:r w:rsidRPr="00847669">
          <w:rPr>
            <w:rStyle w:val="Hyperlink"/>
            <w:rFonts w:eastAsia="sans-serif"/>
            <w:bCs/>
            <w:color w:val="auto"/>
            <w:sz w:val="28"/>
            <w:szCs w:val="28"/>
            <w:u w:val="none"/>
            <w:shd w:val="clear" w:color="auto" w:fill="FFFFFF"/>
          </w:rPr>
          <w:t>object-oriented</w:t>
        </w:r>
      </w:hyperlink>
      <w:r w:rsidRPr="00847669">
        <w:rPr>
          <w:rFonts w:eastAsia="sans-serif"/>
          <w:bCs/>
          <w:sz w:val="28"/>
          <w:szCs w:val="28"/>
          <w:shd w:val="clear" w:color="auto" w:fill="FFFFFF"/>
        </w:rPr>
        <w:t>, and specifically designed to have as few implementation dependencies as possible. It is intended to let application developers "</w:t>
      </w:r>
      <w:hyperlink r:id="rId25" w:tooltip="Write once, run anywhere" w:history="1">
        <w:r w:rsidRPr="00847669">
          <w:rPr>
            <w:rStyle w:val="Hyperlink"/>
            <w:rFonts w:eastAsia="sans-serif"/>
            <w:bCs/>
            <w:color w:val="auto"/>
            <w:sz w:val="28"/>
            <w:szCs w:val="28"/>
            <w:u w:val="none"/>
            <w:shd w:val="clear" w:color="auto" w:fill="FFFFFF"/>
          </w:rPr>
          <w:t>write once, run anywhere</w:t>
        </w:r>
      </w:hyperlink>
      <w:r w:rsidRPr="00847669">
        <w:rPr>
          <w:rFonts w:eastAsia="sans-serif"/>
          <w:bCs/>
          <w:sz w:val="28"/>
          <w:szCs w:val="28"/>
          <w:shd w:val="clear" w:color="auto" w:fill="FFFFFF"/>
        </w:rPr>
        <w:t>" (WORA),--meaning that </w:t>
      </w:r>
      <w:hyperlink r:id="rId26" w:tooltip="Compiler" w:history="1">
        <w:r w:rsidRPr="00847669">
          <w:rPr>
            <w:rStyle w:val="Hyperlink"/>
            <w:rFonts w:eastAsia="sans-serif"/>
            <w:bCs/>
            <w:color w:val="auto"/>
            <w:sz w:val="28"/>
            <w:szCs w:val="28"/>
            <w:u w:val="none"/>
            <w:shd w:val="clear" w:color="auto" w:fill="FFFFFF"/>
          </w:rPr>
          <w:t>compiled</w:t>
        </w:r>
      </w:hyperlink>
      <w:r w:rsidRPr="00847669">
        <w:rPr>
          <w:rFonts w:eastAsia="sans-serif"/>
          <w:bCs/>
          <w:sz w:val="28"/>
          <w:szCs w:val="28"/>
          <w:shd w:val="clear" w:color="auto" w:fill="FFFFFF"/>
        </w:rPr>
        <w:t> Java code can run on all platforms that support Java without the need for recompilation. Java applications are typically compiled to </w:t>
      </w:r>
      <w:hyperlink r:id="rId27" w:tooltip="Java bytecode" w:history="1">
        <w:r w:rsidRPr="00847669">
          <w:rPr>
            <w:rStyle w:val="Hyperlink"/>
            <w:rFonts w:eastAsia="sans-serif"/>
            <w:bCs/>
            <w:color w:val="auto"/>
            <w:sz w:val="28"/>
            <w:szCs w:val="28"/>
            <w:u w:val="none"/>
            <w:shd w:val="clear" w:color="auto" w:fill="FFFFFF"/>
          </w:rPr>
          <w:t>bytecode</w:t>
        </w:r>
      </w:hyperlink>
      <w:r w:rsidRPr="00847669">
        <w:rPr>
          <w:rFonts w:eastAsia="sans-serif"/>
          <w:bCs/>
          <w:sz w:val="28"/>
          <w:szCs w:val="28"/>
          <w:shd w:val="clear" w:color="auto" w:fill="FFFFFF"/>
        </w:rPr>
        <w:t> that can run on any </w:t>
      </w:r>
      <w:hyperlink r:id="rId28" w:tooltip="Java virtual machine" w:history="1">
        <w:r w:rsidRPr="00847669">
          <w:rPr>
            <w:rStyle w:val="Hyperlink"/>
            <w:rFonts w:eastAsia="sans-serif"/>
            <w:bCs/>
            <w:color w:val="auto"/>
            <w:sz w:val="28"/>
            <w:szCs w:val="28"/>
            <w:u w:val="none"/>
            <w:shd w:val="clear" w:color="auto" w:fill="FFFFFF"/>
          </w:rPr>
          <w:t>Java virtual machine</w:t>
        </w:r>
      </w:hyperlink>
      <w:r w:rsidRPr="00847669">
        <w:rPr>
          <w:rFonts w:eastAsia="sans-serif"/>
          <w:bCs/>
          <w:sz w:val="28"/>
          <w:szCs w:val="28"/>
          <w:shd w:val="clear" w:color="auto" w:fill="FFFFFF"/>
        </w:rPr>
        <w:t> (JVM) regardless of </w:t>
      </w:r>
      <w:hyperlink r:id="rId29" w:tooltip="Computer architecture" w:history="1">
        <w:r w:rsidRPr="00847669">
          <w:rPr>
            <w:rStyle w:val="Hyperlink"/>
            <w:rFonts w:eastAsia="sans-serif"/>
            <w:bCs/>
            <w:color w:val="auto"/>
            <w:sz w:val="28"/>
            <w:szCs w:val="28"/>
            <w:u w:val="none"/>
            <w:shd w:val="clear" w:color="auto" w:fill="FFFFFF"/>
          </w:rPr>
          <w:t>computer architecture</w:t>
        </w:r>
      </w:hyperlink>
      <w:r w:rsidRPr="00847669">
        <w:rPr>
          <w:rFonts w:eastAsia="sans-serif"/>
          <w:bCs/>
          <w:sz w:val="28"/>
          <w:szCs w:val="28"/>
          <w:shd w:val="clear" w:color="auto" w:fill="FFFFFF"/>
        </w:rPr>
        <w:t>.</w:t>
      </w:r>
    </w:p>
    <w:p w14:paraId="3F7E85BA" w14:textId="77777777" w:rsidR="000A0BFE" w:rsidRDefault="000A0BFE" w:rsidP="000A0BFE">
      <w:pPr>
        <w:spacing w:after="21" w:line="276" w:lineRule="auto"/>
        <w:jc w:val="both"/>
        <w:rPr>
          <w:rFonts w:eastAsia="sans-serif"/>
          <w:b/>
          <w:sz w:val="28"/>
          <w:szCs w:val="28"/>
          <w:shd w:val="clear" w:color="auto" w:fill="FFFFFF"/>
        </w:rPr>
      </w:pPr>
    </w:p>
    <w:p w14:paraId="73DCFA39" w14:textId="77777777" w:rsidR="000A0BFE" w:rsidRDefault="000A0BFE" w:rsidP="000A0BFE">
      <w:pPr>
        <w:spacing w:after="21" w:line="276" w:lineRule="auto"/>
        <w:jc w:val="both"/>
        <w:rPr>
          <w:rFonts w:eastAsia="sans-serif"/>
          <w:b/>
          <w:sz w:val="28"/>
          <w:szCs w:val="28"/>
          <w:shd w:val="clear" w:color="auto" w:fill="FFFFFF"/>
        </w:rPr>
      </w:pPr>
    </w:p>
    <w:p w14:paraId="7F784BBF" w14:textId="77777777" w:rsidR="000A0BFE" w:rsidRDefault="000A0BFE" w:rsidP="000A0BFE">
      <w:pPr>
        <w:spacing w:after="21" w:line="276" w:lineRule="auto"/>
        <w:jc w:val="both"/>
        <w:rPr>
          <w:rFonts w:eastAsia="sans-serif"/>
          <w:b/>
          <w:sz w:val="28"/>
          <w:szCs w:val="28"/>
          <w:shd w:val="clear" w:color="auto" w:fill="FFFFFF"/>
        </w:rPr>
      </w:pPr>
    </w:p>
    <w:p w14:paraId="44FEE615" w14:textId="77777777" w:rsidR="000A0BFE" w:rsidRPr="00847669" w:rsidRDefault="000A0BFE" w:rsidP="000A0BFE">
      <w:pPr>
        <w:spacing w:after="21" w:line="276" w:lineRule="auto"/>
        <w:jc w:val="both"/>
        <w:rPr>
          <w:rFonts w:eastAsia="sans-serif"/>
          <w:b/>
          <w:sz w:val="28"/>
          <w:szCs w:val="28"/>
          <w:shd w:val="clear" w:color="auto" w:fill="FFFFFF"/>
        </w:rPr>
      </w:pPr>
      <w:r w:rsidRPr="00847669">
        <w:rPr>
          <w:rFonts w:eastAsia="sans-serif"/>
          <w:b/>
          <w:sz w:val="28"/>
          <w:szCs w:val="28"/>
          <w:shd w:val="clear" w:color="auto" w:fill="FFFFFF"/>
        </w:rPr>
        <w:t>5.1.4 Editions</w:t>
      </w:r>
    </w:p>
    <w:p w14:paraId="01CD8BAC" w14:textId="77777777" w:rsidR="000A0BFE" w:rsidRPr="00847669" w:rsidRDefault="000A0BFE" w:rsidP="000A0BFE">
      <w:pPr>
        <w:numPr>
          <w:ilvl w:val="0"/>
          <w:numId w:val="23"/>
        </w:numPr>
        <w:spacing w:before="100" w:beforeAutospacing="1" w:after="21" w:line="276" w:lineRule="auto"/>
        <w:jc w:val="both"/>
        <w:rPr>
          <w:sz w:val="28"/>
          <w:szCs w:val="28"/>
        </w:rPr>
      </w:pPr>
      <w:hyperlink r:id="rId30" w:tooltip="Java Card" w:history="1">
        <w:r w:rsidRPr="00847669">
          <w:rPr>
            <w:rStyle w:val="Hyperlink"/>
            <w:rFonts w:eastAsia="sans-serif"/>
            <w:color w:val="auto"/>
            <w:sz w:val="28"/>
            <w:szCs w:val="28"/>
            <w:u w:val="none"/>
            <w:shd w:val="clear" w:color="auto" w:fill="FFFFFF"/>
          </w:rPr>
          <w:t>Java Card</w:t>
        </w:r>
      </w:hyperlink>
      <w:r w:rsidRPr="00847669">
        <w:rPr>
          <w:rFonts w:eastAsia="sans-serif"/>
          <w:sz w:val="28"/>
          <w:szCs w:val="28"/>
          <w:shd w:val="clear" w:color="auto" w:fill="FFFFFF"/>
        </w:rPr>
        <w:t> for smart-cards.</w:t>
      </w:r>
    </w:p>
    <w:p w14:paraId="4574095F" w14:textId="77777777" w:rsidR="000A0BFE" w:rsidRPr="00847669" w:rsidRDefault="000A0BFE" w:rsidP="000A0BFE">
      <w:pPr>
        <w:numPr>
          <w:ilvl w:val="0"/>
          <w:numId w:val="23"/>
        </w:numPr>
        <w:spacing w:before="100" w:beforeAutospacing="1" w:after="21" w:line="276" w:lineRule="auto"/>
        <w:jc w:val="both"/>
        <w:rPr>
          <w:sz w:val="28"/>
          <w:szCs w:val="28"/>
        </w:rPr>
      </w:pPr>
      <w:hyperlink r:id="rId31" w:tooltip="Java Platform, Micro Edition" w:history="1">
        <w:r w:rsidRPr="00847669">
          <w:rPr>
            <w:rStyle w:val="Hyperlink"/>
            <w:rFonts w:eastAsia="sans-serif"/>
            <w:color w:val="auto"/>
            <w:sz w:val="28"/>
            <w:szCs w:val="28"/>
            <w:u w:val="none"/>
            <w:shd w:val="clear" w:color="auto" w:fill="FFFFFF"/>
          </w:rPr>
          <w:t>Java Platform, Micro Edition</w:t>
        </w:r>
      </w:hyperlink>
      <w:r w:rsidRPr="00847669">
        <w:rPr>
          <w:rFonts w:eastAsia="sans-serif"/>
          <w:sz w:val="28"/>
          <w:szCs w:val="28"/>
          <w:shd w:val="clear" w:color="auto" w:fill="FFFFFF"/>
        </w:rPr>
        <w:t> (Java ME) – targeting environments with limited resources.</w:t>
      </w:r>
    </w:p>
    <w:p w14:paraId="0F984AB9" w14:textId="77777777" w:rsidR="000A0BFE" w:rsidRPr="00847669" w:rsidRDefault="000A0BFE" w:rsidP="000A0BFE">
      <w:pPr>
        <w:numPr>
          <w:ilvl w:val="0"/>
          <w:numId w:val="23"/>
        </w:numPr>
        <w:spacing w:before="100" w:beforeAutospacing="1" w:after="21" w:line="276" w:lineRule="auto"/>
        <w:jc w:val="both"/>
        <w:rPr>
          <w:sz w:val="28"/>
          <w:szCs w:val="28"/>
        </w:rPr>
      </w:pPr>
      <w:hyperlink r:id="rId32" w:tooltip="Java Platform, Standard Edition" w:history="1">
        <w:r w:rsidRPr="00847669">
          <w:rPr>
            <w:rStyle w:val="Hyperlink"/>
            <w:rFonts w:eastAsia="sans-serif"/>
            <w:color w:val="auto"/>
            <w:sz w:val="28"/>
            <w:szCs w:val="28"/>
            <w:u w:val="none"/>
            <w:shd w:val="clear" w:color="auto" w:fill="FFFFFF"/>
          </w:rPr>
          <w:t>Java Platform, Standard Edition</w:t>
        </w:r>
      </w:hyperlink>
      <w:r w:rsidRPr="00847669">
        <w:rPr>
          <w:rFonts w:eastAsia="sans-serif"/>
          <w:sz w:val="28"/>
          <w:szCs w:val="28"/>
          <w:shd w:val="clear" w:color="auto" w:fill="FFFFFF"/>
        </w:rPr>
        <w:t> (Java SE) – targeting workstation environments.</w:t>
      </w:r>
    </w:p>
    <w:p w14:paraId="60775114" w14:textId="77777777" w:rsidR="000A0BFE" w:rsidRPr="001E461B" w:rsidRDefault="000A0BFE" w:rsidP="000A0BFE">
      <w:pPr>
        <w:numPr>
          <w:ilvl w:val="0"/>
          <w:numId w:val="23"/>
        </w:numPr>
        <w:spacing w:before="100" w:beforeAutospacing="1" w:after="21" w:line="276" w:lineRule="auto"/>
        <w:jc w:val="both"/>
        <w:rPr>
          <w:sz w:val="28"/>
          <w:szCs w:val="28"/>
        </w:rPr>
      </w:pPr>
      <w:hyperlink r:id="rId33" w:tooltip="Java Platform, Enterprise Edition" w:history="1">
        <w:r w:rsidRPr="00847669">
          <w:rPr>
            <w:rStyle w:val="Hyperlink"/>
            <w:rFonts w:eastAsia="sans-serif"/>
            <w:color w:val="auto"/>
            <w:sz w:val="28"/>
            <w:szCs w:val="28"/>
            <w:u w:val="none"/>
            <w:shd w:val="clear" w:color="auto" w:fill="FFFFFF"/>
          </w:rPr>
          <w:t>Java Platform, Enterprise Edition</w:t>
        </w:r>
      </w:hyperlink>
      <w:r w:rsidRPr="00847669">
        <w:rPr>
          <w:rFonts w:eastAsia="sans-serif"/>
          <w:sz w:val="28"/>
          <w:szCs w:val="28"/>
          <w:shd w:val="clear" w:color="auto" w:fill="FFFFFF"/>
        </w:rPr>
        <w:t> (Java EE) – targeting large distributed enterprise or Internet environments.</w:t>
      </w:r>
    </w:p>
    <w:p w14:paraId="5C6E5D1B" w14:textId="77777777" w:rsidR="000A0BFE" w:rsidRPr="003D25C9" w:rsidRDefault="000A0BFE" w:rsidP="000A0BFE">
      <w:pPr>
        <w:spacing w:before="100" w:beforeAutospacing="1" w:after="21" w:line="276" w:lineRule="auto"/>
        <w:jc w:val="both"/>
        <w:rPr>
          <w:sz w:val="28"/>
          <w:szCs w:val="28"/>
        </w:rPr>
      </w:pPr>
      <w:r w:rsidRPr="003D25C9">
        <w:rPr>
          <w:rFonts w:eastAsia="sans-serif"/>
          <w:b/>
          <w:sz w:val="28"/>
          <w:szCs w:val="28"/>
          <w:shd w:val="clear" w:color="auto" w:fill="FFFFFF"/>
        </w:rPr>
        <w:t xml:space="preserve">5.1.5 </w:t>
      </w:r>
      <w:r w:rsidRPr="003D25C9">
        <w:rPr>
          <w:rFonts w:eastAsia="sans-serif"/>
          <w:b/>
          <w:bCs/>
          <w:sz w:val="28"/>
          <w:szCs w:val="28"/>
          <w:shd w:val="clear" w:color="auto" w:fill="FFFFFF"/>
        </w:rPr>
        <w:t>Features</w:t>
      </w:r>
    </w:p>
    <w:p w14:paraId="10F6C3C8" w14:textId="77777777" w:rsidR="000A0BFE" w:rsidRPr="00847669" w:rsidRDefault="000A0BFE" w:rsidP="000A0BFE">
      <w:pPr>
        <w:numPr>
          <w:ilvl w:val="0"/>
          <w:numId w:val="24"/>
        </w:numPr>
        <w:spacing w:before="100" w:beforeAutospacing="1" w:after="21" w:line="276" w:lineRule="auto"/>
        <w:rPr>
          <w:rFonts w:eastAsia="sans-serif"/>
          <w:b/>
          <w:bCs/>
          <w:sz w:val="28"/>
          <w:szCs w:val="28"/>
          <w:shd w:val="clear" w:color="auto" w:fill="FFFFFF"/>
        </w:rPr>
      </w:pPr>
      <w:r w:rsidRPr="00847669">
        <w:rPr>
          <w:rFonts w:eastAsia="sans-serif"/>
          <w:sz w:val="28"/>
          <w:szCs w:val="28"/>
          <w:shd w:val="clear" w:color="auto" w:fill="FFFFFF"/>
        </w:rPr>
        <w:t>Simple</w:t>
      </w:r>
    </w:p>
    <w:p w14:paraId="65C18381" w14:textId="77777777" w:rsidR="000A0BFE" w:rsidRPr="00847669" w:rsidRDefault="000A0BFE" w:rsidP="000A0BFE">
      <w:pPr>
        <w:numPr>
          <w:ilvl w:val="0"/>
          <w:numId w:val="24"/>
        </w:numPr>
        <w:spacing w:before="100" w:beforeAutospacing="1" w:after="21" w:line="276" w:lineRule="auto"/>
        <w:rPr>
          <w:rFonts w:eastAsia="sans-serif"/>
          <w:b/>
          <w:bCs/>
          <w:sz w:val="28"/>
          <w:szCs w:val="28"/>
          <w:shd w:val="clear" w:color="auto" w:fill="FFFFFF"/>
        </w:rPr>
      </w:pPr>
      <w:r w:rsidRPr="00847669">
        <w:rPr>
          <w:rFonts w:eastAsia="sans-serif"/>
          <w:sz w:val="28"/>
          <w:szCs w:val="28"/>
          <w:shd w:val="clear" w:color="auto" w:fill="FFFFFF"/>
        </w:rPr>
        <w:t>Familiar</w:t>
      </w:r>
    </w:p>
    <w:p w14:paraId="4BDEE060" w14:textId="77777777" w:rsidR="000A0BFE" w:rsidRPr="00847669" w:rsidRDefault="000A0BFE" w:rsidP="000A0BFE">
      <w:pPr>
        <w:numPr>
          <w:ilvl w:val="0"/>
          <w:numId w:val="24"/>
        </w:numPr>
        <w:spacing w:before="100" w:beforeAutospacing="1" w:after="21" w:line="276" w:lineRule="auto"/>
        <w:rPr>
          <w:rFonts w:eastAsia="sans-serif"/>
          <w:b/>
          <w:bCs/>
          <w:sz w:val="28"/>
          <w:szCs w:val="28"/>
          <w:shd w:val="clear" w:color="auto" w:fill="FFFFFF"/>
        </w:rPr>
      </w:pPr>
      <w:r w:rsidRPr="00847669">
        <w:rPr>
          <w:rFonts w:eastAsia="sans-serif"/>
          <w:sz w:val="28"/>
          <w:szCs w:val="28"/>
          <w:shd w:val="clear" w:color="auto" w:fill="FFFFFF"/>
        </w:rPr>
        <w:t>Object oriented</w:t>
      </w:r>
    </w:p>
    <w:p w14:paraId="4052AE06" w14:textId="77777777" w:rsidR="000A0BFE" w:rsidRPr="001E461B" w:rsidRDefault="000A0BFE" w:rsidP="000A0BFE">
      <w:pPr>
        <w:numPr>
          <w:ilvl w:val="0"/>
          <w:numId w:val="24"/>
        </w:numPr>
        <w:spacing w:before="100" w:beforeAutospacing="1" w:after="21" w:line="276" w:lineRule="auto"/>
        <w:rPr>
          <w:rFonts w:eastAsia="sans-serif"/>
          <w:b/>
          <w:bCs/>
          <w:sz w:val="28"/>
          <w:szCs w:val="28"/>
          <w:shd w:val="clear" w:color="auto" w:fill="FFFFFF"/>
        </w:rPr>
      </w:pPr>
      <w:r w:rsidRPr="00847669">
        <w:rPr>
          <w:rFonts w:eastAsia="sans-serif"/>
          <w:sz w:val="28"/>
          <w:szCs w:val="28"/>
          <w:shd w:val="clear" w:color="auto" w:fill="FFFFFF"/>
        </w:rPr>
        <w:t>High performance</w:t>
      </w:r>
    </w:p>
    <w:p w14:paraId="3EEAEC47" w14:textId="77777777" w:rsidR="000A0BFE" w:rsidRPr="00847669" w:rsidRDefault="000A0BFE" w:rsidP="000A0BFE">
      <w:pPr>
        <w:spacing w:before="100" w:beforeAutospacing="1" w:after="21" w:line="276" w:lineRule="auto"/>
        <w:ind w:left="720"/>
        <w:rPr>
          <w:rFonts w:eastAsia="sans-serif"/>
          <w:b/>
          <w:bCs/>
          <w:sz w:val="28"/>
          <w:szCs w:val="28"/>
          <w:shd w:val="clear" w:color="auto" w:fill="FFFFFF"/>
        </w:rPr>
      </w:pPr>
    </w:p>
    <w:p w14:paraId="5AEAA203" w14:textId="2FFED76E" w:rsidR="000A0BFE" w:rsidRDefault="000A0BFE" w:rsidP="00CC4DBF">
      <w:pPr>
        <w:spacing w:before="100" w:beforeAutospacing="1" w:after="21" w:line="276" w:lineRule="auto"/>
        <w:rPr>
          <w:rFonts w:eastAsia="sans-serif"/>
          <w:b/>
          <w:bCs/>
          <w:sz w:val="28"/>
          <w:szCs w:val="28"/>
          <w:shd w:val="clear" w:color="auto" w:fill="FFFFFF"/>
        </w:rPr>
      </w:pPr>
      <w:r w:rsidRPr="00847669">
        <w:rPr>
          <w:rFonts w:eastAsia="sans-serif"/>
          <w:b/>
          <w:bCs/>
          <w:sz w:val="28"/>
          <w:szCs w:val="28"/>
          <w:shd w:val="clear" w:color="auto" w:fill="FFFFFF"/>
        </w:rPr>
        <w:t>5.1.6 Kotlin</w:t>
      </w:r>
    </w:p>
    <w:p w14:paraId="5ECD8024" w14:textId="77777777" w:rsidR="00CC4DBF" w:rsidRDefault="00CC4DBF" w:rsidP="000A0BFE">
      <w:pPr>
        <w:pStyle w:val="NormalWeb"/>
        <w:shd w:val="clear" w:color="auto" w:fill="FFFFFF"/>
        <w:spacing w:before="105" w:beforeAutospacing="0" w:after="105" w:afterAutospacing="0" w:line="276" w:lineRule="auto"/>
        <w:ind w:firstLine="720"/>
        <w:jc w:val="both"/>
        <w:rPr>
          <w:rFonts w:eastAsia="sans-serif" w:cs="Times New Roman"/>
          <w:bCs/>
          <w:sz w:val="28"/>
          <w:szCs w:val="28"/>
          <w:shd w:val="clear" w:color="auto" w:fill="FFFFFF"/>
        </w:rPr>
      </w:pPr>
    </w:p>
    <w:p w14:paraId="76563756" w14:textId="0C20BBB3" w:rsidR="000A0BFE" w:rsidRPr="00847669" w:rsidRDefault="000A0BFE" w:rsidP="000A0BFE">
      <w:pPr>
        <w:pStyle w:val="NormalWeb"/>
        <w:shd w:val="clear" w:color="auto" w:fill="FFFFFF"/>
        <w:spacing w:before="105" w:beforeAutospacing="0" w:after="105" w:afterAutospacing="0" w:line="276" w:lineRule="auto"/>
        <w:ind w:firstLine="720"/>
        <w:jc w:val="both"/>
        <w:rPr>
          <w:rFonts w:eastAsia="sans-serif" w:cs="Times New Roman"/>
          <w:bCs/>
          <w:sz w:val="28"/>
          <w:szCs w:val="28"/>
        </w:rPr>
      </w:pPr>
      <w:r w:rsidRPr="00847669">
        <w:rPr>
          <w:rFonts w:eastAsia="sans-serif" w:cs="Times New Roman"/>
          <w:bCs/>
          <w:sz w:val="28"/>
          <w:szCs w:val="28"/>
          <w:shd w:val="clear" w:color="auto" w:fill="FFFFFF"/>
        </w:rPr>
        <w:t>Kotlin is a </w:t>
      </w:r>
      <w:hyperlink r:id="rId34" w:tooltip="Cross-platform software" w:history="1">
        <w:r w:rsidRPr="00847669">
          <w:rPr>
            <w:rStyle w:val="Hyperlink"/>
            <w:rFonts w:eastAsia="sans-serif" w:cs="Times New Roman"/>
            <w:bCs/>
            <w:color w:val="auto"/>
            <w:sz w:val="28"/>
            <w:szCs w:val="28"/>
            <w:u w:val="none"/>
            <w:shd w:val="clear" w:color="auto" w:fill="FFFFFF"/>
          </w:rPr>
          <w:t>cross-platform</w:t>
        </w:r>
      </w:hyperlink>
      <w:r w:rsidRPr="00847669">
        <w:rPr>
          <w:rFonts w:eastAsia="sans-serif" w:cs="Times New Roman"/>
          <w:bCs/>
          <w:sz w:val="28"/>
          <w:szCs w:val="28"/>
          <w:shd w:val="clear" w:color="auto" w:fill="FFFFFF"/>
        </w:rPr>
        <w:t>, </w:t>
      </w:r>
      <w:hyperlink r:id="rId35" w:tooltip="Static typing" w:history="1">
        <w:r w:rsidRPr="00847669">
          <w:rPr>
            <w:rStyle w:val="Hyperlink"/>
            <w:rFonts w:eastAsia="sans-serif" w:cs="Times New Roman"/>
            <w:bCs/>
            <w:color w:val="auto"/>
            <w:sz w:val="28"/>
            <w:szCs w:val="28"/>
            <w:u w:val="none"/>
            <w:shd w:val="clear" w:color="auto" w:fill="FFFFFF"/>
          </w:rPr>
          <w:t>statically typed</w:t>
        </w:r>
      </w:hyperlink>
      <w:r w:rsidRPr="00847669">
        <w:rPr>
          <w:rFonts w:eastAsia="sans-serif" w:cs="Times New Roman"/>
          <w:bCs/>
          <w:sz w:val="28"/>
          <w:szCs w:val="28"/>
          <w:shd w:val="clear" w:color="auto" w:fill="FFFFFF"/>
        </w:rPr>
        <w:t>, </w:t>
      </w:r>
      <w:hyperlink r:id="rId36" w:tooltip="General-purpose programming language" w:history="1">
        <w:r w:rsidRPr="00847669">
          <w:rPr>
            <w:rStyle w:val="Hyperlink"/>
            <w:rFonts w:eastAsia="sans-serif" w:cs="Times New Roman"/>
            <w:bCs/>
            <w:color w:val="auto"/>
            <w:sz w:val="28"/>
            <w:szCs w:val="28"/>
            <w:u w:val="none"/>
            <w:shd w:val="clear" w:color="auto" w:fill="FFFFFF"/>
          </w:rPr>
          <w:t>general-purpose</w:t>
        </w:r>
      </w:hyperlink>
      <w:r w:rsidRPr="00847669">
        <w:rPr>
          <w:rFonts w:eastAsia="sans-serif" w:cs="Times New Roman"/>
          <w:bCs/>
          <w:sz w:val="28"/>
          <w:szCs w:val="28"/>
          <w:shd w:val="clear" w:color="auto" w:fill="FFFFFF"/>
        </w:rPr>
        <w:t> </w:t>
      </w:r>
      <w:hyperlink r:id="rId37" w:tooltip="Programming language" w:history="1">
        <w:r w:rsidRPr="00847669">
          <w:rPr>
            <w:rStyle w:val="Hyperlink"/>
            <w:rFonts w:eastAsia="sans-serif" w:cs="Times New Roman"/>
            <w:bCs/>
            <w:color w:val="auto"/>
            <w:sz w:val="28"/>
            <w:szCs w:val="28"/>
            <w:u w:val="none"/>
            <w:shd w:val="clear" w:color="auto" w:fill="FFFFFF"/>
          </w:rPr>
          <w:t>programming language</w:t>
        </w:r>
      </w:hyperlink>
      <w:r w:rsidRPr="00847669">
        <w:rPr>
          <w:rFonts w:eastAsia="sans-serif" w:cs="Times New Roman"/>
          <w:bCs/>
          <w:sz w:val="28"/>
          <w:szCs w:val="28"/>
          <w:shd w:val="clear" w:color="auto" w:fill="FFFFFF"/>
        </w:rPr>
        <w:t> with </w:t>
      </w:r>
      <w:hyperlink r:id="rId38" w:tooltip="Type inference" w:history="1">
        <w:r w:rsidRPr="00847669">
          <w:rPr>
            <w:rStyle w:val="Hyperlink"/>
            <w:rFonts w:eastAsia="sans-serif" w:cs="Times New Roman"/>
            <w:bCs/>
            <w:color w:val="auto"/>
            <w:sz w:val="28"/>
            <w:szCs w:val="28"/>
            <w:u w:val="none"/>
            <w:shd w:val="clear" w:color="auto" w:fill="FFFFFF"/>
          </w:rPr>
          <w:t>type inference</w:t>
        </w:r>
      </w:hyperlink>
      <w:r w:rsidRPr="00847669">
        <w:rPr>
          <w:rFonts w:eastAsia="sans-serif" w:cs="Times New Roman"/>
          <w:bCs/>
          <w:sz w:val="28"/>
          <w:szCs w:val="28"/>
          <w:shd w:val="clear" w:color="auto" w:fill="FFFFFF"/>
        </w:rPr>
        <w:t>. Kotlin is designed to interoperate fully with </w:t>
      </w:r>
      <w:hyperlink r:id="rId39" w:tooltip="Java (programming language)" w:history="1">
        <w:r w:rsidRPr="00847669">
          <w:rPr>
            <w:rStyle w:val="Hyperlink"/>
            <w:rFonts w:eastAsia="sans-serif" w:cs="Times New Roman"/>
            <w:bCs/>
            <w:color w:val="auto"/>
            <w:sz w:val="28"/>
            <w:szCs w:val="28"/>
            <w:u w:val="none"/>
            <w:shd w:val="clear" w:color="auto" w:fill="FFFFFF"/>
          </w:rPr>
          <w:t>Java</w:t>
        </w:r>
      </w:hyperlink>
      <w:r w:rsidRPr="00847669">
        <w:rPr>
          <w:rFonts w:eastAsia="sans-serif" w:cs="Times New Roman"/>
          <w:bCs/>
          <w:sz w:val="28"/>
          <w:szCs w:val="28"/>
          <w:shd w:val="clear" w:color="auto" w:fill="FFFFFF"/>
        </w:rPr>
        <w:t>, and the </w:t>
      </w:r>
      <w:hyperlink r:id="rId40" w:tooltip="Java virtual machine" w:history="1">
        <w:r w:rsidRPr="00847669">
          <w:rPr>
            <w:rStyle w:val="Hyperlink"/>
            <w:rFonts w:eastAsia="sans-serif" w:cs="Times New Roman"/>
            <w:bCs/>
            <w:color w:val="auto"/>
            <w:sz w:val="28"/>
            <w:szCs w:val="28"/>
            <w:u w:val="none"/>
            <w:shd w:val="clear" w:color="auto" w:fill="FFFFFF"/>
          </w:rPr>
          <w:t>JVM</w:t>
        </w:r>
      </w:hyperlink>
      <w:r w:rsidRPr="00847669">
        <w:rPr>
          <w:rFonts w:eastAsia="sans-serif" w:cs="Times New Roman"/>
          <w:bCs/>
          <w:sz w:val="28"/>
          <w:szCs w:val="28"/>
          <w:shd w:val="clear" w:color="auto" w:fill="FFFFFF"/>
        </w:rPr>
        <w:t> version of its </w:t>
      </w:r>
      <w:hyperlink r:id="rId41" w:tooltip="Standard library" w:history="1">
        <w:r w:rsidRPr="00847669">
          <w:rPr>
            <w:rStyle w:val="Hyperlink"/>
            <w:rFonts w:eastAsia="sans-serif" w:cs="Times New Roman"/>
            <w:bCs/>
            <w:color w:val="auto"/>
            <w:sz w:val="28"/>
            <w:szCs w:val="28"/>
            <w:u w:val="none"/>
            <w:shd w:val="clear" w:color="auto" w:fill="FFFFFF"/>
          </w:rPr>
          <w:t>standard library</w:t>
        </w:r>
      </w:hyperlink>
      <w:r w:rsidRPr="00847669">
        <w:rPr>
          <w:rFonts w:eastAsia="sans-serif" w:cs="Times New Roman"/>
          <w:bCs/>
          <w:sz w:val="28"/>
          <w:szCs w:val="28"/>
          <w:shd w:val="clear" w:color="auto" w:fill="FFFFFF"/>
        </w:rPr>
        <w:t> depends on the </w:t>
      </w:r>
      <w:hyperlink r:id="rId42" w:tooltip="Java Class Library" w:history="1">
        <w:r w:rsidRPr="00847669">
          <w:rPr>
            <w:rStyle w:val="Hyperlink"/>
            <w:rFonts w:eastAsia="sans-serif" w:cs="Times New Roman"/>
            <w:bCs/>
            <w:color w:val="auto"/>
            <w:sz w:val="28"/>
            <w:szCs w:val="28"/>
            <w:u w:val="none"/>
            <w:shd w:val="clear" w:color="auto" w:fill="FFFFFF"/>
          </w:rPr>
          <w:t>Java Class Library</w:t>
        </w:r>
      </w:hyperlink>
      <w:r w:rsidRPr="00847669">
        <w:rPr>
          <w:rFonts w:eastAsia="sans-serif" w:cs="Times New Roman"/>
          <w:bCs/>
          <w:sz w:val="28"/>
          <w:szCs w:val="28"/>
          <w:shd w:val="clear" w:color="auto" w:fill="FFFFFF"/>
        </w:rPr>
        <w:t>, but type inference allows its </w:t>
      </w:r>
      <w:hyperlink r:id="rId43" w:tooltip="Syntax (programming languages)" w:history="1">
        <w:r w:rsidRPr="00847669">
          <w:rPr>
            <w:rStyle w:val="Hyperlink"/>
            <w:rFonts w:eastAsia="sans-serif" w:cs="Times New Roman"/>
            <w:bCs/>
            <w:color w:val="auto"/>
            <w:sz w:val="28"/>
            <w:szCs w:val="28"/>
            <w:u w:val="none"/>
            <w:shd w:val="clear" w:color="auto" w:fill="FFFFFF"/>
          </w:rPr>
          <w:t>syntax</w:t>
        </w:r>
      </w:hyperlink>
      <w:r w:rsidRPr="00847669">
        <w:rPr>
          <w:rFonts w:eastAsia="sans-serif" w:cs="Times New Roman"/>
          <w:bCs/>
          <w:sz w:val="28"/>
          <w:szCs w:val="28"/>
          <w:shd w:val="clear" w:color="auto" w:fill="FFFFFF"/>
        </w:rPr>
        <w:t> to be more concise. Kotlin mainly targets the JVM, but also compiles to </w:t>
      </w:r>
      <w:hyperlink r:id="rId44" w:tooltip="JavaScript" w:history="1">
        <w:r w:rsidRPr="00847669">
          <w:rPr>
            <w:rStyle w:val="Hyperlink"/>
            <w:rFonts w:eastAsia="sans-serif" w:cs="Times New Roman"/>
            <w:bCs/>
            <w:color w:val="auto"/>
            <w:sz w:val="28"/>
            <w:szCs w:val="28"/>
            <w:u w:val="none"/>
            <w:shd w:val="clear" w:color="auto" w:fill="FFFFFF"/>
          </w:rPr>
          <w:t>JavaScript</w:t>
        </w:r>
      </w:hyperlink>
      <w:r w:rsidRPr="00847669">
        <w:rPr>
          <w:rFonts w:eastAsia="sans-serif" w:cs="Times New Roman"/>
          <w:bCs/>
          <w:sz w:val="28"/>
          <w:szCs w:val="28"/>
          <w:shd w:val="clear" w:color="auto" w:fill="FFFFFF"/>
        </w:rPr>
        <w:t> or </w:t>
      </w:r>
      <w:hyperlink r:id="rId45" w:tooltip="Machine code" w:history="1">
        <w:r w:rsidRPr="00847669">
          <w:rPr>
            <w:rStyle w:val="Hyperlink"/>
            <w:rFonts w:eastAsia="sans-serif" w:cs="Times New Roman"/>
            <w:bCs/>
            <w:color w:val="auto"/>
            <w:sz w:val="28"/>
            <w:szCs w:val="28"/>
            <w:u w:val="none"/>
            <w:shd w:val="clear" w:color="auto" w:fill="FFFFFF"/>
          </w:rPr>
          <w:t>native code</w:t>
        </w:r>
      </w:hyperlink>
      <w:r w:rsidRPr="00847669">
        <w:rPr>
          <w:rFonts w:eastAsia="sans-serif" w:cs="Times New Roman"/>
          <w:bCs/>
          <w:sz w:val="28"/>
          <w:szCs w:val="28"/>
          <w:shd w:val="clear" w:color="auto" w:fill="FFFFFF"/>
        </w:rPr>
        <w:t> (via </w:t>
      </w:r>
      <w:hyperlink r:id="rId46" w:tooltip="LLVM" w:history="1">
        <w:r w:rsidRPr="00847669">
          <w:rPr>
            <w:rStyle w:val="Hyperlink"/>
            <w:rFonts w:eastAsia="sans-serif" w:cs="Times New Roman"/>
            <w:bCs/>
            <w:color w:val="auto"/>
            <w:sz w:val="28"/>
            <w:szCs w:val="28"/>
            <w:u w:val="none"/>
            <w:shd w:val="clear" w:color="auto" w:fill="FFFFFF"/>
          </w:rPr>
          <w:t>LLVM</w:t>
        </w:r>
      </w:hyperlink>
      <w:r w:rsidRPr="00847669">
        <w:rPr>
          <w:rFonts w:eastAsia="sans-serif" w:cs="Times New Roman"/>
          <w:bCs/>
          <w:sz w:val="28"/>
          <w:szCs w:val="28"/>
          <w:shd w:val="clear" w:color="auto" w:fill="FFFFFF"/>
        </w:rPr>
        <w:t>). Kotlin is sponsored by </w:t>
      </w:r>
      <w:hyperlink r:id="rId47" w:tooltip="JetBrains" w:history="1">
        <w:r w:rsidRPr="00847669">
          <w:rPr>
            <w:rStyle w:val="Hyperlink"/>
            <w:rFonts w:eastAsia="sans-serif" w:cs="Times New Roman"/>
            <w:bCs/>
            <w:color w:val="auto"/>
            <w:sz w:val="28"/>
            <w:szCs w:val="28"/>
            <w:u w:val="none"/>
            <w:shd w:val="clear" w:color="auto" w:fill="FFFFFF"/>
          </w:rPr>
          <w:t>JetBrains</w:t>
        </w:r>
      </w:hyperlink>
      <w:r w:rsidRPr="00847669">
        <w:rPr>
          <w:rFonts w:eastAsia="sans-serif" w:cs="Times New Roman"/>
          <w:bCs/>
          <w:sz w:val="28"/>
          <w:szCs w:val="28"/>
          <w:shd w:val="clear" w:color="auto" w:fill="FFFFFF"/>
        </w:rPr>
        <w:t> and </w:t>
      </w:r>
      <w:hyperlink r:id="rId48" w:tooltip="Google" w:history="1">
        <w:r w:rsidRPr="00847669">
          <w:rPr>
            <w:rStyle w:val="Hyperlink"/>
            <w:rFonts w:eastAsia="sans-serif" w:cs="Times New Roman"/>
            <w:bCs/>
            <w:color w:val="auto"/>
            <w:sz w:val="28"/>
            <w:szCs w:val="28"/>
            <w:u w:val="none"/>
            <w:shd w:val="clear" w:color="auto" w:fill="FFFFFF"/>
          </w:rPr>
          <w:t>Google</w:t>
        </w:r>
      </w:hyperlink>
      <w:r w:rsidRPr="00847669">
        <w:rPr>
          <w:rFonts w:eastAsia="sans-serif" w:cs="Times New Roman"/>
          <w:bCs/>
          <w:sz w:val="28"/>
          <w:szCs w:val="28"/>
          <w:shd w:val="clear" w:color="auto" w:fill="FFFFFF"/>
        </w:rPr>
        <w:t> through the Kotlin Foundation.</w:t>
      </w:r>
    </w:p>
    <w:p w14:paraId="6495CDCF" w14:textId="77777777" w:rsidR="000A0BFE" w:rsidRPr="00847669" w:rsidRDefault="000A0BFE" w:rsidP="000A0BFE">
      <w:pPr>
        <w:pStyle w:val="NormalWeb"/>
        <w:shd w:val="clear" w:color="auto" w:fill="FFFFFF"/>
        <w:spacing w:before="105" w:beforeAutospacing="0" w:after="105" w:afterAutospacing="0" w:line="276" w:lineRule="auto"/>
        <w:ind w:firstLine="720"/>
        <w:jc w:val="both"/>
        <w:rPr>
          <w:rFonts w:eastAsia="sans-serif" w:cs="Times New Roman"/>
          <w:bCs/>
          <w:sz w:val="28"/>
          <w:szCs w:val="28"/>
          <w:shd w:val="clear" w:color="auto" w:fill="FFFFFF"/>
        </w:rPr>
      </w:pPr>
      <w:r w:rsidRPr="00847669">
        <w:rPr>
          <w:rFonts w:eastAsia="sans-serif" w:cs="Times New Roman"/>
          <w:bCs/>
          <w:sz w:val="28"/>
          <w:szCs w:val="28"/>
          <w:shd w:val="clear" w:color="auto" w:fill="FFFFFF"/>
        </w:rPr>
        <w:t>Kotlin is officially supported by </w:t>
      </w:r>
      <w:hyperlink r:id="rId49" w:tooltip="Google" w:history="1">
        <w:r w:rsidRPr="00847669">
          <w:rPr>
            <w:rStyle w:val="Hyperlink"/>
            <w:rFonts w:eastAsia="sans-serif" w:cs="Times New Roman"/>
            <w:bCs/>
            <w:color w:val="auto"/>
            <w:sz w:val="28"/>
            <w:szCs w:val="28"/>
            <w:u w:val="none"/>
            <w:shd w:val="clear" w:color="auto" w:fill="FFFFFF"/>
          </w:rPr>
          <w:t>Google</w:t>
        </w:r>
      </w:hyperlink>
      <w:r w:rsidRPr="00847669">
        <w:rPr>
          <w:rFonts w:eastAsia="sans-serif" w:cs="Times New Roman"/>
          <w:bCs/>
          <w:sz w:val="28"/>
          <w:szCs w:val="28"/>
          <w:shd w:val="clear" w:color="auto" w:fill="FFFFFF"/>
        </w:rPr>
        <w:t> for </w:t>
      </w:r>
      <w:hyperlink r:id="rId50" w:tooltip="Mobile app development" w:history="1">
        <w:r w:rsidRPr="00847669">
          <w:rPr>
            <w:rStyle w:val="Hyperlink"/>
            <w:rFonts w:eastAsia="sans-serif" w:cs="Times New Roman"/>
            <w:bCs/>
            <w:color w:val="auto"/>
            <w:sz w:val="28"/>
            <w:szCs w:val="28"/>
            <w:u w:val="none"/>
            <w:shd w:val="clear" w:color="auto" w:fill="FFFFFF"/>
          </w:rPr>
          <w:t>mobile development</w:t>
        </w:r>
      </w:hyperlink>
      <w:r w:rsidRPr="00847669">
        <w:rPr>
          <w:rFonts w:eastAsia="sans-serif" w:cs="Times New Roman"/>
          <w:bCs/>
          <w:sz w:val="28"/>
          <w:szCs w:val="28"/>
          <w:shd w:val="clear" w:color="auto" w:fill="FFFFFF"/>
        </w:rPr>
        <w:t> on </w:t>
      </w:r>
      <w:hyperlink r:id="rId51" w:tooltip="Android (operating system)" w:history="1">
        <w:r w:rsidRPr="00847669">
          <w:rPr>
            <w:rStyle w:val="Hyperlink"/>
            <w:rFonts w:eastAsia="sans-serif" w:cs="Times New Roman"/>
            <w:bCs/>
            <w:color w:val="auto"/>
            <w:sz w:val="28"/>
            <w:szCs w:val="28"/>
            <w:u w:val="none"/>
            <w:shd w:val="clear" w:color="auto" w:fill="FFFFFF"/>
          </w:rPr>
          <w:t>Android</w:t>
        </w:r>
      </w:hyperlink>
      <w:r w:rsidRPr="00847669">
        <w:rPr>
          <w:rFonts w:eastAsia="sans-serif" w:cs="Times New Roman"/>
          <w:bCs/>
          <w:sz w:val="28"/>
          <w:szCs w:val="28"/>
          <w:shd w:val="clear" w:color="auto" w:fill="FFFFFF"/>
        </w:rPr>
        <w:t>. Kotlin is included as an alternative to the standard Java compiler. The Android Kotlin compiler lets the user choose between targeting Java 6 or Java 8 compatible bytecode.</w:t>
      </w:r>
    </w:p>
    <w:p w14:paraId="24F280B5" w14:textId="0CB9D52D" w:rsidR="000A0BFE" w:rsidRDefault="000A0BFE" w:rsidP="000A0BFE">
      <w:pPr>
        <w:pStyle w:val="NormalWeb"/>
        <w:shd w:val="clear" w:color="auto" w:fill="FFFFFF"/>
        <w:spacing w:before="105" w:beforeAutospacing="0" w:after="105" w:afterAutospacing="0" w:line="276" w:lineRule="auto"/>
        <w:ind w:firstLine="720"/>
        <w:jc w:val="both"/>
        <w:rPr>
          <w:rFonts w:eastAsia="sans-serif" w:cs="Times New Roman"/>
          <w:sz w:val="28"/>
          <w:szCs w:val="28"/>
          <w:shd w:val="clear" w:color="auto" w:fill="FFFFFF"/>
        </w:rPr>
      </w:pPr>
      <w:r w:rsidRPr="00847669">
        <w:rPr>
          <w:rFonts w:eastAsia="sans-serif" w:cs="Times New Roman"/>
          <w:sz w:val="28"/>
          <w:szCs w:val="28"/>
          <w:shd w:val="clear" w:color="auto" w:fill="FFFFFF"/>
        </w:rPr>
        <w:t>Kotlin relaxes Java's restriction of allowing </w:t>
      </w:r>
      <w:hyperlink r:id="rId52" w:tooltip="Static (keyword)" w:history="1">
        <w:r w:rsidRPr="00847669">
          <w:rPr>
            <w:rStyle w:val="Hyperlink"/>
            <w:rFonts w:eastAsia="sans-serif" w:cs="Times New Roman"/>
            <w:color w:val="auto"/>
            <w:sz w:val="28"/>
            <w:szCs w:val="28"/>
            <w:u w:val="none"/>
            <w:shd w:val="clear" w:color="auto" w:fill="FFFFFF"/>
          </w:rPr>
          <w:t>static</w:t>
        </w:r>
      </w:hyperlink>
      <w:r w:rsidRPr="00847669">
        <w:rPr>
          <w:rFonts w:eastAsia="sans-serif" w:cs="Times New Roman"/>
          <w:sz w:val="28"/>
          <w:szCs w:val="28"/>
          <w:shd w:val="clear" w:color="auto" w:fill="FFFFFF"/>
        </w:rPr>
        <w:t> methods and variables to exist only within a class body. Static objects and functions can be defined at the top level of the package without needing a redundant class level. </w:t>
      </w:r>
    </w:p>
    <w:p w14:paraId="5033C8A2" w14:textId="6DA4CBE9" w:rsidR="00CC4DBF" w:rsidRDefault="00CC4DBF" w:rsidP="000A0BFE">
      <w:pPr>
        <w:pStyle w:val="NormalWeb"/>
        <w:shd w:val="clear" w:color="auto" w:fill="FFFFFF"/>
        <w:spacing w:before="105" w:beforeAutospacing="0" w:after="105" w:afterAutospacing="0" w:line="276" w:lineRule="auto"/>
        <w:ind w:firstLine="720"/>
        <w:jc w:val="both"/>
        <w:rPr>
          <w:rFonts w:eastAsia="sans-serif" w:cs="Times New Roman"/>
          <w:sz w:val="28"/>
          <w:szCs w:val="28"/>
          <w:shd w:val="clear" w:color="auto" w:fill="FFFFFF"/>
        </w:rPr>
      </w:pPr>
    </w:p>
    <w:p w14:paraId="662F9A69" w14:textId="77777777" w:rsidR="00CC4DBF" w:rsidRPr="000A0BFE" w:rsidRDefault="00CC4DBF" w:rsidP="000A0BFE">
      <w:pPr>
        <w:pStyle w:val="NormalWeb"/>
        <w:shd w:val="clear" w:color="auto" w:fill="FFFFFF"/>
        <w:spacing w:before="105" w:beforeAutospacing="0" w:after="105" w:afterAutospacing="0" w:line="276" w:lineRule="auto"/>
        <w:ind w:firstLine="720"/>
        <w:jc w:val="both"/>
        <w:rPr>
          <w:rFonts w:eastAsia="sans-serif" w:cs="Times New Roman"/>
          <w:sz w:val="28"/>
          <w:szCs w:val="28"/>
          <w:shd w:val="clear" w:color="auto" w:fill="FFFFFF"/>
        </w:rPr>
      </w:pPr>
    </w:p>
    <w:p w14:paraId="0640540F" w14:textId="77777777" w:rsidR="000A0BFE" w:rsidRPr="00847669" w:rsidRDefault="000A0BFE" w:rsidP="000A0BFE">
      <w:pPr>
        <w:pStyle w:val="NormalWeb"/>
        <w:shd w:val="clear" w:color="auto" w:fill="FFFFFF"/>
        <w:spacing w:before="105" w:beforeAutospacing="0" w:after="105" w:afterAutospacing="0" w:line="276" w:lineRule="auto"/>
        <w:jc w:val="both"/>
        <w:rPr>
          <w:rFonts w:eastAsia="sans-serif" w:cs="Times New Roman"/>
          <w:b/>
          <w:bCs/>
          <w:sz w:val="28"/>
          <w:szCs w:val="28"/>
          <w:shd w:val="clear" w:color="auto" w:fill="FFFFFF"/>
          <w:lang w:val="en-IN"/>
        </w:rPr>
      </w:pPr>
      <w:r w:rsidRPr="00847669">
        <w:rPr>
          <w:rFonts w:eastAsia="sans-serif" w:cs="Times New Roman"/>
          <w:b/>
          <w:bCs/>
          <w:sz w:val="28"/>
          <w:szCs w:val="28"/>
          <w:shd w:val="clear" w:color="auto" w:fill="FFFFFF"/>
          <w:lang w:val="en-IN"/>
        </w:rPr>
        <w:t>5.1.7 Features</w:t>
      </w:r>
    </w:p>
    <w:p w14:paraId="6CE56EAE" w14:textId="77777777" w:rsidR="000A0BFE" w:rsidRPr="00847669" w:rsidRDefault="000A0BFE" w:rsidP="000A0BFE">
      <w:pPr>
        <w:numPr>
          <w:ilvl w:val="0"/>
          <w:numId w:val="25"/>
        </w:numPr>
        <w:spacing w:after="48" w:line="276" w:lineRule="auto"/>
        <w:jc w:val="both"/>
        <w:rPr>
          <w:sz w:val="28"/>
          <w:szCs w:val="28"/>
        </w:rPr>
      </w:pPr>
      <w:r w:rsidRPr="00847669">
        <w:rPr>
          <w:sz w:val="28"/>
          <w:szCs w:val="28"/>
          <w:shd w:val="clear" w:color="auto" w:fill="FFFFFF"/>
        </w:rPr>
        <w:t xml:space="preserve">  Kotlin is Open-Source</w:t>
      </w:r>
    </w:p>
    <w:p w14:paraId="38D401FF" w14:textId="77777777" w:rsidR="000A0BFE" w:rsidRPr="00847669" w:rsidRDefault="000A0BFE" w:rsidP="000A0BFE">
      <w:pPr>
        <w:numPr>
          <w:ilvl w:val="0"/>
          <w:numId w:val="25"/>
        </w:numPr>
        <w:spacing w:after="48" w:line="276" w:lineRule="auto"/>
        <w:jc w:val="both"/>
        <w:rPr>
          <w:sz w:val="28"/>
          <w:szCs w:val="28"/>
        </w:rPr>
      </w:pPr>
      <w:r w:rsidRPr="00847669">
        <w:rPr>
          <w:sz w:val="28"/>
          <w:szCs w:val="28"/>
          <w:shd w:val="clear" w:color="auto" w:fill="FFFFFF"/>
        </w:rPr>
        <w:t xml:space="preserve">  Kotlin Supports Full Java Interoperability</w:t>
      </w:r>
    </w:p>
    <w:p w14:paraId="385D65FC" w14:textId="77777777" w:rsidR="000A0BFE" w:rsidRPr="00847669" w:rsidRDefault="000A0BFE" w:rsidP="000A0BFE">
      <w:pPr>
        <w:numPr>
          <w:ilvl w:val="0"/>
          <w:numId w:val="25"/>
        </w:numPr>
        <w:spacing w:after="48" w:line="276" w:lineRule="auto"/>
        <w:jc w:val="both"/>
        <w:rPr>
          <w:sz w:val="28"/>
          <w:szCs w:val="28"/>
        </w:rPr>
      </w:pPr>
      <w:r w:rsidRPr="00847669">
        <w:rPr>
          <w:sz w:val="28"/>
          <w:szCs w:val="28"/>
          <w:shd w:val="clear" w:color="auto" w:fill="FFFFFF"/>
        </w:rPr>
        <w:t xml:space="preserve">  Kotlin Comes </w:t>
      </w:r>
      <w:proofErr w:type="gramStart"/>
      <w:r w:rsidRPr="00847669">
        <w:rPr>
          <w:sz w:val="28"/>
          <w:szCs w:val="28"/>
          <w:shd w:val="clear" w:color="auto" w:fill="FFFFFF"/>
        </w:rPr>
        <w:t>With</w:t>
      </w:r>
      <w:proofErr w:type="gramEnd"/>
      <w:r w:rsidRPr="00847669">
        <w:rPr>
          <w:sz w:val="28"/>
          <w:szCs w:val="28"/>
          <w:shd w:val="clear" w:color="auto" w:fill="FFFFFF"/>
        </w:rPr>
        <w:t xml:space="preserve"> Lazy-Loading Feature</w:t>
      </w:r>
    </w:p>
    <w:p w14:paraId="721E3FEC" w14:textId="77777777" w:rsidR="000A0BFE" w:rsidRPr="00847669" w:rsidRDefault="000A0BFE" w:rsidP="000A0BFE">
      <w:pPr>
        <w:numPr>
          <w:ilvl w:val="0"/>
          <w:numId w:val="25"/>
        </w:numPr>
        <w:spacing w:after="48" w:line="276" w:lineRule="auto"/>
        <w:jc w:val="both"/>
        <w:rPr>
          <w:sz w:val="28"/>
          <w:szCs w:val="28"/>
        </w:rPr>
      </w:pPr>
      <w:r w:rsidRPr="00847669">
        <w:rPr>
          <w:sz w:val="28"/>
          <w:szCs w:val="28"/>
          <w:shd w:val="clear" w:color="auto" w:fill="FFFFFF"/>
        </w:rPr>
        <w:t xml:space="preserve">  Data Classes in Kotlin</w:t>
      </w:r>
    </w:p>
    <w:p w14:paraId="0D87369A" w14:textId="77777777" w:rsidR="000A0BFE" w:rsidRPr="00847669" w:rsidRDefault="000A0BFE" w:rsidP="000A0BFE">
      <w:pPr>
        <w:numPr>
          <w:ilvl w:val="0"/>
          <w:numId w:val="25"/>
        </w:numPr>
        <w:spacing w:after="48" w:line="276" w:lineRule="auto"/>
        <w:jc w:val="both"/>
        <w:rPr>
          <w:sz w:val="28"/>
          <w:szCs w:val="28"/>
        </w:rPr>
      </w:pPr>
      <w:r w:rsidRPr="00847669">
        <w:rPr>
          <w:sz w:val="28"/>
          <w:szCs w:val="28"/>
          <w:shd w:val="clear" w:color="auto" w:fill="FFFFFF"/>
        </w:rPr>
        <w:t xml:space="preserve">  Collection Filtering</w:t>
      </w:r>
    </w:p>
    <w:p w14:paraId="17465AC9" w14:textId="77777777" w:rsidR="000A0BFE" w:rsidRPr="00847669" w:rsidRDefault="000A0BFE" w:rsidP="000A0BFE">
      <w:pPr>
        <w:numPr>
          <w:ilvl w:val="0"/>
          <w:numId w:val="25"/>
        </w:numPr>
        <w:spacing w:after="48" w:line="276" w:lineRule="auto"/>
        <w:jc w:val="both"/>
        <w:rPr>
          <w:sz w:val="28"/>
          <w:szCs w:val="28"/>
        </w:rPr>
      </w:pPr>
      <w:r w:rsidRPr="00847669">
        <w:rPr>
          <w:sz w:val="28"/>
          <w:szCs w:val="28"/>
          <w:shd w:val="clear" w:color="auto" w:fill="FFFFFF"/>
        </w:rPr>
        <w:t xml:space="preserve">  Extension Functions</w:t>
      </w:r>
    </w:p>
    <w:p w14:paraId="01158446" w14:textId="77777777" w:rsidR="000A0BFE" w:rsidRPr="00847669" w:rsidRDefault="000A0BFE" w:rsidP="000A0BFE">
      <w:pPr>
        <w:tabs>
          <w:tab w:val="left" w:pos="720"/>
        </w:tabs>
        <w:spacing w:after="48" w:line="276" w:lineRule="auto"/>
        <w:jc w:val="both"/>
        <w:rPr>
          <w:rFonts w:eastAsia="Times New Roman"/>
          <w:b/>
          <w:sz w:val="28"/>
          <w:szCs w:val="28"/>
        </w:rPr>
      </w:pPr>
    </w:p>
    <w:p w14:paraId="31802E33" w14:textId="77777777" w:rsidR="000A0BFE" w:rsidRPr="00847669" w:rsidRDefault="000A0BFE" w:rsidP="000A0BFE">
      <w:pPr>
        <w:tabs>
          <w:tab w:val="left" w:pos="720"/>
        </w:tabs>
        <w:spacing w:after="48" w:line="276" w:lineRule="auto"/>
        <w:jc w:val="both"/>
        <w:rPr>
          <w:rFonts w:eastAsia="Times New Roman"/>
          <w:b/>
          <w:sz w:val="28"/>
          <w:szCs w:val="28"/>
        </w:rPr>
      </w:pPr>
      <w:r w:rsidRPr="00847669">
        <w:rPr>
          <w:rFonts w:eastAsia="Times New Roman"/>
          <w:b/>
          <w:sz w:val="28"/>
          <w:szCs w:val="28"/>
        </w:rPr>
        <w:t>5.2 Back End</w:t>
      </w:r>
    </w:p>
    <w:p w14:paraId="1D7919EC" w14:textId="77777777" w:rsidR="000A0BFE" w:rsidRPr="00847669" w:rsidRDefault="000A0BFE" w:rsidP="000A0BFE">
      <w:pPr>
        <w:spacing w:line="276" w:lineRule="auto"/>
        <w:rPr>
          <w:rFonts w:eastAsia="Times New Roman"/>
          <w:sz w:val="28"/>
          <w:szCs w:val="28"/>
        </w:rPr>
      </w:pPr>
    </w:p>
    <w:p w14:paraId="49E424F9"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5.2.1 Firebase</w:t>
      </w:r>
    </w:p>
    <w:p w14:paraId="506B496C" w14:textId="77777777" w:rsidR="000A0BFE" w:rsidRPr="00847669" w:rsidRDefault="000A0BFE" w:rsidP="000A0BFE">
      <w:pPr>
        <w:spacing w:line="276" w:lineRule="auto"/>
        <w:rPr>
          <w:rFonts w:eastAsia="Times New Roman"/>
          <w:sz w:val="28"/>
          <w:szCs w:val="28"/>
        </w:rPr>
      </w:pPr>
    </w:p>
    <w:p w14:paraId="3EEC980A" w14:textId="77777777" w:rsidR="000A0BFE" w:rsidRPr="00847669" w:rsidRDefault="000A0BFE" w:rsidP="000A0BFE">
      <w:pPr>
        <w:spacing w:line="276" w:lineRule="auto"/>
        <w:ind w:right="20" w:firstLine="773"/>
        <w:jc w:val="both"/>
        <w:rPr>
          <w:rFonts w:eastAsia="sans-serif"/>
          <w:sz w:val="28"/>
          <w:szCs w:val="28"/>
          <w:shd w:val="clear" w:color="auto" w:fill="FFFFFF"/>
        </w:rPr>
      </w:pPr>
      <w:r w:rsidRPr="00847669">
        <w:rPr>
          <w:rFonts w:eastAsia="sans-serif"/>
          <w:sz w:val="28"/>
          <w:szCs w:val="28"/>
          <w:shd w:val="clear" w:color="auto" w:fill="FFFFFF"/>
        </w:rPr>
        <w:t xml:space="preserve">Firebase evolved from </w:t>
      </w:r>
      <w:proofErr w:type="spellStart"/>
      <w:r w:rsidRPr="00847669">
        <w:rPr>
          <w:rFonts w:eastAsia="sans-serif"/>
          <w:sz w:val="28"/>
          <w:szCs w:val="28"/>
          <w:shd w:val="clear" w:color="auto" w:fill="FFFFFF"/>
        </w:rPr>
        <w:t>Envolve</w:t>
      </w:r>
      <w:proofErr w:type="spellEnd"/>
      <w:r w:rsidRPr="00847669">
        <w:rPr>
          <w:rFonts w:eastAsia="sans-serif"/>
          <w:sz w:val="28"/>
          <w:szCs w:val="28"/>
          <w:shd w:val="clear" w:color="auto" w:fill="FFFFFF"/>
        </w:rPr>
        <w:t xml:space="preserve">, a prior </w:t>
      </w:r>
      <w:proofErr w:type="spellStart"/>
      <w:r w:rsidRPr="00847669">
        <w:rPr>
          <w:rFonts w:eastAsia="sans-serif"/>
          <w:sz w:val="28"/>
          <w:szCs w:val="28"/>
          <w:shd w:val="clear" w:color="auto" w:fill="FFFFFF"/>
        </w:rPr>
        <w:t>startup</w:t>
      </w:r>
      <w:proofErr w:type="spellEnd"/>
      <w:r w:rsidRPr="00847669">
        <w:rPr>
          <w:rFonts w:eastAsia="sans-serif"/>
          <w:sz w:val="28"/>
          <w:szCs w:val="28"/>
          <w:shd w:val="clear" w:color="auto" w:fill="FFFFFF"/>
        </w:rPr>
        <w:t xml:space="preserve"> founded by James </w:t>
      </w:r>
      <w:proofErr w:type="spellStart"/>
      <w:r w:rsidRPr="00847669">
        <w:rPr>
          <w:rFonts w:eastAsia="sans-serif"/>
          <w:sz w:val="28"/>
          <w:szCs w:val="28"/>
          <w:shd w:val="clear" w:color="auto" w:fill="FFFFFF"/>
        </w:rPr>
        <w:t>Tamplin</w:t>
      </w:r>
      <w:proofErr w:type="spellEnd"/>
      <w:r w:rsidRPr="00847669">
        <w:rPr>
          <w:rFonts w:eastAsia="sans-serif"/>
          <w:sz w:val="28"/>
          <w:szCs w:val="28"/>
          <w:shd w:val="clear" w:color="auto" w:fill="FFFFFF"/>
        </w:rPr>
        <w:t xml:space="preserve"> and Andrew Lee in 2011.Firebase's first product was the Firebase Realtime Database, an API that synchronizes application data across iOS, Android, and Web devices, and stores it on Firebase's cloud. The product assists software developers in building real-time, collaborative applications. Firebase is a </w:t>
      </w:r>
      <w:hyperlink r:id="rId53" w:tooltip="Mobile application" w:history="1">
        <w:r w:rsidRPr="00847669">
          <w:rPr>
            <w:rStyle w:val="Hyperlink"/>
            <w:rFonts w:eastAsia="sans-serif"/>
            <w:color w:val="auto"/>
            <w:sz w:val="28"/>
            <w:szCs w:val="28"/>
            <w:u w:val="none"/>
            <w:shd w:val="clear" w:color="auto" w:fill="FFFFFF"/>
          </w:rPr>
          <w:t>mobile</w:t>
        </w:r>
      </w:hyperlink>
      <w:r w:rsidRPr="00847669">
        <w:rPr>
          <w:rFonts w:eastAsia="sans-serif"/>
          <w:sz w:val="28"/>
          <w:szCs w:val="28"/>
          <w:shd w:val="clear" w:color="auto" w:fill="FFFFFF"/>
        </w:rPr>
        <w:t> and </w:t>
      </w:r>
      <w:hyperlink r:id="rId54" w:tooltip="Web application" w:history="1">
        <w:r w:rsidRPr="00847669">
          <w:rPr>
            <w:rStyle w:val="Hyperlink"/>
            <w:rFonts w:eastAsia="sans-serif"/>
            <w:color w:val="auto"/>
            <w:sz w:val="28"/>
            <w:szCs w:val="28"/>
            <w:u w:val="none"/>
            <w:shd w:val="clear" w:color="auto" w:fill="FFFFFF"/>
          </w:rPr>
          <w:t>web application</w:t>
        </w:r>
      </w:hyperlink>
      <w:r w:rsidRPr="00847669">
        <w:rPr>
          <w:rFonts w:eastAsia="sans-serif"/>
          <w:sz w:val="28"/>
          <w:szCs w:val="28"/>
          <w:shd w:val="clear" w:color="auto" w:fill="FFFFFF"/>
        </w:rPr>
        <w:t> development platform developed by Firebase.</w:t>
      </w:r>
    </w:p>
    <w:p w14:paraId="15918F60" w14:textId="77777777" w:rsidR="000A0BFE" w:rsidRPr="00847669" w:rsidRDefault="000A0BFE" w:rsidP="000A0BFE">
      <w:pPr>
        <w:spacing w:line="276" w:lineRule="auto"/>
        <w:ind w:right="20"/>
        <w:jc w:val="both"/>
        <w:rPr>
          <w:rFonts w:eastAsia="sans-serif"/>
          <w:b/>
          <w:bCs/>
          <w:sz w:val="28"/>
          <w:szCs w:val="28"/>
          <w:shd w:val="clear" w:color="auto" w:fill="FFFFFF"/>
        </w:rPr>
      </w:pPr>
    </w:p>
    <w:p w14:paraId="0C362441" w14:textId="77777777" w:rsidR="000A0BFE" w:rsidRPr="00847669" w:rsidRDefault="000A0BFE" w:rsidP="000A0BFE">
      <w:pPr>
        <w:spacing w:line="276" w:lineRule="auto"/>
        <w:ind w:right="20"/>
        <w:jc w:val="both"/>
        <w:rPr>
          <w:rFonts w:eastAsia="sans-serif"/>
          <w:b/>
          <w:bCs/>
          <w:sz w:val="28"/>
          <w:szCs w:val="28"/>
          <w:shd w:val="clear" w:color="auto" w:fill="FFFFFF"/>
        </w:rPr>
      </w:pPr>
      <w:r w:rsidRPr="00847669">
        <w:rPr>
          <w:rFonts w:eastAsia="sans-serif"/>
          <w:b/>
          <w:bCs/>
          <w:sz w:val="28"/>
          <w:szCs w:val="28"/>
          <w:shd w:val="clear" w:color="auto" w:fill="FFFFFF"/>
        </w:rPr>
        <w:t>5.2.2 Services</w:t>
      </w:r>
    </w:p>
    <w:p w14:paraId="141984F1" w14:textId="77777777" w:rsidR="000A0BFE" w:rsidRPr="00847669" w:rsidRDefault="000A0BFE" w:rsidP="000A0BFE">
      <w:pPr>
        <w:spacing w:line="276" w:lineRule="auto"/>
        <w:ind w:right="20"/>
        <w:jc w:val="both"/>
        <w:rPr>
          <w:rFonts w:eastAsia="sans-serif"/>
          <w:b/>
          <w:bCs/>
          <w:sz w:val="28"/>
          <w:szCs w:val="28"/>
          <w:shd w:val="clear" w:color="auto" w:fill="FFFFFF"/>
        </w:rPr>
      </w:pPr>
    </w:p>
    <w:p w14:paraId="320DD54A" w14:textId="77777777" w:rsidR="000A0BFE" w:rsidRPr="00847669" w:rsidRDefault="000A0BFE" w:rsidP="000A0BFE">
      <w:pPr>
        <w:numPr>
          <w:ilvl w:val="0"/>
          <w:numId w:val="26"/>
        </w:numPr>
        <w:spacing w:after="48" w:line="276" w:lineRule="auto"/>
        <w:jc w:val="both"/>
        <w:rPr>
          <w:sz w:val="28"/>
          <w:szCs w:val="28"/>
        </w:rPr>
      </w:pPr>
      <w:r w:rsidRPr="00847669">
        <w:rPr>
          <w:sz w:val="28"/>
          <w:szCs w:val="28"/>
        </w:rPr>
        <w:t xml:space="preserve"> Firebase Analytics</w:t>
      </w:r>
    </w:p>
    <w:p w14:paraId="57BC3326" w14:textId="77777777" w:rsidR="000A0BFE" w:rsidRPr="00847669" w:rsidRDefault="000A0BFE" w:rsidP="000A0BFE">
      <w:pPr>
        <w:numPr>
          <w:ilvl w:val="0"/>
          <w:numId w:val="26"/>
        </w:numPr>
        <w:spacing w:after="48" w:line="276" w:lineRule="auto"/>
        <w:jc w:val="both"/>
        <w:rPr>
          <w:sz w:val="28"/>
          <w:szCs w:val="28"/>
        </w:rPr>
      </w:pPr>
      <w:r w:rsidRPr="00847669">
        <w:rPr>
          <w:sz w:val="28"/>
          <w:szCs w:val="28"/>
        </w:rPr>
        <w:t xml:space="preserve"> Firebase Cloud Messaging</w:t>
      </w:r>
    </w:p>
    <w:p w14:paraId="6A032CA4" w14:textId="77777777" w:rsidR="000A0BFE" w:rsidRPr="00847669" w:rsidRDefault="000A0BFE" w:rsidP="000A0BFE">
      <w:pPr>
        <w:numPr>
          <w:ilvl w:val="0"/>
          <w:numId w:val="26"/>
        </w:numPr>
        <w:spacing w:after="48" w:line="276" w:lineRule="auto"/>
        <w:jc w:val="both"/>
        <w:rPr>
          <w:sz w:val="28"/>
          <w:szCs w:val="28"/>
        </w:rPr>
      </w:pPr>
      <w:r w:rsidRPr="00847669">
        <w:rPr>
          <w:sz w:val="28"/>
          <w:szCs w:val="28"/>
        </w:rPr>
        <w:t xml:space="preserve"> Firebase Authentication</w:t>
      </w:r>
    </w:p>
    <w:p w14:paraId="16D488BD" w14:textId="77777777" w:rsidR="000A0BFE" w:rsidRPr="00847669" w:rsidRDefault="000A0BFE" w:rsidP="000A0BFE">
      <w:pPr>
        <w:numPr>
          <w:ilvl w:val="0"/>
          <w:numId w:val="26"/>
        </w:numPr>
        <w:spacing w:after="48" w:line="276" w:lineRule="auto"/>
        <w:jc w:val="both"/>
        <w:rPr>
          <w:sz w:val="28"/>
          <w:szCs w:val="28"/>
        </w:rPr>
      </w:pPr>
      <w:r w:rsidRPr="00847669">
        <w:rPr>
          <w:sz w:val="28"/>
          <w:szCs w:val="28"/>
        </w:rPr>
        <w:t xml:space="preserve"> Realtime Database</w:t>
      </w:r>
    </w:p>
    <w:p w14:paraId="728E897B" w14:textId="77777777" w:rsidR="000A0BFE" w:rsidRPr="00847669" w:rsidRDefault="000A0BFE" w:rsidP="000A0BFE">
      <w:pPr>
        <w:numPr>
          <w:ilvl w:val="0"/>
          <w:numId w:val="26"/>
        </w:numPr>
        <w:spacing w:after="48" w:line="276" w:lineRule="auto"/>
        <w:jc w:val="both"/>
        <w:rPr>
          <w:sz w:val="28"/>
          <w:szCs w:val="28"/>
        </w:rPr>
      </w:pPr>
      <w:r w:rsidRPr="00847669">
        <w:rPr>
          <w:sz w:val="28"/>
          <w:szCs w:val="28"/>
        </w:rPr>
        <w:t xml:space="preserve"> Firebase Storage</w:t>
      </w:r>
    </w:p>
    <w:p w14:paraId="613D372E" w14:textId="77777777" w:rsidR="000A0BFE" w:rsidRPr="00847669" w:rsidRDefault="000A0BFE" w:rsidP="000A0BFE">
      <w:pPr>
        <w:numPr>
          <w:ilvl w:val="0"/>
          <w:numId w:val="26"/>
        </w:numPr>
        <w:spacing w:after="48" w:line="276" w:lineRule="auto"/>
        <w:jc w:val="both"/>
        <w:rPr>
          <w:sz w:val="28"/>
          <w:szCs w:val="28"/>
        </w:rPr>
      </w:pPr>
      <w:r w:rsidRPr="00847669">
        <w:rPr>
          <w:sz w:val="28"/>
          <w:szCs w:val="28"/>
        </w:rPr>
        <w:t xml:space="preserve"> Firebase Hosting</w:t>
      </w:r>
    </w:p>
    <w:p w14:paraId="047AD786" w14:textId="77777777" w:rsidR="000A0BFE" w:rsidRDefault="000A0BFE" w:rsidP="000A0BFE">
      <w:pPr>
        <w:spacing w:line="276" w:lineRule="auto"/>
        <w:ind w:left="720" w:right="20"/>
        <w:jc w:val="both"/>
        <w:rPr>
          <w:sz w:val="28"/>
          <w:szCs w:val="28"/>
        </w:rPr>
      </w:pPr>
    </w:p>
    <w:p w14:paraId="77AAF429" w14:textId="77777777" w:rsidR="000A0BFE" w:rsidRDefault="000A0BFE" w:rsidP="000A0BFE">
      <w:pPr>
        <w:spacing w:line="276" w:lineRule="auto"/>
        <w:ind w:left="720" w:right="20"/>
        <w:jc w:val="both"/>
        <w:rPr>
          <w:sz w:val="28"/>
          <w:szCs w:val="28"/>
        </w:rPr>
      </w:pPr>
    </w:p>
    <w:p w14:paraId="7465C9D8" w14:textId="77777777" w:rsidR="000A0BFE" w:rsidRDefault="000A0BFE" w:rsidP="000A0BFE">
      <w:pPr>
        <w:spacing w:line="276" w:lineRule="auto"/>
        <w:ind w:left="720" w:right="20"/>
        <w:jc w:val="both"/>
        <w:rPr>
          <w:sz w:val="28"/>
          <w:szCs w:val="28"/>
        </w:rPr>
      </w:pPr>
    </w:p>
    <w:p w14:paraId="7FFD5488" w14:textId="77777777" w:rsidR="000A0BFE" w:rsidRDefault="000A0BFE" w:rsidP="000A0BFE">
      <w:pPr>
        <w:spacing w:line="276" w:lineRule="auto"/>
        <w:ind w:left="720" w:right="20"/>
        <w:jc w:val="both"/>
        <w:rPr>
          <w:sz w:val="28"/>
          <w:szCs w:val="28"/>
        </w:rPr>
      </w:pPr>
    </w:p>
    <w:p w14:paraId="34A0E95B" w14:textId="77777777" w:rsidR="000A0BFE" w:rsidRDefault="000A0BFE" w:rsidP="000A0BFE">
      <w:pPr>
        <w:spacing w:line="276" w:lineRule="auto"/>
        <w:ind w:left="720" w:right="20"/>
        <w:jc w:val="both"/>
        <w:rPr>
          <w:sz w:val="28"/>
          <w:szCs w:val="28"/>
        </w:rPr>
      </w:pPr>
    </w:p>
    <w:p w14:paraId="1C251CF4" w14:textId="77777777" w:rsidR="000A0BFE" w:rsidRDefault="000A0BFE" w:rsidP="000A0BFE">
      <w:pPr>
        <w:spacing w:line="276" w:lineRule="auto"/>
        <w:ind w:left="720" w:right="20"/>
        <w:jc w:val="both"/>
        <w:rPr>
          <w:sz w:val="28"/>
          <w:szCs w:val="28"/>
        </w:rPr>
      </w:pPr>
    </w:p>
    <w:p w14:paraId="56D48EC3" w14:textId="77777777" w:rsidR="000A0BFE" w:rsidRDefault="000A0BFE" w:rsidP="000A0BFE">
      <w:pPr>
        <w:spacing w:line="276" w:lineRule="auto"/>
        <w:ind w:left="720" w:right="20"/>
        <w:jc w:val="both"/>
        <w:rPr>
          <w:sz w:val="28"/>
          <w:szCs w:val="28"/>
        </w:rPr>
      </w:pPr>
    </w:p>
    <w:p w14:paraId="3375ABAD" w14:textId="77777777" w:rsidR="000A0BFE" w:rsidRPr="001E461B" w:rsidRDefault="000A0BFE" w:rsidP="000A0BFE">
      <w:pPr>
        <w:spacing w:line="276" w:lineRule="auto"/>
        <w:ind w:left="720" w:right="20"/>
        <w:jc w:val="both"/>
        <w:rPr>
          <w:rFonts w:eastAsia="sans-serif"/>
          <w:b/>
          <w:bCs/>
          <w:sz w:val="28"/>
          <w:szCs w:val="28"/>
          <w:shd w:val="clear" w:color="auto" w:fill="FFFFFF"/>
        </w:rPr>
      </w:pPr>
      <w:r w:rsidRPr="00847669">
        <w:rPr>
          <w:sz w:val="28"/>
          <w:szCs w:val="28"/>
        </w:rPr>
        <w:t xml:space="preserve"> </w:t>
      </w:r>
    </w:p>
    <w:p w14:paraId="4447E7B6" w14:textId="77777777" w:rsidR="000A0BFE" w:rsidRPr="00847669" w:rsidRDefault="000A0BFE" w:rsidP="000A0BFE">
      <w:pPr>
        <w:spacing w:line="276" w:lineRule="auto"/>
        <w:jc w:val="both"/>
        <w:rPr>
          <w:rFonts w:eastAsia="Times New Roman"/>
          <w:b/>
          <w:bCs/>
          <w:sz w:val="28"/>
          <w:szCs w:val="28"/>
        </w:rPr>
      </w:pPr>
      <w:r w:rsidRPr="00847669">
        <w:rPr>
          <w:rFonts w:eastAsia="Times New Roman"/>
          <w:b/>
          <w:bCs/>
          <w:sz w:val="28"/>
          <w:szCs w:val="28"/>
        </w:rPr>
        <w:t>5.2.3 Features</w:t>
      </w:r>
    </w:p>
    <w:p w14:paraId="1590FF1F" w14:textId="77777777" w:rsidR="000A0BFE" w:rsidRPr="00847669" w:rsidRDefault="000A0BFE" w:rsidP="000A0BFE">
      <w:pPr>
        <w:spacing w:line="276" w:lineRule="auto"/>
        <w:jc w:val="both"/>
        <w:rPr>
          <w:rFonts w:eastAsia="Times New Roman"/>
          <w:b/>
          <w:bCs/>
          <w:sz w:val="28"/>
          <w:szCs w:val="28"/>
        </w:rPr>
      </w:pPr>
    </w:p>
    <w:p w14:paraId="7697FF1B" w14:textId="77777777" w:rsidR="000A0BFE" w:rsidRPr="00847669"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Email &amp; password, Google, Facebook, and </w:t>
      </w:r>
      <w:proofErr w:type="spellStart"/>
      <w:r w:rsidRPr="00847669">
        <w:rPr>
          <w:sz w:val="28"/>
          <w:szCs w:val="28"/>
          <w:shd w:val="clear" w:color="auto" w:fill="FFFFFF"/>
        </w:rPr>
        <w:t>Github</w:t>
      </w:r>
      <w:proofErr w:type="spellEnd"/>
      <w:r w:rsidRPr="00847669">
        <w:rPr>
          <w:sz w:val="28"/>
          <w:szCs w:val="28"/>
          <w:shd w:val="clear" w:color="auto" w:fill="FFFFFF"/>
        </w:rPr>
        <w:t> authentication.</w:t>
      </w:r>
    </w:p>
    <w:p w14:paraId="4022AD83" w14:textId="77777777" w:rsidR="000A0BFE" w:rsidRPr="00847669"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Realtime data.</w:t>
      </w:r>
    </w:p>
    <w:p w14:paraId="0D675A6D" w14:textId="77777777" w:rsidR="000A0BFE" w:rsidRPr="00847669"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Ready-made </w:t>
      </w:r>
      <w:proofErr w:type="spellStart"/>
      <w:r w:rsidRPr="00847669">
        <w:rPr>
          <w:sz w:val="28"/>
          <w:szCs w:val="28"/>
          <w:shd w:val="clear" w:color="auto" w:fill="FFFFFF"/>
        </w:rPr>
        <w:t>api</w:t>
      </w:r>
      <w:proofErr w:type="spellEnd"/>
      <w:r w:rsidRPr="00847669">
        <w:rPr>
          <w:sz w:val="28"/>
          <w:szCs w:val="28"/>
          <w:shd w:val="clear" w:color="auto" w:fill="FFFFFF"/>
        </w:rPr>
        <w:t>.</w:t>
      </w:r>
    </w:p>
    <w:p w14:paraId="5104C749" w14:textId="77777777" w:rsidR="000A0BFE" w:rsidRPr="00847669"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Built in security at the data node level.</w:t>
      </w:r>
    </w:p>
    <w:p w14:paraId="3F5E247F" w14:textId="77777777" w:rsidR="000A0BFE" w:rsidRPr="00847669"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File storage backed by Google Cloud Storage.</w:t>
      </w:r>
    </w:p>
    <w:p w14:paraId="19AAE1F9" w14:textId="77777777" w:rsidR="000A0BFE" w:rsidRPr="00847669"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Static file hosting.</w:t>
      </w:r>
    </w:p>
    <w:p w14:paraId="4BABCC06" w14:textId="77777777" w:rsidR="000A0BFE" w:rsidRPr="001E461B" w:rsidRDefault="000A0BFE" w:rsidP="000A0BFE">
      <w:pPr>
        <w:numPr>
          <w:ilvl w:val="0"/>
          <w:numId w:val="27"/>
        </w:numPr>
        <w:spacing w:after="48" w:line="276" w:lineRule="auto"/>
        <w:jc w:val="both"/>
        <w:rPr>
          <w:sz w:val="28"/>
          <w:szCs w:val="28"/>
        </w:rPr>
      </w:pPr>
      <w:r w:rsidRPr="00847669">
        <w:rPr>
          <w:sz w:val="28"/>
          <w:szCs w:val="28"/>
          <w:shd w:val="clear" w:color="auto" w:fill="FFFFFF"/>
        </w:rPr>
        <w:t xml:space="preserve"> Treat data as streams to build highly scalable applications.</w:t>
      </w:r>
    </w:p>
    <w:p w14:paraId="18BECF5C" w14:textId="08073179" w:rsidR="000A0BFE" w:rsidRDefault="000A0BFE" w:rsidP="000A0BFE">
      <w:pPr>
        <w:spacing w:line="276" w:lineRule="auto"/>
        <w:ind w:right="460"/>
        <w:jc w:val="center"/>
        <w:rPr>
          <w:rFonts w:eastAsia="Times New Roman"/>
          <w:b/>
          <w:sz w:val="28"/>
          <w:szCs w:val="28"/>
        </w:rPr>
      </w:pPr>
    </w:p>
    <w:p w14:paraId="1701AE46" w14:textId="36877990" w:rsidR="000A0BFE" w:rsidRDefault="000A0BFE" w:rsidP="000A0BFE">
      <w:pPr>
        <w:spacing w:line="276" w:lineRule="auto"/>
        <w:ind w:right="460"/>
        <w:jc w:val="center"/>
        <w:rPr>
          <w:rFonts w:eastAsia="Times New Roman"/>
          <w:b/>
          <w:sz w:val="28"/>
          <w:szCs w:val="28"/>
        </w:rPr>
      </w:pPr>
    </w:p>
    <w:p w14:paraId="064F63C1" w14:textId="2EB29FCE" w:rsidR="000A0BFE" w:rsidRDefault="000A0BFE" w:rsidP="000A0BFE">
      <w:pPr>
        <w:spacing w:line="276" w:lineRule="auto"/>
        <w:ind w:right="460"/>
        <w:jc w:val="center"/>
        <w:rPr>
          <w:rFonts w:eastAsia="Times New Roman"/>
          <w:b/>
          <w:sz w:val="28"/>
          <w:szCs w:val="28"/>
        </w:rPr>
      </w:pPr>
    </w:p>
    <w:p w14:paraId="15A980A0" w14:textId="22B824FC" w:rsidR="000A0BFE" w:rsidRDefault="000A0BFE" w:rsidP="000A0BFE">
      <w:pPr>
        <w:spacing w:line="276" w:lineRule="auto"/>
        <w:ind w:right="460"/>
        <w:jc w:val="center"/>
        <w:rPr>
          <w:rFonts w:eastAsia="Times New Roman"/>
          <w:b/>
          <w:sz w:val="28"/>
          <w:szCs w:val="28"/>
        </w:rPr>
      </w:pPr>
    </w:p>
    <w:p w14:paraId="0D6FAD7E" w14:textId="105F7B5D" w:rsidR="000A0BFE" w:rsidRDefault="000A0BFE" w:rsidP="000A0BFE">
      <w:pPr>
        <w:spacing w:line="276" w:lineRule="auto"/>
        <w:ind w:right="460"/>
        <w:jc w:val="center"/>
        <w:rPr>
          <w:rFonts w:eastAsia="Times New Roman"/>
          <w:b/>
          <w:sz w:val="28"/>
          <w:szCs w:val="28"/>
        </w:rPr>
      </w:pPr>
    </w:p>
    <w:p w14:paraId="3A0C684A" w14:textId="0909BFFE" w:rsidR="000A0BFE" w:rsidRDefault="000A0BFE" w:rsidP="000A0BFE">
      <w:pPr>
        <w:spacing w:line="276" w:lineRule="auto"/>
        <w:ind w:right="460"/>
        <w:jc w:val="center"/>
        <w:rPr>
          <w:rFonts w:eastAsia="Times New Roman"/>
          <w:b/>
          <w:sz w:val="28"/>
          <w:szCs w:val="28"/>
        </w:rPr>
      </w:pPr>
    </w:p>
    <w:p w14:paraId="56173655" w14:textId="538C4A85" w:rsidR="000A0BFE" w:rsidRDefault="000A0BFE" w:rsidP="000A0BFE">
      <w:pPr>
        <w:spacing w:line="276" w:lineRule="auto"/>
        <w:ind w:right="460"/>
        <w:jc w:val="center"/>
        <w:rPr>
          <w:rFonts w:eastAsia="Times New Roman"/>
          <w:b/>
          <w:sz w:val="28"/>
          <w:szCs w:val="28"/>
        </w:rPr>
      </w:pPr>
    </w:p>
    <w:p w14:paraId="4813C2E2" w14:textId="39282787" w:rsidR="000A0BFE" w:rsidRDefault="000A0BFE" w:rsidP="000A0BFE">
      <w:pPr>
        <w:spacing w:line="276" w:lineRule="auto"/>
        <w:ind w:right="460"/>
        <w:jc w:val="center"/>
        <w:rPr>
          <w:rFonts w:eastAsia="Times New Roman"/>
          <w:b/>
          <w:sz w:val="28"/>
          <w:szCs w:val="28"/>
        </w:rPr>
      </w:pPr>
    </w:p>
    <w:p w14:paraId="54812E33" w14:textId="7AD6314B" w:rsidR="000A0BFE" w:rsidRDefault="000A0BFE" w:rsidP="000A0BFE">
      <w:pPr>
        <w:spacing w:line="276" w:lineRule="auto"/>
        <w:ind w:right="460"/>
        <w:jc w:val="center"/>
        <w:rPr>
          <w:rFonts w:eastAsia="Times New Roman"/>
          <w:b/>
          <w:sz w:val="28"/>
          <w:szCs w:val="28"/>
        </w:rPr>
      </w:pPr>
    </w:p>
    <w:p w14:paraId="062DF120" w14:textId="2B881B3D" w:rsidR="000A0BFE" w:rsidRDefault="000A0BFE" w:rsidP="000A0BFE">
      <w:pPr>
        <w:spacing w:line="276" w:lineRule="auto"/>
        <w:ind w:right="460"/>
        <w:jc w:val="center"/>
        <w:rPr>
          <w:rFonts w:eastAsia="Times New Roman"/>
          <w:b/>
          <w:sz w:val="28"/>
          <w:szCs w:val="28"/>
        </w:rPr>
      </w:pPr>
    </w:p>
    <w:p w14:paraId="1F89B8FF" w14:textId="018ACD35" w:rsidR="000A0BFE" w:rsidRDefault="000A0BFE" w:rsidP="000A0BFE">
      <w:pPr>
        <w:spacing w:line="276" w:lineRule="auto"/>
        <w:ind w:right="460"/>
        <w:jc w:val="center"/>
        <w:rPr>
          <w:rFonts w:eastAsia="Times New Roman"/>
          <w:b/>
          <w:sz w:val="28"/>
          <w:szCs w:val="28"/>
        </w:rPr>
      </w:pPr>
    </w:p>
    <w:p w14:paraId="44EF1111" w14:textId="226E9677" w:rsidR="000A0BFE" w:rsidRDefault="000A0BFE" w:rsidP="000A0BFE">
      <w:pPr>
        <w:spacing w:line="276" w:lineRule="auto"/>
        <w:ind w:right="460"/>
        <w:jc w:val="center"/>
        <w:rPr>
          <w:rFonts w:eastAsia="Times New Roman"/>
          <w:b/>
          <w:sz w:val="28"/>
          <w:szCs w:val="28"/>
        </w:rPr>
      </w:pPr>
    </w:p>
    <w:p w14:paraId="078F17A5" w14:textId="178AC233" w:rsidR="000A0BFE" w:rsidRDefault="000A0BFE" w:rsidP="000A0BFE">
      <w:pPr>
        <w:spacing w:line="276" w:lineRule="auto"/>
        <w:ind w:right="460"/>
        <w:jc w:val="center"/>
        <w:rPr>
          <w:rFonts w:eastAsia="Times New Roman"/>
          <w:b/>
          <w:sz w:val="28"/>
          <w:szCs w:val="28"/>
        </w:rPr>
      </w:pPr>
    </w:p>
    <w:p w14:paraId="4148ED47" w14:textId="25C392F6" w:rsidR="000A0BFE" w:rsidRDefault="000A0BFE" w:rsidP="000A0BFE">
      <w:pPr>
        <w:spacing w:line="276" w:lineRule="auto"/>
        <w:ind w:right="460"/>
        <w:jc w:val="center"/>
        <w:rPr>
          <w:rFonts w:eastAsia="Times New Roman"/>
          <w:b/>
          <w:sz w:val="28"/>
          <w:szCs w:val="28"/>
        </w:rPr>
      </w:pPr>
    </w:p>
    <w:p w14:paraId="5AE9BCDC" w14:textId="53FF276D" w:rsidR="000A0BFE" w:rsidRDefault="000A0BFE" w:rsidP="000A0BFE">
      <w:pPr>
        <w:spacing w:line="276" w:lineRule="auto"/>
        <w:ind w:right="460"/>
        <w:jc w:val="center"/>
        <w:rPr>
          <w:rFonts w:eastAsia="Times New Roman"/>
          <w:b/>
          <w:sz w:val="28"/>
          <w:szCs w:val="28"/>
        </w:rPr>
      </w:pPr>
    </w:p>
    <w:p w14:paraId="7E9862D3" w14:textId="37143DE0" w:rsidR="000A0BFE" w:rsidRDefault="000A0BFE" w:rsidP="000A0BFE">
      <w:pPr>
        <w:spacing w:line="276" w:lineRule="auto"/>
        <w:ind w:right="460"/>
        <w:jc w:val="center"/>
        <w:rPr>
          <w:rFonts w:eastAsia="Times New Roman"/>
          <w:b/>
          <w:sz w:val="28"/>
          <w:szCs w:val="28"/>
        </w:rPr>
      </w:pPr>
    </w:p>
    <w:p w14:paraId="1E9692B8" w14:textId="1187563E" w:rsidR="000A0BFE" w:rsidRDefault="000A0BFE" w:rsidP="000A0BFE">
      <w:pPr>
        <w:spacing w:line="276" w:lineRule="auto"/>
        <w:ind w:right="460"/>
        <w:jc w:val="center"/>
        <w:rPr>
          <w:rFonts w:eastAsia="Times New Roman"/>
          <w:b/>
          <w:sz w:val="28"/>
          <w:szCs w:val="28"/>
        </w:rPr>
      </w:pPr>
    </w:p>
    <w:p w14:paraId="1004413F" w14:textId="0E47D49F" w:rsidR="000A0BFE" w:rsidRDefault="000A0BFE" w:rsidP="000A0BFE">
      <w:pPr>
        <w:spacing w:line="276" w:lineRule="auto"/>
        <w:ind w:right="460"/>
        <w:jc w:val="center"/>
        <w:rPr>
          <w:rFonts w:eastAsia="Times New Roman"/>
          <w:b/>
          <w:sz w:val="28"/>
          <w:szCs w:val="28"/>
        </w:rPr>
      </w:pPr>
    </w:p>
    <w:p w14:paraId="74B49D38" w14:textId="500055CB" w:rsidR="000A0BFE" w:rsidRDefault="000A0BFE" w:rsidP="000A0BFE">
      <w:pPr>
        <w:spacing w:line="276" w:lineRule="auto"/>
        <w:ind w:right="460"/>
        <w:jc w:val="center"/>
        <w:rPr>
          <w:rFonts w:eastAsia="Times New Roman"/>
          <w:b/>
          <w:sz w:val="28"/>
          <w:szCs w:val="28"/>
        </w:rPr>
      </w:pPr>
    </w:p>
    <w:p w14:paraId="37E82EAE" w14:textId="61538C32" w:rsidR="000A0BFE" w:rsidRDefault="000A0BFE" w:rsidP="000A0BFE">
      <w:pPr>
        <w:spacing w:line="276" w:lineRule="auto"/>
        <w:ind w:right="460"/>
        <w:jc w:val="center"/>
        <w:rPr>
          <w:rFonts w:eastAsia="Times New Roman"/>
          <w:b/>
          <w:sz w:val="28"/>
          <w:szCs w:val="28"/>
        </w:rPr>
      </w:pPr>
    </w:p>
    <w:p w14:paraId="5D3642D6" w14:textId="05AF026F" w:rsidR="000A0BFE" w:rsidRDefault="000A0BFE" w:rsidP="000A0BFE">
      <w:pPr>
        <w:spacing w:line="276" w:lineRule="auto"/>
        <w:ind w:right="460"/>
        <w:jc w:val="center"/>
        <w:rPr>
          <w:rFonts w:eastAsia="Times New Roman"/>
          <w:b/>
          <w:sz w:val="28"/>
          <w:szCs w:val="28"/>
        </w:rPr>
      </w:pPr>
    </w:p>
    <w:p w14:paraId="25FD0503" w14:textId="76B60FC4" w:rsidR="000A0BFE" w:rsidRDefault="000A0BFE" w:rsidP="000A0BFE">
      <w:pPr>
        <w:spacing w:line="276" w:lineRule="auto"/>
        <w:ind w:right="460"/>
        <w:jc w:val="center"/>
        <w:rPr>
          <w:rFonts w:eastAsia="Times New Roman"/>
          <w:b/>
          <w:sz w:val="28"/>
          <w:szCs w:val="28"/>
        </w:rPr>
      </w:pPr>
    </w:p>
    <w:p w14:paraId="4187BD93" w14:textId="0F80957C" w:rsidR="000A0BFE" w:rsidRDefault="000A0BFE" w:rsidP="000A0BFE">
      <w:pPr>
        <w:spacing w:line="276" w:lineRule="auto"/>
        <w:ind w:right="460"/>
        <w:jc w:val="center"/>
        <w:rPr>
          <w:rFonts w:eastAsia="Times New Roman"/>
          <w:b/>
          <w:sz w:val="28"/>
          <w:szCs w:val="28"/>
        </w:rPr>
      </w:pPr>
    </w:p>
    <w:p w14:paraId="52F36ACC" w14:textId="5F54E927" w:rsidR="000A0BFE" w:rsidRDefault="000A0BFE" w:rsidP="000A0BFE">
      <w:pPr>
        <w:spacing w:line="276" w:lineRule="auto"/>
        <w:ind w:right="460"/>
        <w:jc w:val="center"/>
        <w:rPr>
          <w:rFonts w:eastAsia="Times New Roman"/>
          <w:b/>
          <w:sz w:val="28"/>
          <w:szCs w:val="28"/>
        </w:rPr>
      </w:pPr>
    </w:p>
    <w:p w14:paraId="57815D3A" w14:textId="18E24EAB" w:rsidR="000A0BFE" w:rsidRDefault="000A0BFE" w:rsidP="000A0BFE">
      <w:pPr>
        <w:spacing w:line="276" w:lineRule="auto"/>
        <w:ind w:right="460"/>
        <w:jc w:val="center"/>
        <w:rPr>
          <w:rFonts w:eastAsia="Times New Roman"/>
          <w:b/>
          <w:sz w:val="28"/>
          <w:szCs w:val="28"/>
        </w:rPr>
      </w:pPr>
    </w:p>
    <w:p w14:paraId="3CF0AC5F" w14:textId="4B439638" w:rsidR="000A0BFE" w:rsidRDefault="000A0BFE" w:rsidP="000A0BFE">
      <w:pPr>
        <w:spacing w:line="276" w:lineRule="auto"/>
        <w:ind w:right="460"/>
        <w:jc w:val="center"/>
        <w:rPr>
          <w:rFonts w:eastAsia="Times New Roman"/>
          <w:b/>
          <w:sz w:val="28"/>
          <w:szCs w:val="28"/>
        </w:rPr>
      </w:pPr>
    </w:p>
    <w:p w14:paraId="7AE6C7A5" w14:textId="77777777" w:rsidR="00CC4DBF" w:rsidRDefault="00CC4DBF" w:rsidP="000A0BFE">
      <w:pPr>
        <w:spacing w:line="276" w:lineRule="auto"/>
        <w:ind w:right="460"/>
        <w:jc w:val="center"/>
        <w:rPr>
          <w:rFonts w:eastAsia="Times New Roman"/>
          <w:b/>
          <w:sz w:val="28"/>
          <w:szCs w:val="28"/>
        </w:rPr>
      </w:pPr>
    </w:p>
    <w:p w14:paraId="5253F8F5" w14:textId="77777777" w:rsidR="000A0BFE" w:rsidRDefault="000A0BFE" w:rsidP="000A0BFE">
      <w:pPr>
        <w:spacing w:line="276" w:lineRule="auto"/>
        <w:ind w:right="460"/>
        <w:jc w:val="center"/>
        <w:rPr>
          <w:rFonts w:eastAsia="Times New Roman"/>
          <w:b/>
          <w:sz w:val="28"/>
          <w:szCs w:val="28"/>
        </w:rPr>
      </w:pPr>
    </w:p>
    <w:p w14:paraId="6B25B358" w14:textId="77777777" w:rsidR="000A0BFE" w:rsidRPr="00847669" w:rsidRDefault="000A0BFE" w:rsidP="000A0BFE">
      <w:pPr>
        <w:spacing w:line="276" w:lineRule="auto"/>
        <w:ind w:right="460"/>
        <w:jc w:val="center"/>
        <w:rPr>
          <w:rFonts w:eastAsia="Times New Roman"/>
          <w:b/>
          <w:sz w:val="28"/>
          <w:szCs w:val="28"/>
        </w:rPr>
      </w:pPr>
      <w:r w:rsidRPr="00847669">
        <w:rPr>
          <w:rFonts w:eastAsia="Times New Roman"/>
          <w:b/>
          <w:sz w:val="28"/>
          <w:szCs w:val="28"/>
        </w:rPr>
        <w:t>CHAPTER 6</w:t>
      </w:r>
    </w:p>
    <w:p w14:paraId="205E1648" w14:textId="77777777" w:rsidR="000A0BFE" w:rsidRPr="00847669" w:rsidRDefault="000A0BFE" w:rsidP="000A0BFE">
      <w:pPr>
        <w:spacing w:line="276" w:lineRule="auto"/>
        <w:jc w:val="center"/>
        <w:rPr>
          <w:rFonts w:eastAsia="Times New Roman"/>
          <w:sz w:val="28"/>
          <w:szCs w:val="28"/>
        </w:rPr>
      </w:pPr>
    </w:p>
    <w:p w14:paraId="54897D6E" w14:textId="77777777" w:rsidR="000A0BFE" w:rsidRPr="00847669" w:rsidRDefault="000A0BFE" w:rsidP="000A0BFE">
      <w:pPr>
        <w:spacing w:line="276" w:lineRule="auto"/>
        <w:ind w:left="2760"/>
        <w:rPr>
          <w:rFonts w:eastAsia="Times New Roman"/>
          <w:b/>
          <w:sz w:val="28"/>
          <w:szCs w:val="28"/>
        </w:rPr>
      </w:pPr>
      <w:r w:rsidRPr="00847669">
        <w:rPr>
          <w:rFonts w:eastAsia="Times New Roman"/>
          <w:b/>
          <w:sz w:val="28"/>
          <w:szCs w:val="28"/>
        </w:rPr>
        <w:t>PROJECT DESCRIPTION</w:t>
      </w:r>
    </w:p>
    <w:p w14:paraId="399DC46C" w14:textId="77777777" w:rsidR="000A0BFE" w:rsidRPr="00847669" w:rsidRDefault="000A0BFE" w:rsidP="000A0BFE">
      <w:pPr>
        <w:spacing w:line="276" w:lineRule="auto"/>
        <w:rPr>
          <w:rFonts w:eastAsia="Times New Roman"/>
          <w:sz w:val="28"/>
          <w:szCs w:val="28"/>
        </w:rPr>
      </w:pPr>
    </w:p>
    <w:p w14:paraId="74852671"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6.1 Problem Definition</w:t>
      </w:r>
    </w:p>
    <w:p w14:paraId="3320BAA2" w14:textId="77777777" w:rsidR="000A0BFE" w:rsidRPr="00847669" w:rsidRDefault="000A0BFE" w:rsidP="000A0BFE">
      <w:pPr>
        <w:spacing w:line="276" w:lineRule="auto"/>
        <w:rPr>
          <w:rFonts w:eastAsia="Times New Roman"/>
          <w:b/>
          <w:sz w:val="28"/>
          <w:szCs w:val="28"/>
        </w:rPr>
      </w:pPr>
    </w:p>
    <w:p w14:paraId="09A49CD1" w14:textId="77777777" w:rsidR="000A0BFE" w:rsidRPr="00847669" w:rsidRDefault="000A0BFE" w:rsidP="000A0BFE">
      <w:pPr>
        <w:spacing w:line="276" w:lineRule="auto"/>
        <w:ind w:firstLine="634"/>
        <w:jc w:val="both"/>
        <w:rPr>
          <w:rFonts w:eastAsia="Times New Roman"/>
          <w:sz w:val="28"/>
          <w:szCs w:val="28"/>
        </w:rPr>
      </w:pPr>
      <w:r w:rsidRPr="00847669">
        <w:rPr>
          <w:rFonts w:eastAsia="Times New Roman"/>
          <w:b/>
          <w:sz w:val="28"/>
          <w:szCs w:val="28"/>
        </w:rPr>
        <w:tab/>
      </w:r>
      <w:r w:rsidRPr="00847669">
        <w:rPr>
          <w:rFonts w:eastAsia="Times New Roman"/>
          <w:sz w:val="28"/>
          <w:szCs w:val="28"/>
        </w:rPr>
        <w:t xml:space="preserve">The existing system contains client-based insurance renewal where the client can view the policy details and proceed to payment. The proposed system is designed for Agents who has a list of policy data from which the Renewal Notice can be generated and sent to the respective client. The client can receive the notice via Email or SMS. The renewal notice contains all the details of the policy along with the No Claim Bonus, Agent Commission, and other taxes with respect to the Government. </w:t>
      </w:r>
    </w:p>
    <w:p w14:paraId="0B20A7BD" w14:textId="77777777" w:rsidR="000A0BFE" w:rsidRPr="00847669" w:rsidRDefault="000A0BFE" w:rsidP="000A0BFE">
      <w:pPr>
        <w:spacing w:line="276" w:lineRule="auto"/>
        <w:rPr>
          <w:rFonts w:eastAsia="Times New Roman"/>
          <w:b/>
          <w:sz w:val="28"/>
          <w:szCs w:val="28"/>
        </w:rPr>
      </w:pPr>
    </w:p>
    <w:p w14:paraId="7ECFBEC5"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6.2 Overview of the Project</w:t>
      </w:r>
    </w:p>
    <w:p w14:paraId="02D685DA" w14:textId="77777777" w:rsidR="000A0BFE" w:rsidRDefault="000A0BFE" w:rsidP="000A0BFE">
      <w:pPr>
        <w:spacing w:line="276" w:lineRule="auto"/>
        <w:ind w:firstLine="720"/>
        <w:jc w:val="both"/>
        <w:rPr>
          <w:rFonts w:eastAsia="Times New Roman"/>
          <w:sz w:val="28"/>
          <w:szCs w:val="28"/>
        </w:rPr>
      </w:pPr>
    </w:p>
    <w:p w14:paraId="7AD9C074" w14:textId="77777777" w:rsidR="000A0BFE" w:rsidRPr="003306CF" w:rsidRDefault="000A0BFE" w:rsidP="000A0BFE">
      <w:pPr>
        <w:spacing w:line="276" w:lineRule="auto"/>
        <w:ind w:firstLine="720"/>
        <w:jc w:val="both"/>
        <w:rPr>
          <w:rFonts w:eastAsia="Times New Roman"/>
          <w:sz w:val="28"/>
          <w:szCs w:val="28"/>
          <w:lang w:bidi="ar-SA"/>
        </w:rPr>
      </w:pPr>
      <w:r w:rsidRPr="00847669">
        <w:rPr>
          <w:rFonts w:eastAsia="Times New Roman"/>
          <w:sz w:val="28"/>
          <w:szCs w:val="28"/>
        </w:rPr>
        <w:t xml:space="preserve">Our Insurance renewal system validating Expiry date, policy number, estimating the GST calculation. Insurance Renewal System also maintains the database of the policy details of clients. The agent can use the feature of notifying the client through an E-mail or a SMS alert about the policy expiry. The alerts are prioritized with respect to the date of Renewal. </w:t>
      </w:r>
      <w:r w:rsidRPr="00847669">
        <w:rPr>
          <w:rFonts w:eastAsia="Times New Roman"/>
          <w:sz w:val="28"/>
          <w:szCs w:val="28"/>
          <w:lang w:bidi="ar-SA"/>
        </w:rPr>
        <w:t>The payment will be done by the client with the help of the agent to the</w:t>
      </w:r>
      <w:r w:rsidRPr="00847669">
        <w:rPr>
          <w:rFonts w:eastAsia="Times New Roman"/>
          <w:sz w:val="28"/>
          <w:szCs w:val="28"/>
        </w:rPr>
        <w:t xml:space="preserve"> </w:t>
      </w:r>
      <w:r w:rsidRPr="00847669">
        <w:rPr>
          <w:rFonts w:eastAsia="Times New Roman"/>
          <w:sz w:val="28"/>
          <w:szCs w:val="28"/>
          <w:lang w:bidi="ar-SA"/>
        </w:rPr>
        <w:t>Insurance company.</w:t>
      </w:r>
    </w:p>
    <w:p w14:paraId="0EB90E31" w14:textId="77777777" w:rsidR="000A0BFE" w:rsidRDefault="000A0BFE" w:rsidP="000A0BFE">
      <w:pPr>
        <w:spacing w:line="276" w:lineRule="auto"/>
        <w:jc w:val="both"/>
        <w:rPr>
          <w:sz w:val="28"/>
          <w:szCs w:val="28"/>
        </w:rPr>
      </w:pPr>
    </w:p>
    <w:p w14:paraId="6C623581" w14:textId="77777777" w:rsidR="000A0BFE" w:rsidRPr="00847669" w:rsidRDefault="000A0BFE" w:rsidP="000A0BFE">
      <w:pPr>
        <w:spacing w:line="276" w:lineRule="auto"/>
        <w:rPr>
          <w:rFonts w:eastAsia="Times New Roman"/>
          <w:b/>
          <w:sz w:val="28"/>
          <w:szCs w:val="28"/>
        </w:rPr>
      </w:pPr>
      <w:r w:rsidRPr="00847669">
        <w:rPr>
          <w:rFonts w:eastAsia="Times New Roman"/>
          <w:b/>
          <w:sz w:val="28"/>
          <w:szCs w:val="28"/>
        </w:rPr>
        <w:t>6.3 Modular description</w:t>
      </w:r>
    </w:p>
    <w:p w14:paraId="0EAB8F8D" w14:textId="77777777" w:rsidR="000A0BFE" w:rsidRPr="00847669" w:rsidRDefault="000A0BFE" w:rsidP="000A0BFE">
      <w:pPr>
        <w:spacing w:line="276" w:lineRule="auto"/>
        <w:rPr>
          <w:rFonts w:eastAsia="Times New Roman"/>
          <w:sz w:val="28"/>
          <w:szCs w:val="28"/>
        </w:rPr>
      </w:pPr>
    </w:p>
    <w:p w14:paraId="66AEC719" w14:textId="77777777" w:rsidR="000A0BFE" w:rsidRPr="00847669" w:rsidRDefault="000A0BFE" w:rsidP="000A0BFE">
      <w:pPr>
        <w:spacing w:line="276" w:lineRule="auto"/>
        <w:ind w:firstLine="360"/>
        <w:jc w:val="both"/>
        <w:rPr>
          <w:rFonts w:eastAsia="Times New Roman"/>
          <w:sz w:val="28"/>
          <w:szCs w:val="28"/>
        </w:rPr>
      </w:pPr>
      <w:r w:rsidRPr="00847669">
        <w:rPr>
          <w:rFonts w:eastAsia="Times New Roman"/>
          <w:sz w:val="28"/>
          <w:szCs w:val="28"/>
        </w:rPr>
        <w:t>The AGENT INSURANCE RENEWAL APP has the following modules</w:t>
      </w:r>
    </w:p>
    <w:p w14:paraId="5A18F0BC" w14:textId="77777777" w:rsidR="000A0BFE" w:rsidRPr="00847669" w:rsidRDefault="000A0BFE" w:rsidP="000A0BFE">
      <w:pPr>
        <w:spacing w:line="276" w:lineRule="auto"/>
        <w:ind w:firstLine="360"/>
        <w:jc w:val="both"/>
        <w:rPr>
          <w:rFonts w:eastAsia="Times New Roman"/>
          <w:sz w:val="28"/>
          <w:szCs w:val="28"/>
        </w:rPr>
      </w:pPr>
    </w:p>
    <w:p w14:paraId="09D8304C" w14:textId="77777777" w:rsidR="000A0BFE" w:rsidRPr="00847669" w:rsidRDefault="000A0BFE" w:rsidP="000A0BFE">
      <w:pPr>
        <w:numPr>
          <w:ilvl w:val="0"/>
          <w:numId w:val="28"/>
        </w:numPr>
        <w:tabs>
          <w:tab w:val="left" w:pos="720"/>
        </w:tabs>
        <w:spacing w:line="276" w:lineRule="auto"/>
        <w:jc w:val="both"/>
        <w:rPr>
          <w:rFonts w:eastAsia="Arial"/>
          <w:sz w:val="28"/>
          <w:szCs w:val="28"/>
        </w:rPr>
      </w:pPr>
      <w:r w:rsidRPr="00847669">
        <w:rPr>
          <w:rFonts w:eastAsia="Times New Roman"/>
          <w:sz w:val="28"/>
          <w:szCs w:val="28"/>
        </w:rPr>
        <w:t>Firebase authentication and fetch Realtime database</w:t>
      </w:r>
    </w:p>
    <w:p w14:paraId="45C17879" w14:textId="77777777" w:rsidR="000A0BFE" w:rsidRPr="00847669" w:rsidRDefault="000A0BFE" w:rsidP="000A0BFE">
      <w:pPr>
        <w:spacing w:line="276" w:lineRule="auto"/>
        <w:jc w:val="both"/>
        <w:rPr>
          <w:rFonts w:eastAsia="Arial"/>
          <w:sz w:val="28"/>
          <w:szCs w:val="28"/>
        </w:rPr>
      </w:pPr>
    </w:p>
    <w:p w14:paraId="2A37A1E2" w14:textId="77777777" w:rsidR="000A0BFE" w:rsidRPr="00847669" w:rsidRDefault="000A0BFE" w:rsidP="000A0BFE">
      <w:pPr>
        <w:numPr>
          <w:ilvl w:val="0"/>
          <w:numId w:val="28"/>
        </w:numPr>
        <w:tabs>
          <w:tab w:val="left" w:pos="720"/>
        </w:tabs>
        <w:spacing w:line="276" w:lineRule="auto"/>
        <w:jc w:val="both"/>
        <w:rPr>
          <w:rFonts w:eastAsia="Arial"/>
          <w:sz w:val="28"/>
          <w:szCs w:val="28"/>
        </w:rPr>
      </w:pPr>
      <w:r w:rsidRPr="00847669">
        <w:rPr>
          <w:rFonts w:eastAsia="Times New Roman"/>
          <w:sz w:val="28"/>
          <w:szCs w:val="28"/>
        </w:rPr>
        <w:t>Provide an Email /SMS alert feature for agent</w:t>
      </w:r>
    </w:p>
    <w:p w14:paraId="334A3278" w14:textId="77777777" w:rsidR="000A0BFE" w:rsidRPr="00847669" w:rsidRDefault="000A0BFE" w:rsidP="000A0BFE">
      <w:pPr>
        <w:spacing w:line="276" w:lineRule="auto"/>
        <w:jc w:val="both"/>
        <w:rPr>
          <w:rFonts w:eastAsia="Arial"/>
          <w:sz w:val="28"/>
          <w:szCs w:val="28"/>
        </w:rPr>
      </w:pPr>
    </w:p>
    <w:p w14:paraId="407EF77E" w14:textId="77777777" w:rsidR="000A0BFE" w:rsidRPr="00847669" w:rsidRDefault="000A0BFE" w:rsidP="000A0BFE">
      <w:pPr>
        <w:numPr>
          <w:ilvl w:val="0"/>
          <w:numId w:val="28"/>
        </w:numPr>
        <w:tabs>
          <w:tab w:val="left" w:pos="720"/>
        </w:tabs>
        <w:spacing w:line="276" w:lineRule="auto"/>
        <w:jc w:val="both"/>
        <w:rPr>
          <w:rFonts w:eastAsia="Arial"/>
          <w:sz w:val="28"/>
          <w:szCs w:val="28"/>
        </w:rPr>
      </w:pPr>
      <w:r w:rsidRPr="00847669">
        <w:rPr>
          <w:rFonts w:eastAsia="Times New Roman"/>
          <w:sz w:val="28"/>
          <w:szCs w:val="28"/>
        </w:rPr>
        <w:t>Generate a renewal notice based on Taxes, agent commission</w:t>
      </w:r>
    </w:p>
    <w:p w14:paraId="61E964B4" w14:textId="77777777" w:rsidR="000A0BFE" w:rsidRPr="00847669" w:rsidRDefault="000A0BFE" w:rsidP="000A0BFE">
      <w:pPr>
        <w:pStyle w:val="ListParagraph"/>
        <w:spacing w:line="276" w:lineRule="auto"/>
        <w:jc w:val="both"/>
        <w:rPr>
          <w:rFonts w:ascii="Times New Roman" w:eastAsia="Arial" w:hAnsi="Times New Roman" w:cs="Times New Roman"/>
          <w:sz w:val="28"/>
          <w:szCs w:val="28"/>
        </w:rPr>
      </w:pPr>
    </w:p>
    <w:p w14:paraId="51C9359D" w14:textId="77777777" w:rsidR="000A0BFE" w:rsidRDefault="000A0BFE" w:rsidP="000A0BFE">
      <w:pPr>
        <w:numPr>
          <w:ilvl w:val="0"/>
          <w:numId w:val="28"/>
        </w:numPr>
        <w:tabs>
          <w:tab w:val="left" w:pos="720"/>
        </w:tabs>
        <w:spacing w:line="276" w:lineRule="auto"/>
        <w:jc w:val="both"/>
        <w:rPr>
          <w:rFonts w:eastAsia="Arial"/>
          <w:sz w:val="28"/>
          <w:szCs w:val="28"/>
        </w:rPr>
      </w:pPr>
      <w:r w:rsidRPr="00847669">
        <w:rPr>
          <w:rFonts w:eastAsia="Arial"/>
          <w:sz w:val="28"/>
          <w:szCs w:val="28"/>
        </w:rPr>
        <w:t>Inclusion of payments</w:t>
      </w:r>
    </w:p>
    <w:p w14:paraId="2F1ABB47" w14:textId="77777777" w:rsidR="000A0BFE" w:rsidRDefault="000A0BFE" w:rsidP="000A0BFE">
      <w:pPr>
        <w:tabs>
          <w:tab w:val="left" w:pos="720"/>
        </w:tabs>
        <w:spacing w:line="276" w:lineRule="auto"/>
        <w:jc w:val="both"/>
        <w:rPr>
          <w:rFonts w:eastAsia="Arial"/>
          <w:sz w:val="28"/>
          <w:szCs w:val="28"/>
        </w:rPr>
      </w:pPr>
    </w:p>
    <w:p w14:paraId="01F03402" w14:textId="77777777" w:rsidR="000A0BFE" w:rsidRDefault="000A0BFE" w:rsidP="000A0BFE">
      <w:pPr>
        <w:tabs>
          <w:tab w:val="left" w:pos="720"/>
        </w:tabs>
        <w:spacing w:line="276" w:lineRule="auto"/>
        <w:jc w:val="both"/>
        <w:rPr>
          <w:rFonts w:eastAsia="Times New Roman"/>
          <w:b/>
          <w:sz w:val="28"/>
          <w:szCs w:val="28"/>
        </w:rPr>
      </w:pPr>
    </w:p>
    <w:p w14:paraId="023B0E0E" w14:textId="0285F4F7" w:rsidR="000A0BFE" w:rsidRDefault="000A0BFE" w:rsidP="000A0BFE">
      <w:pPr>
        <w:tabs>
          <w:tab w:val="left" w:pos="720"/>
        </w:tabs>
        <w:spacing w:line="276" w:lineRule="auto"/>
        <w:jc w:val="both"/>
        <w:rPr>
          <w:rFonts w:eastAsia="Times New Roman"/>
          <w:b/>
          <w:sz w:val="28"/>
          <w:szCs w:val="28"/>
        </w:rPr>
      </w:pPr>
    </w:p>
    <w:p w14:paraId="68134A1F" w14:textId="77777777" w:rsidR="00CC4DBF" w:rsidRDefault="00CC4DBF" w:rsidP="000A0BFE">
      <w:pPr>
        <w:tabs>
          <w:tab w:val="left" w:pos="720"/>
        </w:tabs>
        <w:spacing w:line="276" w:lineRule="auto"/>
        <w:jc w:val="both"/>
        <w:rPr>
          <w:rFonts w:eastAsia="Times New Roman"/>
          <w:b/>
          <w:sz w:val="28"/>
          <w:szCs w:val="28"/>
        </w:rPr>
      </w:pPr>
    </w:p>
    <w:p w14:paraId="2F8F5435" w14:textId="7707D31E" w:rsidR="000A0BFE" w:rsidRPr="00847669" w:rsidRDefault="000A0BFE" w:rsidP="000A0BFE">
      <w:pPr>
        <w:tabs>
          <w:tab w:val="left" w:pos="720"/>
        </w:tabs>
        <w:spacing w:line="276" w:lineRule="auto"/>
        <w:jc w:val="both"/>
        <w:rPr>
          <w:rFonts w:eastAsia="Arial"/>
          <w:b/>
          <w:bCs/>
          <w:sz w:val="28"/>
          <w:szCs w:val="28"/>
        </w:rPr>
      </w:pPr>
      <w:r w:rsidRPr="00847669">
        <w:rPr>
          <w:rFonts w:eastAsia="Times New Roman"/>
          <w:b/>
          <w:sz w:val="28"/>
          <w:szCs w:val="28"/>
        </w:rPr>
        <w:t xml:space="preserve">6.3.1 </w:t>
      </w:r>
      <w:r w:rsidRPr="00847669">
        <w:rPr>
          <w:rFonts w:eastAsia="Times New Roman"/>
          <w:b/>
          <w:bCs/>
          <w:sz w:val="28"/>
          <w:szCs w:val="28"/>
        </w:rPr>
        <w:t>Firebase authentication and fetch Realtime database</w:t>
      </w:r>
    </w:p>
    <w:p w14:paraId="289E3EAF" w14:textId="77777777" w:rsidR="000A0BFE" w:rsidRPr="00847669" w:rsidRDefault="000A0BFE" w:rsidP="000A0BFE">
      <w:pPr>
        <w:spacing w:line="276" w:lineRule="auto"/>
        <w:rPr>
          <w:rFonts w:eastAsia="Times New Roman"/>
          <w:b/>
          <w:sz w:val="28"/>
          <w:szCs w:val="28"/>
        </w:rPr>
      </w:pPr>
    </w:p>
    <w:p w14:paraId="59D799B6" w14:textId="77777777" w:rsidR="000A0BFE" w:rsidRPr="00847669" w:rsidRDefault="000A0BFE" w:rsidP="000A0BFE">
      <w:pPr>
        <w:spacing w:line="276" w:lineRule="auto"/>
        <w:jc w:val="both"/>
        <w:rPr>
          <w:rFonts w:eastAsia="Times New Roman"/>
          <w:b/>
          <w:sz w:val="28"/>
          <w:szCs w:val="28"/>
        </w:rPr>
      </w:pPr>
      <w:r w:rsidRPr="00847669">
        <w:rPr>
          <w:rFonts w:eastAsia="Times New Roman"/>
          <w:b/>
          <w:sz w:val="28"/>
          <w:szCs w:val="28"/>
        </w:rPr>
        <w:tab/>
      </w:r>
      <w:r w:rsidRPr="00847669">
        <w:rPr>
          <w:sz w:val="28"/>
          <w:szCs w:val="28"/>
        </w:rPr>
        <w:t>Authenticate users with their email addresses and passwords. The Firebase Authentication SDK provides methods to create and manage users that use their email addresses and passwords to sign in. Firebase Authentication also handles sending password reset emails.</w:t>
      </w:r>
    </w:p>
    <w:p w14:paraId="3F30C8AA" w14:textId="77777777" w:rsidR="000A0BFE" w:rsidRPr="00847669" w:rsidRDefault="000A0BFE" w:rsidP="000A0BFE">
      <w:pPr>
        <w:spacing w:line="276" w:lineRule="auto"/>
        <w:jc w:val="both"/>
        <w:rPr>
          <w:rFonts w:eastAsia="Times New Roman"/>
          <w:sz w:val="28"/>
          <w:szCs w:val="28"/>
        </w:rPr>
      </w:pPr>
    </w:p>
    <w:p w14:paraId="4D8EEAAA" w14:textId="77777777" w:rsidR="000A0BFE" w:rsidRPr="00847669" w:rsidRDefault="000A0BFE" w:rsidP="000A0BFE">
      <w:pPr>
        <w:spacing w:line="276" w:lineRule="auto"/>
        <w:ind w:firstLine="720"/>
        <w:jc w:val="both"/>
        <w:rPr>
          <w:rFonts w:eastAsia="Times New Roman"/>
          <w:sz w:val="28"/>
          <w:szCs w:val="28"/>
        </w:rPr>
      </w:pPr>
      <w:r w:rsidRPr="00AC706F">
        <w:rPr>
          <w:rFonts w:eastAsia="Times New Roman"/>
          <w:sz w:val="28"/>
          <w:szCs w:val="28"/>
        </w:rPr>
        <w:t xml:space="preserve">The Firebase Realtime Database is a cloud-hosted database. Data is stored as JSON and synchronized in </w:t>
      </w:r>
      <w:proofErr w:type="spellStart"/>
      <w:r w:rsidRPr="00AC706F">
        <w:rPr>
          <w:rFonts w:eastAsia="Times New Roman"/>
          <w:sz w:val="28"/>
          <w:szCs w:val="28"/>
        </w:rPr>
        <w:t>realtime</w:t>
      </w:r>
      <w:proofErr w:type="spellEnd"/>
      <w:r w:rsidRPr="00AC706F">
        <w:rPr>
          <w:rFonts w:eastAsia="Times New Roman"/>
          <w:sz w:val="28"/>
          <w:szCs w:val="28"/>
        </w:rPr>
        <w:t xml:space="preserve"> to every connected client. When you build cross-platform apps with our iOS, Android, and JavaScript SDKs, all of your clients share one Realtime Database instance and automatically receive updates with the newest data.</w:t>
      </w:r>
      <w:r w:rsidRPr="00847669">
        <w:rPr>
          <w:rFonts w:eastAsia="Times New Roman"/>
          <w:sz w:val="28"/>
          <w:szCs w:val="28"/>
        </w:rPr>
        <w:t xml:space="preserve"> The Realtime database which includes the details such as</w:t>
      </w:r>
    </w:p>
    <w:p w14:paraId="7ECD4B7A" w14:textId="77777777" w:rsidR="000A0BFE" w:rsidRPr="00847669" w:rsidRDefault="000A0BFE" w:rsidP="000A0BFE">
      <w:pPr>
        <w:spacing w:line="276" w:lineRule="auto"/>
        <w:ind w:left="1493"/>
        <w:jc w:val="both"/>
        <w:rPr>
          <w:rFonts w:eastAsia="Times New Roman"/>
          <w:sz w:val="28"/>
          <w:szCs w:val="28"/>
        </w:rPr>
      </w:pPr>
    </w:p>
    <w:p w14:paraId="24D591B7" w14:textId="77777777" w:rsidR="000A0BFE" w:rsidRPr="00847669" w:rsidRDefault="000A0BFE" w:rsidP="000A0BFE">
      <w:pPr>
        <w:numPr>
          <w:ilvl w:val="0"/>
          <w:numId w:val="30"/>
        </w:numPr>
        <w:spacing w:line="276" w:lineRule="auto"/>
        <w:jc w:val="both"/>
        <w:rPr>
          <w:rFonts w:eastAsia="Times New Roman"/>
          <w:sz w:val="28"/>
          <w:szCs w:val="28"/>
        </w:rPr>
      </w:pPr>
      <w:r w:rsidRPr="00847669">
        <w:rPr>
          <w:rFonts w:eastAsia="Times New Roman"/>
          <w:sz w:val="28"/>
          <w:szCs w:val="28"/>
        </w:rPr>
        <w:t>Policy number</w:t>
      </w:r>
    </w:p>
    <w:p w14:paraId="3043DFD7" w14:textId="77777777" w:rsidR="000A0BFE" w:rsidRPr="00847669" w:rsidRDefault="000A0BFE" w:rsidP="000A0BFE">
      <w:pPr>
        <w:spacing w:line="276" w:lineRule="auto"/>
        <w:ind w:left="2213"/>
        <w:jc w:val="both"/>
        <w:rPr>
          <w:rFonts w:eastAsia="Times New Roman"/>
          <w:sz w:val="28"/>
          <w:szCs w:val="28"/>
        </w:rPr>
      </w:pPr>
    </w:p>
    <w:p w14:paraId="36EF0416"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Symbol"/>
          <w:sz w:val="28"/>
          <w:szCs w:val="28"/>
        </w:rPr>
        <w:t>Name of insurer</w:t>
      </w:r>
    </w:p>
    <w:p w14:paraId="0A7C96B0" w14:textId="77777777" w:rsidR="000A0BFE" w:rsidRPr="00847669" w:rsidRDefault="000A0BFE" w:rsidP="000A0BFE">
      <w:pPr>
        <w:tabs>
          <w:tab w:val="left" w:pos="720"/>
        </w:tabs>
        <w:spacing w:line="276" w:lineRule="auto"/>
        <w:jc w:val="both"/>
        <w:rPr>
          <w:rFonts w:eastAsia="Symbol"/>
          <w:sz w:val="28"/>
          <w:szCs w:val="28"/>
        </w:rPr>
      </w:pPr>
    </w:p>
    <w:p w14:paraId="68AD977B"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Times New Roman"/>
          <w:sz w:val="28"/>
          <w:szCs w:val="28"/>
        </w:rPr>
        <w:t>Sum insured</w:t>
      </w:r>
    </w:p>
    <w:p w14:paraId="669936B4" w14:textId="77777777" w:rsidR="000A0BFE" w:rsidRPr="00847669" w:rsidRDefault="000A0BFE" w:rsidP="000A0BFE">
      <w:pPr>
        <w:tabs>
          <w:tab w:val="left" w:pos="720"/>
        </w:tabs>
        <w:spacing w:line="276" w:lineRule="auto"/>
        <w:ind w:left="2213"/>
        <w:jc w:val="both"/>
        <w:rPr>
          <w:rFonts w:eastAsia="Symbol"/>
          <w:sz w:val="28"/>
          <w:szCs w:val="28"/>
        </w:rPr>
      </w:pPr>
    </w:p>
    <w:p w14:paraId="1ED47C3F"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Times New Roman"/>
          <w:sz w:val="28"/>
          <w:szCs w:val="28"/>
        </w:rPr>
        <w:t>Mail</w:t>
      </w:r>
    </w:p>
    <w:p w14:paraId="58AF4318" w14:textId="77777777" w:rsidR="000A0BFE" w:rsidRPr="00847669" w:rsidRDefault="000A0BFE" w:rsidP="000A0BFE">
      <w:pPr>
        <w:pStyle w:val="ListParagraph"/>
        <w:rPr>
          <w:rFonts w:ascii="Times New Roman" w:eastAsia="Times New Roman" w:hAnsi="Times New Roman" w:cs="Times New Roman"/>
          <w:sz w:val="28"/>
          <w:szCs w:val="28"/>
        </w:rPr>
      </w:pPr>
    </w:p>
    <w:p w14:paraId="56ADD120" w14:textId="470F6F6A" w:rsidR="000A0BFE" w:rsidRPr="00CC4DBF" w:rsidRDefault="000A0BFE" w:rsidP="000A0BFE">
      <w:pPr>
        <w:numPr>
          <w:ilvl w:val="0"/>
          <w:numId w:val="30"/>
        </w:numPr>
        <w:tabs>
          <w:tab w:val="left" w:pos="720"/>
        </w:tabs>
        <w:spacing w:line="276" w:lineRule="auto"/>
        <w:jc w:val="both"/>
        <w:rPr>
          <w:rFonts w:eastAsia="Symbol"/>
          <w:sz w:val="28"/>
          <w:szCs w:val="28"/>
        </w:rPr>
      </w:pPr>
      <w:r w:rsidRPr="00847669">
        <w:rPr>
          <w:rFonts w:eastAsia="Times New Roman"/>
          <w:sz w:val="28"/>
          <w:szCs w:val="28"/>
        </w:rPr>
        <w:t>Vehicle make, Model, Year</w:t>
      </w:r>
    </w:p>
    <w:p w14:paraId="3632126B" w14:textId="77777777" w:rsidR="00CC4DBF" w:rsidRPr="00847669" w:rsidRDefault="00CC4DBF" w:rsidP="00CC4DBF">
      <w:pPr>
        <w:tabs>
          <w:tab w:val="left" w:pos="720"/>
        </w:tabs>
        <w:spacing w:line="276" w:lineRule="auto"/>
        <w:jc w:val="both"/>
        <w:rPr>
          <w:rFonts w:eastAsia="Symbol"/>
          <w:sz w:val="28"/>
          <w:szCs w:val="28"/>
        </w:rPr>
      </w:pPr>
    </w:p>
    <w:p w14:paraId="653C978F"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Times New Roman"/>
          <w:sz w:val="28"/>
          <w:szCs w:val="28"/>
        </w:rPr>
        <w:t>Vehicle number</w:t>
      </w:r>
    </w:p>
    <w:p w14:paraId="608F281B" w14:textId="77777777" w:rsidR="000A0BFE" w:rsidRPr="00847669" w:rsidRDefault="000A0BFE" w:rsidP="000A0BFE">
      <w:pPr>
        <w:tabs>
          <w:tab w:val="left" w:pos="720"/>
        </w:tabs>
        <w:spacing w:line="276" w:lineRule="auto"/>
        <w:ind w:left="2213"/>
        <w:jc w:val="both"/>
        <w:rPr>
          <w:rFonts w:eastAsia="Symbol"/>
          <w:sz w:val="28"/>
          <w:szCs w:val="28"/>
        </w:rPr>
      </w:pPr>
    </w:p>
    <w:p w14:paraId="6F0287DF"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Symbol"/>
          <w:sz w:val="28"/>
          <w:szCs w:val="28"/>
        </w:rPr>
        <w:t>Issued date, Expiry date</w:t>
      </w:r>
    </w:p>
    <w:p w14:paraId="4F235DB6" w14:textId="77777777" w:rsidR="000A0BFE" w:rsidRPr="00847669" w:rsidRDefault="000A0BFE" w:rsidP="000A0BFE">
      <w:pPr>
        <w:pStyle w:val="ListParagraph"/>
        <w:rPr>
          <w:rFonts w:ascii="Times New Roman" w:eastAsia="Symbol" w:hAnsi="Times New Roman" w:cs="Times New Roman"/>
          <w:sz w:val="28"/>
          <w:szCs w:val="28"/>
        </w:rPr>
      </w:pPr>
    </w:p>
    <w:p w14:paraId="1ACEF7F2"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Symbol"/>
          <w:sz w:val="28"/>
          <w:szCs w:val="28"/>
        </w:rPr>
        <w:t>Ex coverage amount, premium</w:t>
      </w:r>
    </w:p>
    <w:p w14:paraId="110AB6D0" w14:textId="77777777" w:rsidR="000A0BFE" w:rsidRPr="00847669" w:rsidRDefault="000A0BFE" w:rsidP="000A0BFE">
      <w:pPr>
        <w:pStyle w:val="ListParagraph"/>
        <w:rPr>
          <w:rFonts w:ascii="Times New Roman" w:eastAsia="Symbol" w:hAnsi="Times New Roman" w:cs="Times New Roman"/>
          <w:sz w:val="28"/>
          <w:szCs w:val="28"/>
        </w:rPr>
      </w:pPr>
    </w:p>
    <w:p w14:paraId="6314105E" w14:textId="77777777" w:rsidR="000A0BFE" w:rsidRPr="00847669" w:rsidRDefault="000A0BFE" w:rsidP="000A0BFE">
      <w:pPr>
        <w:numPr>
          <w:ilvl w:val="0"/>
          <w:numId w:val="30"/>
        </w:numPr>
        <w:tabs>
          <w:tab w:val="left" w:pos="720"/>
        </w:tabs>
        <w:spacing w:line="276" w:lineRule="auto"/>
        <w:jc w:val="both"/>
        <w:rPr>
          <w:rFonts w:eastAsia="Symbol"/>
          <w:sz w:val="28"/>
          <w:szCs w:val="28"/>
        </w:rPr>
      </w:pPr>
      <w:r w:rsidRPr="00847669">
        <w:rPr>
          <w:rFonts w:eastAsia="Symbol"/>
          <w:sz w:val="28"/>
          <w:szCs w:val="28"/>
        </w:rPr>
        <w:t>Tax id, amount, percent</w:t>
      </w:r>
    </w:p>
    <w:p w14:paraId="13C4D8F1" w14:textId="77777777" w:rsidR="000A0BFE" w:rsidRPr="00847669" w:rsidRDefault="000A0BFE" w:rsidP="000A0BFE">
      <w:pPr>
        <w:pStyle w:val="ListParagraph"/>
        <w:rPr>
          <w:rFonts w:ascii="Times New Roman" w:eastAsia="Symbol" w:hAnsi="Times New Roman" w:cs="Times New Roman"/>
          <w:sz w:val="28"/>
          <w:szCs w:val="28"/>
        </w:rPr>
      </w:pPr>
    </w:p>
    <w:p w14:paraId="01C35385" w14:textId="77777777" w:rsidR="000A0BFE" w:rsidRPr="00847669" w:rsidRDefault="000A0BFE" w:rsidP="000A0BFE">
      <w:pPr>
        <w:spacing w:line="276" w:lineRule="auto"/>
        <w:rPr>
          <w:rFonts w:eastAsia="Times New Roman"/>
          <w:b/>
          <w:sz w:val="28"/>
          <w:szCs w:val="28"/>
        </w:rPr>
      </w:pPr>
      <w:r w:rsidRPr="00847669">
        <w:rPr>
          <w:rFonts w:eastAsia="Symbol"/>
          <w:b/>
          <w:bCs/>
          <w:sz w:val="28"/>
          <w:szCs w:val="28"/>
        </w:rPr>
        <w:t>6.3.</w:t>
      </w:r>
      <w:r>
        <w:rPr>
          <w:rFonts w:eastAsia="Symbol"/>
          <w:b/>
          <w:bCs/>
          <w:sz w:val="28"/>
          <w:szCs w:val="28"/>
        </w:rPr>
        <w:t>1</w:t>
      </w:r>
      <w:r w:rsidRPr="00847669">
        <w:rPr>
          <w:rFonts w:eastAsia="Symbol"/>
          <w:b/>
          <w:bCs/>
          <w:sz w:val="28"/>
          <w:szCs w:val="28"/>
        </w:rPr>
        <w:t xml:space="preserve">.1 </w:t>
      </w:r>
      <w:r w:rsidRPr="00847669">
        <w:rPr>
          <w:rFonts w:eastAsia="Times New Roman"/>
          <w:b/>
          <w:sz w:val="28"/>
          <w:szCs w:val="28"/>
        </w:rPr>
        <w:t>Policy number</w:t>
      </w:r>
    </w:p>
    <w:p w14:paraId="3D67D11C" w14:textId="77777777" w:rsidR="000A0BFE" w:rsidRPr="00847669" w:rsidRDefault="000A0BFE" w:rsidP="000A0BFE">
      <w:pPr>
        <w:spacing w:line="276" w:lineRule="auto"/>
        <w:rPr>
          <w:rFonts w:eastAsia="Times New Roman"/>
          <w:sz w:val="28"/>
          <w:szCs w:val="28"/>
        </w:rPr>
      </w:pPr>
    </w:p>
    <w:p w14:paraId="52CDF710" w14:textId="77777777" w:rsidR="000A0BFE" w:rsidRPr="00847669" w:rsidRDefault="000A0BFE" w:rsidP="000A0BFE">
      <w:pPr>
        <w:spacing w:line="276" w:lineRule="auto"/>
        <w:ind w:firstLine="773"/>
        <w:jc w:val="both"/>
        <w:rPr>
          <w:rFonts w:eastAsia="Times New Roman"/>
          <w:sz w:val="28"/>
          <w:szCs w:val="28"/>
        </w:rPr>
      </w:pPr>
      <w:r w:rsidRPr="00847669">
        <w:rPr>
          <w:rFonts w:eastAsia="Times New Roman"/>
          <w:sz w:val="28"/>
          <w:szCs w:val="28"/>
        </w:rPr>
        <w:t>A policy number is assigned to a policy by an insurance company once you have purchased insurance from them. This number is a reference point for the insurance company.</w:t>
      </w:r>
    </w:p>
    <w:p w14:paraId="6DF73A8D" w14:textId="77777777" w:rsidR="000A0BFE" w:rsidRDefault="000A0BFE" w:rsidP="000A0BFE">
      <w:pPr>
        <w:spacing w:line="276" w:lineRule="auto"/>
        <w:rPr>
          <w:rFonts w:eastAsia="Times New Roman"/>
          <w:b/>
          <w:sz w:val="28"/>
          <w:szCs w:val="28"/>
        </w:rPr>
      </w:pPr>
    </w:p>
    <w:p w14:paraId="5AB8E8A7" w14:textId="77777777" w:rsidR="00CC4DBF" w:rsidRDefault="00CC4DBF" w:rsidP="000A0BFE">
      <w:pPr>
        <w:spacing w:line="276" w:lineRule="auto"/>
        <w:rPr>
          <w:rFonts w:eastAsia="Times New Roman"/>
          <w:b/>
          <w:sz w:val="28"/>
          <w:szCs w:val="28"/>
        </w:rPr>
      </w:pPr>
    </w:p>
    <w:p w14:paraId="428C1421" w14:textId="02C2237E" w:rsidR="000A0BFE" w:rsidRDefault="000A0BFE" w:rsidP="000A0BFE">
      <w:pPr>
        <w:spacing w:line="276" w:lineRule="auto"/>
        <w:rPr>
          <w:rFonts w:eastAsia="Times New Roman"/>
          <w:b/>
          <w:sz w:val="28"/>
          <w:szCs w:val="28"/>
        </w:rPr>
      </w:pPr>
      <w:r>
        <w:rPr>
          <w:rFonts w:eastAsia="Times New Roman"/>
          <w:b/>
          <w:sz w:val="28"/>
          <w:szCs w:val="28"/>
        </w:rPr>
        <w:t xml:space="preserve">6.3.1.2 </w:t>
      </w:r>
      <w:r w:rsidRPr="00847669">
        <w:rPr>
          <w:rFonts w:eastAsia="Times New Roman"/>
          <w:b/>
          <w:sz w:val="28"/>
          <w:szCs w:val="28"/>
        </w:rPr>
        <w:t>Name of insurer</w:t>
      </w:r>
    </w:p>
    <w:p w14:paraId="6CD83D90" w14:textId="77777777" w:rsidR="00CC4DBF" w:rsidRDefault="00CC4DBF" w:rsidP="000A0BFE">
      <w:pPr>
        <w:spacing w:line="276" w:lineRule="auto"/>
        <w:rPr>
          <w:rFonts w:eastAsia="Times New Roman"/>
          <w:b/>
          <w:sz w:val="28"/>
          <w:szCs w:val="28"/>
        </w:rPr>
      </w:pPr>
    </w:p>
    <w:p w14:paraId="12ECFE5F" w14:textId="77777777" w:rsidR="000A0BFE" w:rsidRPr="00847669" w:rsidRDefault="000A0BFE" w:rsidP="000A0BFE">
      <w:pPr>
        <w:spacing w:line="276" w:lineRule="auto"/>
        <w:ind w:right="20" w:firstLine="793"/>
        <w:jc w:val="both"/>
        <w:rPr>
          <w:rFonts w:eastAsia="Times New Roman"/>
          <w:sz w:val="28"/>
          <w:szCs w:val="28"/>
        </w:rPr>
      </w:pPr>
      <w:r w:rsidRPr="00847669">
        <w:rPr>
          <w:rFonts w:eastAsia="Times New Roman"/>
          <w:sz w:val="28"/>
          <w:szCs w:val="28"/>
        </w:rPr>
        <w:t>The policyholder name with whom an insurance contract is made, and whose interests are protected under the policy.</w:t>
      </w:r>
    </w:p>
    <w:p w14:paraId="28E747D2" w14:textId="77777777" w:rsidR="000A0BFE" w:rsidRPr="00847669" w:rsidRDefault="000A0BFE" w:rsidP="000A0BFE">
      <w:pPr>
        <w:spacing w:line="276" w:lineRule="auto"/>
        <w:rPr>
          <w:rFonts w:eastAsia="Times New Roman"/>
          <w:sz w:val="28"/>
          <w:szCs w:val="28"/>
        </w:rPr>
      </w:pPr>
    </w:p>
    <w:p w14:paraId="4BBB1DCD" w14:textId="452AD0F3" w:rsidR="000A0BFE" w:rsidRPr="00847669" w:rsidRDefault="000A0BFE" w:rsidP="000A0BFE">
      <w:pPr>
        <w:spacing w:line="276" w:lineRule="auto"/>
        <w:rPr>
          <w:rFonts w:eastAsia="Times New Roman"/>
          <w:b/>
          <w:sz w:val="28"/>
          <w:szCs w:val="28"/>
        </w:rPr>
      </w:pPr>
      <w:r>
        <w:rPr>
          <w:rFonts w:eastAsia="Times New Roman"/>
          <w:b/>
          <w:sz w:val="28"/>
          <w:szCs w:val="28"/>
        </w:rPr>
        <w:t>6.3.1.</w:t>
      </w:r>
      <w:r w:rsidR="00CC4DBF">
        <w:rPr>
          <w:rFonts w:eastAsia="Times New Roman"/>
          <w:b/>
          <w:sz w:val="28"/>
          <w:szCs w:val="28"/>
        </w:rPr>
        <w:t>3</w:t>
      </w:r>
      <w:r>
        <w:rPr>
          <w:rFonts w:eastAsia="Times New Roman"/>
          <w:b/>
          <w:sz w:val="28"/>
          <w:szCs w:val="28"/>
        </w:rPr>
        <w:t xml:space="preserve"> </w:t>
      </w:r>
      <w:r w:rsidRPr="00847669">
        <w:rPr>
          <w:rFonts w:eastAsia="Times New Roman"/>
          <w:b/>
          <w:sz w:val="28"/>
          <w:szCs w:val="28"/>
        </w:rPr>
        <w:t>Sum insured</w:t>
      </w:r>
    </w:p>
    <w:p w14:paraId="64732B7F" w14:textId="77777777" w:rsidR="000A0BFE" w:rsidRPr="00847669" w:rsidRDefault="000A0BFE" w:rsidP="000A0BFE">
      <w:pPr>
        <w:spacing w:line="276" w:lineRule="auto"/>
        <w:rPr>
          <w:rFonts w:eastAsia="Times New Roman"/>
          <w:sz w:val="28"/>
          <w:szCs w:val="28"/>
        </w:rPr>
      </w:pPr>
    </w:p>
    <w:p w14:paraId="315881CD" w14:textId="77777777" w:rsidR="000A0BFE" w:rsidRPr="00847669" w:rsidRDefault="000A0BFE" w:rsidP="000A0BFE">
      <w:pPr>
        <w:spacing w:line="276" w:lineRule="auto"/>
        <w:ind w:firstLine="721"/>
        <w:jc w:val="both"/>
        <w:rPr>
          <w:rFonts w:eastAsia="Times New Roman"/>
          <w:sz w:val="28"/>
          <w:szCs w:val="28"/>
        </w:rPr>
      </w:pPr>
      <w:r w:rsidRPr="00847669">
        <w:rPr>
          <w:rFonts w:eastAsia="Times New Roman"/>
          <w:sz w:val="28"/>
          <w:szCs w:val="28"/>
        </w:rPr>
        <w:t>The sum assured is the amount of money an insurance policy guarantees to pay up before any bonuses are added. In other words, sum assured is the guaranteed amount the policyholder will receive.</w:t>
      </w:r>
    </w:p>
    <w:p w14:paraId="2B786712" w14:textId="77777777" w:rsidR="000A0BFE" w:rsidRDefault="000A0BFE" w:rsidP="000A0BFE">
      <w:pPr>
        <w:spacing w:line="276" w:lineRule="auto"/>
        <w:rPr>
          <w:rFonts w:eastAsia="Times New Roman"/>
          <w:sz w:val="28"/>
          <w:szCs w:val="28"/>
        </w:rPr>
      </w:pPr>
      <w:bookmarkStart w:id="3" w:name="page14"/>
      <w:bookmarkEnd w:id="3"/>
    </w:p>
    <w:p w14:paraId="4516EFF6" w14:textId="65C679DF" w:rsidR="000A0BFE" w:rsidRPr="00847669" w:rsidRDefault="000A0BFE" w:rsidP="000A0BFE">
      <w:pPr>
        <w:spacing w:line="276" w:lineRule="auto"/>
        <w:rPr>
          <w:rFonts w:eastAsia="Times New Roman"/>
          <w:b/>
          <w:sz w:val="28"/>
          <w:szCs w:val="28"/>
        </w:rPr>
      </w:pPr>
      <w:r>
        <w:rPr>
          <w:rFonts w:eastAsia="Times New Roman"/>
          <w:b/>
          <w:bCs/>
          <w:sz w:val="28"/>
          <w:szCs w:val="28"/>
        </w:rPr>
        <w:t>6.3.1.</w:t>
      </w:r>
      <w:r w:rsidR="00CC4DBF">
        <w:rPr>
          <w:rFonts w:eastAsia="Times New Roman"/>
          <w:b/>
          <w:bCs/>
          <w:sz w:val="28"/>
          <w:szCs w:val="28"/>
        </w:rPr>
        <w:t>4</w:t>
      </w:r>
      <w:r>
        <w:rPr>
          <w:rFonts w:eastAsia="Times New Roman"/>
          <w:b/>
          <w:bCs/>
          <w:sz w:val="28"/>
          <w:szCs w:val="28"/>
        </w:rPr>
        <w:t xml:space="preserve"> </w:t>
      </w:r>
      <w:r w:rsidRPr="00847669">
        <w:rPr>
          <w:rFonts w:eastAsia="Times New Roman"/>
          <w:b/>
          <w:sz w:val="28"/>
          <w:szCs w:val="28"/>
        </w:rPr>
        <w:t>Mail</w:t>
      </w:r>
      <w:r>
        <w:rPr>
          <w:rFonts w:eastAsia="Times New Roman"/>
          <w:b/>
          <w:sz w:val="28"/>
          <w:szCs w:val="28"/>
        </w:rPr>
        <w:t xml:space="preserve">                                                                                                                                                                                         </w:t>
      </w:r>
    </w:p>
    <w:p w14:paraId="1C0082B7" w14:textId="77777777" w:rsidR="000A0BFE" w:rsidRPr="00847669" w:rsidRDefault="000A0BFE" w:rsidP="000A0BFE">
      <w:pPr>
        <w:spacing w:line="276" w:lineRule="auto"/>
        <w:rPr>
          <w:rFonts w:eastAsia="Times New Roman"/>
          <w:sz w:val="28"/>
          <w:szCs w:val="28"/>
        </w:rPr>
      </w:pPr>
    </w:p>
    <w:p w14:paraId="5AA371DB" w14:textId="77777777" w:rsidR="000A0BFE" w:rsidRPr="00847669" w:rsidRDefault="000A0BFE" w:rsidP="000A0BFE">
      <w:pPr>
        <w:spacing w:line="276" w:lineRule="auto"/>
        <w:ind w:firstLine="720"/>
        <w:rPr>
          <w:rFonts w:eastAsia="Times New Roman"/>
          <w:sz w:val="28"/>
          <w:szCs w:val="28"/>
        </w:rPr>
      </w:pPr>
      <w:r w:rsidRPr="00847669">
        <w:rPr>
          <w:rFonts w:eastAsia="Times New Roman"/>
          <w:sz w:val="28"/>
          <w:szCs w:val="28"/>
        </w:rPr>
        <w:t>Mail id given by the insured to send the notification regarding policy.</w:t>
      </w:r>
    </w:p>
    <w:p w14:paraId="4B53D46C" w14:textId="77777777" w:rsidR="000A0BFE" w:rsidRPr="00847669" w:rsidRDefault="000A0BFE" w:rsidP="000A0BFE">
      <w:pPr>
        <w:spacing w:line="276" w:lineRule="auto"/>
        <w:rPr>
          <w:rFonts w:eastAsia="Times New Roman"/>
          <w:b/>
          <w:bCs/>
          <w:sz w:val="28"/>
          <w:szCs w:val="28"/>
        </w:rPr>
      </w:pPr>
    </w:p>
    <w:p w14:paraId="6A09025B" w14:textId="127FF7E0" w:rsidR="000A0BFE" w:rsidRPr="00847669" w:rsidRDefault="000A0BFE" w:rsidP="000A0BFE">
      <w:pPr>
        <w:spacing w:line="276" w:lineRule="auto"/>
        <w:rPr>
          <w:rFonts w:eastAsia="Times New Roman"/>
          <w:b/>
          <w:bCs/>
          <w:sz w:val="28"/>
          <w:szCs w:val="28"/>
        </w:rPr>
      </w:pPr>
      <w:r>
        <w:rPr>
          <w:rFonts w:eastAsia="Times New Roman"/>
          <w:b/>
          <w:bCs/>
          <w:sz w:val="28"/>
          <w:szCs w:val="28"/>
        </w:rPr>
        <w:t>6.3.1.</w:t>
      </w:r>
      <w:r w:rsidR="00CC4DBF">
        <w:rPr>
          <w:rFonts w:eastAsia="Times New Roman"/>
          <w:b/>
          <w:bCs/>
          <w:sz w:val="28"/>
          <w:szCs w:val="28"/>
        </w:rPr>
        <w:t>5</w:t>
      </w:r>
      <w:r>
        <w:rPr>
          <w:rFonts w:eastAsia="Times New Roman"/>
          <w:b/>
          <w:bCs/>
          <w:sz w:val="28"/>
          <w:szCs w:val="28"/>
        </w:rPr>
        <w:t xml:space="preserve"> </w:t>
      </w:r>
      <w:r w:rsidRPr="00847669">
        <w:rPr>
          <w:rFonts w:eastAsia="Times New Roman"/>
          <w:b/>
          <w:bCs/>
          <w:sz w:val="28"/>
          <w:szCs w:val="28"/>
        </w:rPr>
        <w:t>Mobile Number</w:t>
      </w:r>
    </w:p>
    <w:p w14:paraId="76AC5611" w14:textId="77777777" w:rsidR="000A0BFE" w:rsidRPr="00847669" w:rsidRDefault="000A0BFE" w:rsidP="000A0BFE">
      <w:pPr>
        <w:spacing w:line="276" w:lineRule="auto"/>
        <w:rPr>
          <w:rFonts w:eastAsia="Times New Roman"/>
          <w:b/>
          <w:bCs/>
          <w:sz w:val="28"/>
          <w:szCs w:val="28"/>
        </w:rPr>
      </w:pPr>
    </w:p>
    <w:p w14:paraId="4C6EB16D" w14:textId="77777777" w:rsidR="000A0BFE" w:rsidRPr="00847669" w:rsidRDefault="000A0BFE" w:rsidP="000A0BFE">
      <w:pPr>
        <w:spacing w:line="276" w:lineRule="auto"/>
        <w:ind w:firstLine="720"/>
        <w:rPr>
          <w:rFonts w:eastAsia="Times New Roman"/>
          <w:sz w:val="28"/>
          <w:szCs w:val="28"/>
        </w:rPr>
      </w:pPr>
      <w:r w:rsidRPr="00847669">
        <w:rPr>
          <w:rFonts w:eastAsia="Times New Roman"/>
          <w:sz w:val="28"/>
          <w:szCs w:val="28"/>
        </w:rPr>
        <w:t>Mobile number is given by the insured to send the notification regarding policy.</w:t>
      </w:r>
    </w:p>
    <w:p w14:paraId="4D998820" w14:textId="77777777" w:rsidR="000A0BFE" w:rsidRPr="00847669" w:rsidRDefault="000A0BFE" w:rsidP="000A0BFE">
      <w:pPr>
        <w:spacing w:line="276" w:lineRule="auto"/>
        <w:rPr>
          <w:rFonts w:eastAsia="Times New Roman"/>
          <w:sz w:val="28"/>
          <w:szCs w:val="28"/>
        </w:rPr>
      </w:pPr>
    </w:p>
    <w:p w14:paraId="16081230" w14:textId="2B33F7D6" w:rsidR="000A0BFE" w:rsidRPr="00847669" w:rsidRDefault="000A0BFE" w:rsidP="000A0BFE">
      <w:pPr>
        <w:spacing w:line="276" w:lineRule="auto"/>
        <w:rPr>
          <w:rFonts w:eastAsia="Times New Roman"/>
          <w:b/>
          <w:sz w:val="28"/>
          <w:szCs w:val="28"/>
        </w:rPr>
      </w:pPr>
      <w:r>
        <w:rPr>
          <w:rFonts w:eastAsia="Times New Roman"/>
          <w:b/>
          <w:sz w:val="28"/>
          <w:szCs w:val="28"/>
        </w:rPr>
        <w:t>6.3.1.</w:t>
      </w:r>
      <w:r w:rsidR="00CC4DBF">
        <w:rPr>
          <w:rFonts w:eastAsia="Times New Roman"/>
          <w:b/>
          <w:sz w:val="28"/>
          <w:szCs w:val="28"/>
        </w:rPr>
        <w:t>6</w:t>
      </w:r>
      <w:r>
        <w:rPr>
          <w:rFonts w:eastAsia="Times New Roman"/>
          <w:b/>
          <w:sz w:val="28"/>
          <w:szCs w:val="28"/>
        </w:rPr>
        <w:t xml:space="preserve"> </w:t>
      </w:r>
      <w:r w:rsidRPr="00847669">
        <w:rPr>
          <w:rFonts w:eastAsia="Times New Roman"/>
          <w:b/>
          <w:sz w:val="28"/>
          <w:szCs w:val="28"/>
        </w:rPr>
        <w:t xml:space="preserve">Vehicle make, </w:t>
      </w:r>
      <w:r>
        <w:rPr>
          <w:rFonts w:eastAsia="Times New Roman"/>
          <w:b/>
          <w:sz w:val="28"/>
          <w:szCs w:val="28"/>
        </w:rPr>
        <w:t>M</w:t>
      </w:r>
      <w:r w:rsidRPr="00847669">
        <w:rPr>
          <w:rFonts w:eastAsia="Times New Roman"/>
          <w:b/>
          <w:sz w:val="28"/>
          <w:szCs w:val="28"/>
        </w:rPr>
        <w:t xml:space="preserve">odel, </w:t>
      </w:r>
      <w:r>
        <w:rPr>
          <w:rFonts w:eastAsia="Times New Roman"/>
          <w:b/>
          <w:sz w:val="28"/>
          <w:szCs w:val="28"/>
        </w:rPr>
        <w:t>Y</w:t>
      </w:r>
      <w:r w:rsidRPr="00847669">
        <w:rPr>
          <w:rFonts w:eastAsia="Times New Roman"/>
          <w:b/>
          <w:sz w:val="28"/>
          <w:szCs w:val="28"/>
        </w:rPr>
        <w:t>ear</w:t>
      </w:r>
    </w:p>
    <w:p w14:paraId="4EAE77C1" w14:textId="77777777" w:rsidR="000A0BFE" w:rsidRDefault="000A0BFE" w:rsidP="000A0BFE">
      <w:pPr>
        <w:spacing w:line="276" w:lineRule="auto"/>
        <w:jc w:val="both"/>
        <w:rPr>
          <w:rFonts w:eastAsia="Times New Roman"/>
          <w:sz w:val="28"/>
          <w:szCs w:val="28"/>
        </w:rPr>
      </w:pPr>
    </w:p>
    <w:p w14:paraId="1635096C" w14:textId="77777777" w:rsidR="000A0BFE" w:rsidRPr="00847669" w:rsidRDefault="000A0BFE" w:rsidP="000A0BFE">
      <w:pPr>
        <w:spacing w:line="276" w:lineRule="auto"/>
        <w:ind w:firstLine="720"/>
        <w:jc w:val="both"/>
        <w:rPr>
          <w:rFonts w:eastAsia="Times New Roman"/>
          <w:sz w:val="28"/>
          <w:szCs w:val="28"/>
        </w:rPr>
      </w:pPr>
      <w:r w:rsidRPr="00847669">
        <w:rPr>
          <w:rFonts w:eastAsia="Times New Roman"/>
          <w:sz w:val="28"/>
          <w:szCs w:val="28"/>
        </w:rPr>
        <w:t>The year in which the vehicle is created is vehicle year. The company who manufactures the vehicle is make</w:t>
      </w:r>
      <w:r>
        <w:rPr>
          <w:rFonts w:eastAsia="Times New Roman"/>
          <w:sz w:val="28"/>
          <w:szCs w:val="28"/>
        </w:rPr>
        <w:t xml:space="preserve"> </w:t>
      </w:r>
      <w:r w:rsidRPr="00847669">
        <w:rPr>
          <w:rFonts w:eastAsia="Times New Roman"/>
          <w:sz w:val="28"/>
          <w:szCs w:val="28"/>
        </w:rPr>
        <w:t>(Maker).</w:t>
      </w:r>
      <w:r>
        <w:rPr>
          <w:rFonts w:eastAsia="Times New Roman"/>
          <w:sz w:val="28"/>
          <w:szCs w:val="28"/>
        </w:rPr>
        <w:t xml:space="preserve"> A</w:t>
      </w:r>
      <w:r w:rsidRPr="00847669">
        <w:rPr>
          <w:rFonts w:eastAsia="Times New Roman"/>
          <w:sz w:val="28"/>
          <w:szCs w:val="28"/>
        </w:rPr>
        <w:t xml:space="preserve"> company may have several </w:t>
      </w:r>
      <w:proofErr w:type="gramStart"/>
      <w:r w:rsidRPr="00847669">
        <w:rPr>
          <w:rFonts w:eastAsia="Times New Roman"/>
          <w:sz w:val="28"/>
          <w:szCs w:val="28"/>
        </w:rPr>
        <w:t>model</w:t>
      </w:r>
      <w:proofErr w:type="gramEnd"/>
      <w:r w:rsidRPr="00847669">
        <w:rPr>
          <w:rFonts w:eastAsia="Times New Roman"/>
          <w:sz w:val="28"/>
          <w:szCs w:val="28"/>
        </w:rPr>
        <w:t>.</w:t>
      </w:r>
    </w:p>
    <w:p w14:paraId="0E472E1A" w14:textId="77777777" w:rsidR="000A0BFE" w:rsidRPr="00847669" w:rsidRDefault="000A0BFE" w:rsidP="000A0BFE">
      <w:pPr>
        <w:spacing w:line="276" w:lineRule="auto"/>
        <w:rPr>
          <w:rFonts w:eastAsia="Times New Roman"/>
          <w:b/>
          <w:sz w:val="28"/>
          <w:szCs w:val="28"/>
        </w:rPr>
      </w:pPr>
    </w:p>
    <w:p w14:paraId="5BC04747" w14:textId="324B8FAE" w:rsidR="000A0BFE" w:rsidRPr="00847669" w:rsidRDefault="000A0BFE" w:rsidP="000A0BFE">
      <w:pPr>
        <w:spacing w:line="276" w:lineRule="auto"/>
        <w:rPr>
          <w:rFonts w:eastAsia="Times New Roman"/>
          <w:b/>
          <w:sz w:val="28"/>
          <w:szCs w:val="28"/>
        </w:rPr>
      </w:pPr>
      <w:r>
        <w:rPr>
          <w:rFonts w:eastAsia="Times New Roman"/>
          <w:b/>
          <w:sz w:val="28"/>
          <w:szCs w:val="28"/>
        </w:rPr>
        <w:t>6.3.1.</w:t>
      </w:r>
      <w:r w:rsidR="00CC4DBF">
        <w:rPr>
          <w:rFonts w:eastAsia="Times New Roman"/>
          <w:b/>
          <w:sz w:val="28"/>
          <w:szCs w:val="28"/>
        </w:rPr>
        <w:t>7</w:t>
      </w:r>
      <w:r>
        <w:rPr>
          <w:rFonts w:eastAsia="Times New Roman"/>
          <w:b/>
          <w:sz w:val="28"/>
          <w:szCs w:val="28"/>
        </w:rPr>
        <w:t xml:space="preserve"> </w:t>
      </w:r>
      <w:r w:rsidRPr="00847669">
        <w:rPr>
          <w:rFonts w:eastAsia="Times New Roman"/>
          <w:b/>
          <w:sz w:val="28"/>
          <w:szCs w:val="28"/>
        </w:rPr>
        <w:t>Vehicle number</w:t>
      </w:r>
    </w:p>
    <w:p w14:paraId="7A7B5298" w14:textId="77777777" w:rsidR="000A0BFE" w:rsidRPr="00847669" w:rsidRDefault="000A0BFE" w:rsidP="000A0BFE">
      <w:pPr>
        <w:spacing w:line="276" w:lineRule="auto"/>
        <w:rPr>
          <w:rFonts w:eastAsia="Times New Roman"/>
          <w:sz w:val="28"/>
          <w:szCs w:val="28"/>
        </w:rPr>
      </w:pPr>
    </w:p>
    <w:p w14:paraId="681C8F52" w14:textId="77777777" w:rsidR="000A0BFE" w:rsidRPr="00847669" w:rsidRDefault="000A0BFE" w:rsidP="000A0BFE">
      <w:pPr>
        <w:spacing w:line="276" w:lineRule="auto"/>
        <w:ind w:firstLine="917"/>
        <w:jc w:val="both"/>
        <w:rPr>
          <w:rFonts w:eastAsia="Times New Roman"/>
          <w:sz w:val="28"/>
          <w:szCs w:val="28"/>
        </w:rPr>
      </w:pPr>
      <w:r w:rsidRPr="00847669">
        <w:rPr>
          <w:rFonts w:eastAsia="Times New Roman"/>
          <w:sz w:val="28"/>
          <w:szCs w:val="28"/>
        </w:rPr>
        <w:t>A vehicle identification number (VIN) is a unique code. Identification number given for a particular vehicle for registration purpose.</w:t>
      </w:r>
    </w:p>
    <w:p w14:paraId="2AB3319B" w14:textId="77777777" w:rsidR="000A0BFE" w:rsidRPr="00847669" w:rsidRDefault="000A0BFE" w:rsidP="000A0BFE">
      <w:pPr>
        <w:tabs>
          <w:tab w:val="left" w:pos="720"/>
        </w:tabs>
        <w:spacing w:line="276" w:lineRule="auto"/>
        <w:jc w:val="both"/>
        <w:rPr>
          <w:rFonts w:eastAsia="Arial"/>
          <w:sz w:val="28"/>
          <w:szCs w:val="28"/>
        </w:rPr>
      </w:pPr>
    </w:p>
    <w:p w14:paraId="3782C19B" w14:textId="34B1D6A1" w:rsidR="000A0BFE" w:rsidRDefault="000A0BFE" w:rsidP="000A0BFE">
      <w:pPr>
        <w:spacing w:line="276" w:lineRule="auto"/>
        <w:jc w:val="both"/>
        <w:rPr>
          <w:rFonts w:eastAsia="Times New Roman"/>
          <w:b/>
          <w:bCs/>
          <w:sz w:val="28"/>
          <w:szCs w:val="28"/>
        </w:rPr>
      </w:pPr>
      <w:r w:rsidRPr="00847669">
        <w:rPr>
          <w:rFonts w:eastAsia="Times New Roman"/>
          <w:b/>
          <w:bCs/>
          <w:sz w:val="28"/>
          <w:szCs w:val="28"/>
        </w:rPr>
        <w:t>6.3.</w:t>
      </w:r>
      <w:r>
        <w:rPr>
          <w:rFonts w:eastAsia="Times New Roman"/>
          <w:b/>
          <w:bCs/>
          <w:sz w:val="28"/>
          <w:szCs w:val="28"/>
        </w:rPr>
        <w:t>1</w:t>
      </w:r>
      <w:r w:rsidRPr="00847669">
        <w:rPr>
          <w:rFonts w:eastAsia="Times New Roman"/>
          <w:b/>
          <w:bCs/>
          <w:sz w:val="28"/>
          <w:szCs w:val="28"/>
        </w:rPr>
        <w:t>.</w:t>
      </w:r>
      <w:r w:rsidR="00CC4DBF">
        <w:rPr>
          <w:rFonts w:eastAsia="Times New Roman"/>
          <w:b/>
          <w:bCs/>
          <w:sz w:val="28"/>
          <w:szCs w:val="28"/>
        </w:rPr>
        <w:t>8</w:t>
      </w:r>
      <w:r>
        <w:rPr>
          <w:rFonts w:eastAsia="Times New Roman"/>
          <w:b/>
          <w:bCs/>
          <w:sz w:val="28"/>
          <w:szCs w:val="28"/>
        </w:rPr>
        <w:t xml:space="preserve"> Issued date, Expiry date</w:t>
      </w:r>
    </w:p>
    <w:p w14:paraId="2E4A16ED" w14:textId="77777777" w:rsidR="000A0BFE" w:rsidRDefault="000A0BFE" w:rsidP="000A0BFE">
      <w:pPr>
        <w:spacing w:line="276" w:lineRule="auto"/>
        <w:jc w:val="both"/>
        <w:rPr>
          <w:rFonts w:eastAsia="Times New Roman"/>
          <w:b/>
          <w:bCs/>
          <w:sz w:val="28"/>
          <w:szCs w:val="28"/>
        </w:rPr>
      </w:pPr>
      <w:r>
        <w:rPr>
          <w:rFonts w:eastAsia="Times New Roman"/>
          <w:b/>
          <w:bCs/>
          <w:sz w:val="28"/>
          <w:szCs w:val="28"/>
        </w:rPr>
        <w:tab/>
      </w:r>
    </w:p>
    <w:p w14:paraId="6B5E3DBD" w14:textId="77777777" w:rsidR="000A0BFE" w:rsidRDefault="000A0BFE" w:rsidP="000A0BFE">
      <w:pPr>
        <w:jc w:val="both"/>
        <w:rPr>
          <w:sz w:val="28"/>
          <w:szCs w:val="28"/>
          <w:lang w:val="en-US"/>
        </w:rPr>
      </w:pPr>
      <w:r>
        <w:rPr>
          <w:rFonts w:eastAsia="Times New Roman"/>
          <w:b/>
          <w:bCs/>
          <w:sz w:val="28"/>
          <w:szCs w:val="28"/>
        </w:rPr>
        <w:tab/>
      </w:r>
      <w:r w:rsidRPr="00637677">
        <w:rPr>
          <w:sz w:val="28"/>
          <w:szCs w:val="28"/>
          <w:lang w:val="en-US"/>
        </w:rPr>
        <w:t xml:space="preserve">Issue date is the date on which the insurance is being taken by the client. Expiry date is the date on which the tender of the insurance ends and the renewal has to be done. </w:t>
      </w:r>
    </w:p>
    <w:p w14:paraId="1643DC62" w14:textId="2583BD80" w:rsidR="000A0BFE" w:rsidRDefault="000A0BFE" w:rsidP="000A0BFE">
      <w:pPr>
        <w:jc w:val="both"/>
        <w:rPr>
          <w:rFonts w:eastAsia="Times New Roman"/>
          <w:b/>
          <w:bCs/>
          <w:sz w:val="28"/>
          <w:szCs w:val="28"/>
        </w:rPr>
      </w:pPr>
    </w:p>
    <w:p w14:paraId="4A099744" w14:textId="6CFCD548" w:rsidR="00CC4DBF" w:rsidRDefault="00CC4DBF" w:rsidP="000A0BFE">
      <w:pPr>
        <w:jc w:val="both"/>
        <w:rPr>
          <w:rFonts w:eastAsia="Times New Roman"/>
          <w:b/>
          <w:bCs/>
          <w:sz w:val="28"/>
          <w:szCs w:val="28"/>
        </w:rPr>
      </w:pPr>
    </w:p>
    <w:p w14:paraId="3A8F133B" w14:textId="1DE1A3D0" w:rsidR="00CC4DBF" w:rsidRDefault="00CC4DBF" w:rsidP="000A0BFE">
      <w:pPr>
        <w:jc w:val="both"/>
        <w:rPr>
          <w:rFonts w:eastAsia="Times New Roman"/>
          <w:b/>
          <w:bCs/>
          <w:sz w:val="28"/>
          <w:szCs w:val="28"/>
        </w:rPr>
      </w:pPr>
    </w:p>
    <w:p w14:paraId="7456332F" w14:textId="77777777" w:rsidR="00CC4DBF" w:rsidRDefault="00CC4DBF" w:rsidP="000A0BFE">
      <w:pPr>
        <w:jc w:val="both"/>
        <w:rPr>
          <w:rFonts w:eastAsia="Times New Roman"/>
          <w:b/>
          <w:bCs/>
          <w:sz w:val="28"/>
          <w:szCs w:val="28"/>
        </w:rPr>
      </w:pPr>
    </w:p>
    <w:p w14:paraId="19736BFB" w14:textId="024A388C" w:rsidR="000A0BFE" w:rsidRDefault="000A0BFE" w:rsidP="000A0BFE">
      <w:pPr>
        <w:jc w:val="both"/>
        <w:rPr>
          <w:rFonts w:eastAsia="Times New Roman"/>
          <w:b/>
          <w:bCs/>
          <w:sz w:val="28"/>
          <w:szCs w:val="28"/>
        </w:rPr>
      </w:pPr>
      <w:r>
        <w:rPr>
          <w:rFonts w:eastAsia="Times New Roman"/>
          <w:b/>
          <w:bCs/>
          <w:sz w:val="28"/>
          <w:szCs w:val="28"/>
        </w:rPr>
        <w:t>6.3.1.</w:t>
      </w:r>
      <w:r w:rsidR="00CC4DBF">
        <w:rPr>
          <w:rFonts w:eastAsia="Times New Roman"/>
          <w:b/>
          <w:bCs/>
          <w:sz w:val="28"/>
          <w:szCs w:val="28"/>
        </w:rPr>
        <w:t>9</w:t>
      </w:r>
      <w:r>
        <w:rPr>
          <w:rFonts w:eastAsia="Times New Roman"/>
          <w:b/>
          <w:bCs/>
          <w:sz w:val="28"/>
          <w:szCs w:val="28"/>
        </w:rPr>
        <w:t xml:space="preserve"> Ex coverage amount, premium</w:t>
      </w:r>
    </w:p>
    <w:p w14:paraId="400EE56B" w14:textId="168405C7" w:rsidR="000A0BFE" w:rsidRPr="00DA4F92" w:rsidRDefault="000A0BFE" w:rsidP="000A0BFE">
      <w:pPr>
        <w:jc w:val="both"/>
        <w:rPr>
          <w:sz w:val="28"/>
          <w:szCs w:val="28"/>
          <w:lang w:val="en-US"/>
        </w:rPr>
      </w:pPr>
      <w:r>
        <w:rPr>
          <w:rFonts w:eastAsia="Times New Roman"/>
          <w:b/>
          <w:bCs/>
          <w:sz w:val="28"/>
          <w:szCs w:val="28"/>
        </w:rPr>
        <w:tab/>
      </w:r>
    </w:p>
    <w:p w14:paraId="7C892571" w14:textId="61DE56D8" w:rsidR="000A0BFE" w:rsidRDefault="000A0BFE" w:rsidP="000A0BFE">
      <w:pPr>
        <w:spacing w:line="276" w:lineRule="auto"/>
        <w:ind w:firstLine="720"/>
        <w:jc w:val="both"/>
        <w:rPr>
          <w:sz w:val="28"/>
          <w:szCs w:val="28"/>
          <w:lang w:val="en-US"/>
        </w:rPr>
      </w:pPr>
      <w:r w:rsidRPr="00637677">
        <w:rPr>
          <w:sz w:val="28"/>
          <w:szCs w:val="28"/>
          <w:lang w:val="en-US"/>
        </w:rPr>
        <w:t>Ex-coverage amount is the amount of the previous insurance policies. The premium amount is the one for the renewal of the policies.</w:t>
      </w:r>
    </w:p>
    <w:p w14:paraId="29B6751C" w14:textId="77777777" w:rsidR="000A0BFE" w:rsidRPr="000A0BFE" w:rsidRDefault="000A0BFE" w:rsidP="000A0BFE">
      <w:pPr>
        <w:spacing w:line="276" w:lineRule="auto"/>
        <w:ind w:firstLine="720"/>
        <w:jc w:val="both"/>
        <w:rPr>
          <w:rFonts w:eastAsia="Times New Roman"/>
          <w:b/>
          <w:bCs/>
          <w:sz w:val="28"/>
          <w:szCs w:val="28"/>
        </w:rPr>
      </w:pPr>
    </w:p>
    <w:p w14:paraId="346E4DF9" w14:textId="54BF6ED0" w:rsidR="000A0BFE" w:rsidRDefault="000A0BFE" w:rsidP="000A0BFE">
      <w:pPr>
        <w:spacing w:line="276" w:lineRule="auto"/>
        <w:jc w:val="both"/>
        <w:rPr>
          <w:rFonts w:eastAsia="Times New Roman"/>
          <w:b/>
          <w:bCs/>
          <w:sz w:val="28"/>
          <w:szCs w:val="28"/>
        </w:rPr>
      </w:pPr>
      <w:r>
        <w:rPr>
          <w:rFonts w:eastAsia="Times New Roman"/>
          <w:b/>
          <w:bCs/>
          <w:sz w:val="28"/>
          <w:szCs w:val="28"/>
        </w:rPr>
        <w:t>6.3.1.1</w:t>
      </w:r>
      <w:r w:rsidR="00CC4DBF">
        <w:rPr>
          <w:rFonts w:eastAsia="Times New Roman"/>
          <w:b/>
          <w:bCs/>
          <w:sz w:val="28"/>
          <w:szCs w:val="28"/>
        </w:rPr>
        <w:t>0</w:t>
      </w:r>
      <w:r>
        <w:rPr>
          <w:rFonts w:eastAsia="Times New Roman"/>
          <w:b/>
          <w:bCs/>
          <w:sz w:val="28"/>
          <w:szCs w:val="28"/>
        </w:rPr>
        <w:t xml:space="preserve"> Tax id, amount, percent</w:t>
      </w:r>
    </w:p>
    <w:p w14:paraId="06B20EEB" w14:textId="77777777" w:rsidR="000A0BFE" w:rsidRDefault="000A0BFE" w:rsidP="000A0BFE">
      <w:pPr>
        <w:spacing w:line="276" w:lineRule="auto"/>
        <w:jc w:val="both"/>
        <w:rPr>
          <w:rFonts w:eastAsia="Times New Roman"/>
          <w:b/>
          <w:bCs/>
          <w:sz w:val="28"/>
          <w:szCs w:val="28"/>
        </w:rPr>
      </w:pPr>
    </w:p>
    <w:p w14:paraId="77F30F74" w14:textId="77777777" w:rsidR="000A0BFE" w:rsidRPr="00637677" w:rsidRDefault="000A0BFE" w:rsidP="000A0BFE">
      <w:pPr>
        <w:jc w:val="both"/>
        <w:rPr>
          <w:b/>
          <w:sz w:val="28"/>
          <w:szCs w:val="28"/>
          <w:lang w:val="en-US"/>
        </w:rPr>
      </w:pPr>
      <w:r>
        <w:rPr>
          <w:rFonts w:eastAsia="Times New Roman"/>
          <w:b/>
          <w:bCs/>
          <w:sz w:val="28"/>
          <w:szCs w:val="28"/>
        </w:rPr>
        <w:tab/>
      </w:r>
      <w:r w:rsidRPr="00637677">
        <w:rPr>
          <w:sz w:val="28"/>
          <w:szCs w:val="28"/>
          <w:lang w:val="en-US"/>
        </w:rPr>
        <w:t>Tax id is the one which indicates the id of the amount of tax paid or to be paid by the customer/client. The amount is the one which has to be paid by the customer/client. Percent is the one the percentage of tax paid or to be paid by the customer/client.</w:t>
      </w:r>
    </w:p>
    <w:p w14:paraId="42A4DD49" w14:textId="77777777" w:rsidR="000A0BFE" w:rsidRPr="00637677" w:rsidRDefault="000A0BFE" w:rsidP="000A0BFE">
      <w:pPr>
        <w:spacing w:line="276" w:lineRule="auto"/>
        <w:jc w:val="both"/>
        <w:rPr>
          <w:rFonts w:eastAsia="Times New Roman"/>
          <w:b/>
          <w:bCs/>
          <w:sz w:val="28"/>
          <w:szCs w:val="28"/>
        </w:rPr>
      </w:pPr>
    </w:p>
    <w:p w14:paraId="49CA1502" w14:textId="77777777" w:rsidR="000A0BFE" w:rsidRDefault="000A0BFE" w:rsidP="000A0BFE">
      <w:pPr>
        <w:numPr>
          <w:ilvl w:val="2"/>
          <w:numId w:val="31"/>
        </w:numPr>
        <w:tabs>
          <w:tab w:val="left" w:pos="720"/>
        </w:tabs>
        <w:spacing w:line="276" w:lineRule="auto"/>
        <w:jc w:val="both"/>
        <w:rPr>
          <w:rFonts w:eastAsia="Times New Roman"/>
          <w:b/>
          <w:bCs/>
          <w:sz w:val="28"/>
          <w:szCs w:val="28"/>
        </w:rPr>
      </w:pPr>
      <w:r w:rsidRPr="00847669">
        <w:rPr>
          <w:rFonts w:eastAsia="Times New Roman"/>
          <w:b/>
          <w:bCs/>
          <w:sz w:val="28"/>
          <w:szCs w:val="28"/>
        </w:rPr>
        <w:t>Provide an Email /SMS alert feature for agent</w:t>
      </w:r>
    </w:p>
    <w:p w14:paraId="6894BF3F" w14:textId="77777777" w:rsidR="000A0BFE" w:rsidRDefault="000A0BFE" w:rsidP="000A0BFE">
      <w:pPr>
        <w:tabs>
          <w:tab w:val="left" w:pos="720"/>
        </w:tabs>
        <w:spacing w:line="276" w:lineRule="auto"/>
        <w:jc w:val="both"/>
        <w:rPr>
          <w:rFonts w:eastAsia="Times New Roman"/>
          <w:b/>
          <w:bCs/>
          <w:sz w:val="28"/>
          <w:szCs w:val="28"/>
        </w:rPr>
      </w:pPr>
    </w:p>
    <w:p w14:paraId="2D79C5B4" w14:textId="77777777" w:rsidR="000A0BFE" w:rsidRPr="00637677" w:rsidRDefault="000A0BFE" w:rsidP="000A0BFE">
      <w:pPr>
        <w:jc w:val="both"/>
        <w:rPr>
          <w:sz w:val="28"/>
          <w:szCs w:val="28"/>
          <w:lang w:val="en-US"/>
        </w:rPr>
      </w:pPr>
      <w:r>
        <w:rPr>
          <w:rFonts w:eastAsia="Times New Roman"/>
          <w:b/>
          <w:bCs/>
          <w:sz w:val="28"/>
          <w:szCs w:val="28"/>
        </w:rPr>
        <w:tab/>
      </w:r>
      <w:r w:rsidRPr="00637677">
        <w:rPr>
          <w:sz w:val="28"/>
          <w:szCs w:val="28"/>
          <w:lang w:val="en-US"/>
        </w:rPr>
        <w:t>The application is built in such a way that it provides an email or SMS alert to the agent when the expiry date of the insurance policy nears. The existing system doesn’t have the facility of sending the notifications via Email or SMS. The system is built in such a way that the alert notification will be sent before a month of the expiry date. The notification will also be sent when the client fails to renew the insurance policy.</w:t>
      </w:r>
    </w:p>
    <w:p w14:paraId="33A260DC" w14:textId="77777777" w:rsidR="000A0BFE" w:rsidRDefault="000A0BFE" w:rsidP="000A0BFE">
      <w:pPr>
        <w:tabs>
          <w:tab w:val="left" w:pos="720"/>
        </w:tabs>
        <w:spacing w:line="276" w:lineRule="auto"/>
        <w:jc w:val="both"/>
        <w:rPr>
          <w:rFonts w:eastAsia="Times New Roman"/>
          <w:b/>
          <w:bCs/>
          <w:sz w:val="28"/>
          <w:szCs w:val="28"/>
        </w:rPr>
      </w:pPr>
    </w:p>
    <w:p w14:paraId="776AA2EC" w14:textId="77777777" w:rsidR="000A0BFE" w:rsidRDefault="000A0BFE" w:rsidP="000A0BFE">
      <w:pPr>
        <w:numPr>
          <w:ilvl w:val="2"/>
          <w:numId w:val="31"/>
        </w:numPr>
        <w:tabs>
          <w:tab w:val="left" w:pos="720"/>
        </w:tabs>
        <w:spacing w:line="276" w:lineRule="auto"/>
        <w:jc w:val="both"/>
        <w:rPr>
          <w:rFonts w:eastAsia="Times New Roman"/>
          <w:b/>
          <w:bCs/>
          <w:sz w:val="28"/>
          <w:szCs w:val="28"/>
        </w:rPr>
      </w:pPr>
      <w:r w:rsidRPr="00A30E8C">
        <w:rPr>
          <w:rFonts w:eastAsia="Times New Roman"/>
          <w:b/>
          <w:bCs/>
          <w:sz w:val="28"/>
          <w:szCs w:val="28"/>
        </w:rPr>
        <w:t>Generate a renewal notice based on Taxes, agent commission</w:t>
      </w:r>
    </w:p>
    <w:p w14:paraId="50F9311E" w14:textId="77777777" w:rsidR="000A0BFE" w:rsidRDefault="000A0BFE" w:rsidP="000A0BFE">
      <w:pPr>
        <w:tabs>
          <w:tab w:val="left" w:pos="720"/>
        </w:tabs>
        <w:spacing w:line="276" w:lineRule="auto"/>
        <w:ind w:left="720"/>
        <w:jc w:val="both"/>
        <w:rPr>
          <w:rFonts w:eastAsia="Times New Roman"/>
          <w:b/>
          <w:bCs/>
          <w:sz w:val="28"/>
          <w:szCs w:val="28"/>
        </w:rPr>
      </w:pPr>
    </w:p>
    <w:p w14:paraId="02DE2FA2" w14:textId="77777777" w:rsidR="000A0BFE" w:rsidRPr="00DA4F92" w:rsidRDefault="000A0BFE" w:rsidP="000A0BFE">
      <w:pPr>
        <w:jc w:val="both"/>
        <w:rPr>
          <w:sz w:val="28"/>
          <w:szCs w:val="28"/>
          <w:lang w:val="en-US"/>
        </w:rPr>
      </w:pPr>
      <w:r>
        <w:rPr>
          <w:rFonts w:eastAsia="Times New Roman"/>
          <w:b/>
          <w:bCs/>
          <w:sz w:val="28"/>
          <w:szCs w:val="28"/>
        </w:rPr>
        <w:tab/>
      </w:r>
      <w:r w:rsidRPr="00637677">
        <w:rPr>
          <w:sz w:val="28"/>
          <w:szCs w:val="28"/>
          <w:lang w:val="en-US"/>
        </w:rPr>
        <w:t>The system is built in such a way that it sends the notification based on the taxes revised by the Government and it calculates and sends the premium amount based on the agent commission. For example, if the percentage of the GST for the insurance renewal is 5%</w:t>
      </w:r>
      <w:r>
        <w:rPr>
          <w:sz w:val="28"/>
          <w:szCs w:val="28"/>
          <w:lang w:val="en-US"/>
        </w:rPr>
        <w:t xml:space="preserve"> </w:t>
      </w:r>
      <w:r w:rsidRPr="00637677">
        <w:rPr>
          <w:sz w:val="28"/>
          <w:szCs w:val="28"/>
          <w:lang w:val="en-US"/>
        </w:rPr>
        <w:t>the amount for the renewal will be calculated along with that percentage.</w:t>
      </w:r>
    </w:p>
    <w:p w14:paraId="20D60443" w14:textId="77777777" w:rsidR="000A0BFE" w:rsidRDefault="000A0BFE" w:rsidP="000A0BFE">
      <w:pPr>
        <w:tabs>
          <w:tab w:val="left" w:pos="720"/>
        </w:tabs>
        <w:spacing w:line="276" w:lineRule="auto"/>
        <w:ind w:left="720"/>
        <w:jc w:val="both"/>
        <w:rPr>
          <w:rFonts w:eastAsia="Times New Roman"/>
          <w:b/>
          <w:bCs/>
          <w:sz w:val="28"/>
          <w:szCs w:val="28"/>
        </w:rPr>
      </w:pPr>
    </w:p>
    <w:p w14:paraId="4D6E50D6" w14:textId="77777777" w:rsidR="000A0BFE" w:rsidRDefault="000A0BFE" w:rsidP="000A0BFE">
      <w:pPr>
        <w:numPr>
          <w:ilvl w:val="2"/>
          <w:numId w:val="31"/>
        </w:numPr>
        <w:tabs>
          <w:tab w:val="left" w:pos="720"/>
        </w:tabs>
        <w:spacing w:line="276" w:lineRule="auto"/>
        <w:jc w:val="both"/>
        <w:rPr>
          <w:rFonts w:eastAsia="Arial"/>
          <w:b/>
          <w:bCs/>
          <w:sz w:val="28"/>
          <w:szCs w:val="28"/>
        </w:rPr>
      </w:pPr>
      <w:r>
        <w:rPr>
          <w:rFonts w:eastAsia="Arial"/>
          <w:b/>
          <w:bCs/>
          <w:sz w:val="28"/>
          <w:szCs w:val="28"/>
        </w:rPr>
        <w:t>I</w:t>
      </w:r>
      <w:r w:rsidRPr="00A30E8C">
        <w:rPr>
          <w:rFonts w:eastAsia="Arial"/>
          <w:b/>
          <w:bCs/>
          <w:sz w:val="28"/>
          <w:szCs w:val="28"/>
        </w:rPr>
        <w:t>nclusion of payments</w:t>
      </w:r>
    </w:p>
    <w:p w14:paraId="1C201210" w14:textId="77777777" w:rsidR="000A0BFE" w:rsidRDefault="000A0BFE" w:rsidP="000A0BFE">
      <w:pPr>
        <w:tabs>
          <w:tab w:val="left" w:pos="720"/>
        </w:tabs>
        <w:spacing w:line="276" w:lineRule="auto"/>
        <w:ind w:left="600"/>
        <w:jc w:val="both"/>
        <w:rPr>
          <w:rFonts w:eastAsia="Arial"/>
          <w:b/>
          <w:bCs/>
          <w:sz w:val="28"/>
          <w:szCs w:val="28"/>
        </w:rPr>
      </w:pPr>
    </w:p>
    <w:p w14:paraId="1561AE02" w14:textId="77777777" w:rsidR="000A0BFE" w:rsidRPr="00637677" w:rsidRDefault="000A0BFE" w:rsidP="000A0BFE">
      <w:pPr>
        <w:jc w:val="both"/>
        <w:rPr>
          <w:sz w:val="28"/>
          <w:szCs w:val="28"/>
          <w:lang w:val="en-US"/>
        </w:rPr>
      </w:pPr>
      <w:r>
        <w:rPr>
          <w:rFonts w:eastAsia="Arial"/>
          <w:b/>
          <w:bCs/>
          <w:sz w:val="28"/>
          <w:szCs w:val="28"/>
        </w:rPr>
        <w:tab/>
      </w:r>
      <w:r w:rsidRPr="00637677">
        <w:rPr>
          <w:sz w:val="28"/>
          <w:szCs w:val="28"/>
          <w:lang w:val="en-US"/>
        </w:rPr>
        <w:t>The inclusion of the payments is that all the miscellaneous payments regarding the renewal of the policies which are undertaken by the client or customer for their motor vehicle. The payment can be done with the revised GST amount and the other taxes.</w:t>
      </w:r>
    </w:p>
    <w:p w14:paraId="5F5D2D0F" w14:textId="77777777" w:rsidR="000A0BFE" w:rsidRDefault="000A0BFE" w:rsidP="000A0BFE">
      <w:pPr>
        <w:tabs>
          <w:tab w:val="left" w:pos="720"/>
        </w:tabs>
        <w:spacing w:line="276" w:lineRule="auto"/>
        <w:jc w:val="both"/>
        <w:rPr>
          <w:rFonts w:eastAsia="Arial"/>
          <w:sz w:val="28"/>
          <w:szCs w:val="28"/>
        </w:rPr>
      </w:pPr>
    </w:p>
    <w:p w14:paraId="14968A58" w14:textId="77777777" w:rsidR="000A0BFE" w:rsidRDefault="000A0BFE" w:rsidP="000A0BFE">
      <w:pPr>
        <w:tabs>
          <w:tab w:val="left" w:pos="720"/>
        </w:tabs>
        <w:spacing w:line="276" w:lineRule="auto"/>
        <w:jc w:val="both"/>
        <w:rPr>
          <w:rFonts w:eastAsia="Arial"/>
          <w:sz w:val="28"/>
          <w:szCs w:val="28"/>
        </w:rPr>
      </w:pPr>
    </w:p>
    <w:p w14:paraId="6E46090A" w14:textId="77777777" w:rsidR="000A0BFE" w:rsidRDefault="000A0BFE" w:rsidP="000A0BFE">
      <w:pPr>
        <w:spacing w:line="276" w:lineRule="auto"/>
        <w:rPr>
          <w:rFonts w:eastAsia="Times New Roman"/>
          <w:b/>
          <w:sz w:val="28"/>
          <w:szCs w:val="28"/>
        </w:rPr>
      </w:pPr>
    </w:p>
    <w:p w14:paraId="36FA25A7" w14:textId="77777777" w:rsidR="000A0BFE" w:rsidRDefault="000A0BFE" w:rsidP="000A0BFE">
      <w:pPr>
        <w:spacing w:line="276" w:lineRule="auto"/>
        <w:rPr>
          <w:rFonts w:eastAsia="Times New Roman"/>
          <w:b/>
          <w:sz w:val="28"/>
          <w:szCs w:val="28"/>
        </w:rPr>
      </w:pPr>
    </w:p>
    <w:p w14:paraId="0737384B" w14:textId="1FE075F5" w:rsidR="000A0BFE" w:rsidRDefault="000A0BFE" w:rsidP="000A0BFE">
      <w:pPr>
        <w:spacing w:line="276" w:lineRule="auto"/>
        <w:rPr>
          <w:rFonts w:eastAsia="Times New Roman"/>
          <w:b/>
          <w:sz w:val="28"/>
          <w:szCs w:val="28"/>
        </w:rPr>
      </w:pPr>
    </w:p>
    <w:p w14:paraId="011A009D" w14:textId="77777777" w:rsidR="00CC4DBF" w:rsidRDefault="00CC4DBF" w:rsidP="000A0BFE">
      <w:pPr>
        <w:spacing w:line="276" w:lineRule="auto"/>
        <w:rPr>
          <w:rFonts w:eastAsia="Times New Roman"/>
          <w:b/>
          <w:sz w:val="28"/>
          <w:szCs w:val="28"/>
        </w:rPr>
      </w:pPr>
    </w:p>
    <w:p w14:paraId="0FD5B1E2" w14:textId="35833FE6" w:rsidR="000A0BFE" w:rsidRPr="00847669" w:rsidRDefault="000A0BFE" w:rsidP="000A0BFE">
      <w:pPr>
        <w:spacing w:line="276" w:lineRule="auto"/>
        <w:rPr>
          <w:rFonts w:eastAsia="Times New Roman"/>
          <w:b/>
          <w:sz w:val="28"/>
          <w:szCs w:val="28"/>
        </w:rPr>
      </w:pPr>
      <w:r w:rsidRPr="00847669">
        <w:rPr>
          <w:rFonts w:eastAsia="Times New Roman"/>
          <w:b/>
          <w:sz w:val="28"/>
          <w:szCs w:val="28"/>
        </w:rPr>
        <w:t>6.4 Data Flow Diagram</w:t>
      </w:r>
    </w:p>
    <w:p w14:paraId="1415D849" w14:textId="77777777" w:rsidR="000A0BFE" w:rsidRPr="00847669" w:rsidRDefault="000A0BFE" w:rsidP="000A0BFE">
      <w:pPr>
        <w:spacing w:line="276" w:lineRule="auto"/>
        <w:rPr>
          <w:rFonts w:eastAsia="Times New Roman"/>
          <w:sz w:val="28"/>
          <w:szCs w:val="28"/>
        </w:rPr>
      </w:pPr>
    </w:p>
    <w:p w14:paraId="2517304E" w14:textId="77777777" w:rsidR="000A0BFE" w:rsidRPr="00492A74" w:rsidRDefault="000A0BFE" w:rsidP="000A0BFE">
      <w:pPr>
        <w:spacing w:line="276" w:lineRule="auto"/>
        <w:rPr>
          <w:rFonts w:eastAsia="Times New Roman"/>
        </w:rPr>
      </w:pPr>
      <w:r w:rsidRPr="00492A74">
        <w:rPr>
          <w:rFonts w:eastAsia="Times New Roman"/>
          <w:noProof/>
        </w:rPr>
        <mc:AlternateContent>
          <mc:Choice Requires="wpg">
            <w:drawing>
              <wp:anchor distT="0" distB="0" distL="114300" distR="114300" simplePos="0" relativeHeight="251659264" behindDoc="0" locked="0" layoutInCell="1" allowOverlap="1" wp14:anchorId="4F209CD6" wp14:editId="312D9170">
                <wp:simplePos x="0" y="0"/>
                <wp:positionH relativeFrom="column">
                  <wp:posOffset>586105</wp:posOffset>
                </wp:positionH>
                <wp:positionV relativeFrom="paragraph">
                  <wp:posOffset>197485</wp:posOffset>
                </wp:positionV>
                <wp:extent cx="4203700" cy="2141220"/>
                <wp:effectExtent l="14605" t="8890" r="10795" b="120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3700" cy="2141220"/>
                          <a:chOff x="0" y="0"/>
                          <a:chExt cx="6520070" cy="2915480"/>
                        </a:xfrm>
                      </wpg:grpSpPr>
                      <wps:wsp>
                        <wps:cNvPr id="8" name="Oval 2"/>
                        <wps:cNvSpPr>
                          <a:spLocks noChangeArrowheads="1"/>
                        </wps:cNvSpPr>
                        <wps:spPr bwMode="auto">
                          <a:xfrm>
                            <a:off x="2160105" y="556593"/>
                            <a:ext cx="2040835" cy="1232452"/>
                          </a:xfrm>
                          <a:prstGeom prst="ellipse">
                            <a:avLst/>
                          </a:prstGeom>
                          <a:solidFill>
                            <a:srgbClr val="FFFFFF"/>
                          </a:solidFill>
                          <a:ln w="12700" algn="ctr">
                            <a:solidFill>
                              <a:srgbClr val="70AD47"/>
                            </a:solidFill>
                            <a:miter lim="800000"/>
                            <a:headEnd/>
                            <a:tailEnd/>
                          </a:ln>
                        </wps:spPr>
                        <wps:txbx>
                          <w:txbxContent>
                            <w:p w14:paraId="0C552297"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Agent Insurance Renewal App</w:t>
                              </w:r>
                            </w:p>
                          </w:txbxContent>
                        </wps:txbx>
                        <wps:bodyPr rot="0" vert="horz" wrap="square" lIns="91440" tIns="45720" rIns="91440" bIns="45720" anchor="ctr" anchorCtr="0" upright="1">
                          <a:noAutofit/>
                        </wps:bodyPr>
                      </wps:wsp>
                      <wps:wsp>
                        <wps:cNvPr id="9" name="Cylinder 3"/>
                        <wps:cNvSpPr>
                          <a:spLocks noChangeArrowheads="1"/>
                        </wps:cNvSpPr>
                        <wps:spPr bwMode="auto">
                          <a:xfrm>
                            <a:off x="0" y="1"/>
                            <a:ext cx="1126435" cy="940905"/>
                          </a:xfrm>
                          <a:prstGeom prst="can">
                            <a:avLst>
                              <a:gd name="adj" fmla="val 25000"/>
                            </a:avLst>
                          </a:prstGeom>
                          <a:solidFill>
                            <a:srgbClr val="FFFFFF"/>
                          </a:solidFill>
                          <a:ln w="12700" algn="ctr">
                            <a:solidFill>
                              <a:srgbClr val="70AD47"/>
                            </a:solidFill>
                            <a:miter lim="800000"/>
                            <a:headEnd/>
                            <a:tailEnd/>
                          </a:ln>
                        </wps:spPr>
                        <wps:txbx>
                          <w:txbxContent>
                            <w:p w14:paraId="1F6C611E" w14:textId="77777777" w:rsidR="000A0BFE" w:rsidRPr="00492A74" w:rsidRDefault="000A0BFE" w:rsidP="000A0BFE">
                              <w:pPr>
                                <w:pStyle w:val="NormalWeb"/>
                                <w:spacing w:before="0" w:beforeAutospacing="0" w:after="0" w:afterAutospacing="0"/>
                                <w:jc w:val="center"/>
                                <w:rPr>
                                  <w:rFonts w:cs="Times New Roman"/>
                                  <w:kern w:val="24"/>
                                  <w:sz w:val="20"/>
                                  <w:szCs w:val="20"/>
                                </w:rPr>
                              </w:pPr>
                            </w:p>
                            <w:p w14:paraId="1BD684A8"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kern w:val="24"/>
                                  <w:sz w:val="20"/>
                                  <w:szCs w:val="20"/>
                                </w:rPr>
                                <w:t>Database</w:t>
                              </w:r>
                            </w:p>
                          </w:txbxContent>
                        </wps:txbx>
                        <wps:bodyPr rot="0" vert="horz" wrap="square" lIns="91440" tIns="45720" rIns="91440" bIns="45720" anchor="ctr" anchorCtr="0" upright="1">
                          <a:noAutofit/>
                        </wps:bodyPr>
                      </wps:wsp>
                      <wps:wsp>
                        <wps:cNvPr id="10" name="Rectangle 4"/>
                        <wps:cNvSpPr>
                          <a:spLocks noChangeArrowheads="1"/>
                        </wps:cNvSpPr>
                        <wps:spPr bwMode="auto">
                          <a:xfrm>
                            <a:off x="0" y="1974575"/>
                            <a:ext cx="1126435" cy="940905"/>
                          </a:xfrm>
                          <a:prstGeom prst="rect">
                            <a:avLst/>
                          </a:prstGeom>
                          <a:solidFill>
                            <a:srgbClr val="FFFFFF"/>
                          </a:solidFill>
                          <a:ln w="12700" algn="ctr">
                            <a:solidFill>
                              <a:srgbClr val="70AD47"/>
                            </a:solidFill>
                            <a:miter lim="800000"/>
                            <a:headEnd/>
                            <a:tailEnd/>
                          </a:ln>
                        </wps:spPr>
                        <wps:txbx>
                          <w:txbxContent>
                            <w:p w14:paraId="50295832" w14:textId="77777777" w:rsidR="000A0BFE" w:rsidRDefault="000A0BFE" w:rsidP="000A0BFE">
                              <w:pPr>
                                <w:pStyle w:val="NormalWeb"/>
                                <w:spacing w:before="0" w:beforeAutospacing="0" w:after="0" w:afterAutospacing="0"/>
                                <w:jc w:val="center"/>
                                <w:rPr>
                                  <w:rFonts w:cs="Times New Roman"/>
                                  <w:color w:val="000000"/>
                                  <w:kern w:val="24"/>
                                  <w:sz w:val="20"/>
                                  <w:szCs w:val="20"/>
                                </w:rPr>
                              </w:pPr>
                            </w:p>
                            <w:p w14:paraId="5D29620F"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Client Details</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5314122" y="1884983"/>
                            <a:ext cx="1205948" cy="940905"/>
                          </a:xfrm>
                          <a:prstGeom prst="rect">
                            <a:avLst/>
                          </a:prstGeom>
                          <a:solidFill>
                            <a:srgbClr val="FFFFFF"/>
                          </a:solidFill>
                          <a:ln w="12700" algn="ctr">
                            <a:solidFill>
                              <a:srgbClr val="70AD47"/>
                            </a:solidFill>
                            <a:miter lim="800000"/>
                            <a:headEnd/>
                            <a:tailEnd/>
                          </a:ln>
                        </wps:spPr>
                        <wps:txbx>
                          <w:txbxContent>
                            <w:p w14:paraId="015DCA50" w14:textId="77777777" w:rsidR="000A0BFE" w:rsidRPr="00492A74" w:rsidRDefault="000A0BFE" w:rsidP="000A0BFE">
                              <w:pPr>
                                <w:pStyle w:val="NormalWeb"/>
                                <w:spacing w:before="0" w:beforeAutospacing="0" w:after="0" w:afterAutospacing="0"/>
                                <w:jc w:val="center"/>
                                <w:rPr>
                                  <w:rFonts w:cs="Times New Roman"/>
                                  <w:kern w:val="24"/>
                                  <w:sz w:val="20"/>
                                  <w:szCs w:val="20"/>
                                </w:rPr>
                              </w:pPr>
                            </w:p>
                            <w:p w14:paraId="0627147D"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kern w:val="24"/>
                                  <w:sz w:val="20"/>
                                  <w:szCs w:val="20"/>
                                </w:rPr>
                                <w:t>Payment</w:t>
                              </w:r>
                            </w:p>
                          </w:txbxContent>
                        </wps:txbx>
                        <wps:bodyPr rot="0" vert="horz" wrap="square" lIns="91440" tIns="45720" rIns="91440" bIns="45720" anchor="ctr" anchorCtr="0" upright="1">
                          <a:noAutofit/>
                        </wps:bodyPr>
                      </wps:wsp>
                      <wps:wsp>
                        <wps:cNvPr id="12" name="Speech Bubble: Rectangle 6"/>
                        <wps:cNvSpPr>
                          <a:spLocks noChangeArrowheads="1"/>
                        </wps:cNvSpPr>
                        <wps:spPr bwMode="auto">
                          <a:xfrm>
                            <a:off x="5234610" y="0"/>
                            <a:ext cx="1285460" cy="940905"/>
                          </a:xfrm>
                          <a:prstGeom prst="wedgeRectCallout">
                            <a:avLst>
                              <a:gd name="adj1" fmla="val -20833"/>
                              <a:gd name="adj2" fmla="val 62500"/>
                            </a:avLst>
                          </a:prstGeom>
                          <a:solidFill>
                            <a:srgbClr val="FFFFFF"/>
                          </a:solidFill>
                          <a:ln w="12700" algn="ctr">
                            <a:solidFill>
                              <a:srgbClr val="70AD47"/>
                            </a:solidFill>
                            <a:miter lim="800000"/>
                            <a:headEnd/>
                            <a:tailEnd/>
                          </a:ln>
                        </wps:spPr>
                        <wps:txbx>
                          <w:txbxContent>
                            <w:p w14:paraId="3D4EC9E1" w14:textId="77777777" w:rsidR="000A0BFE" w:rsidRDefault="000A0BFE" w:rsidP="000A0BFE">
                              <w:pPr>
                                <w:pStyle w:val="NormalWeb"/>
                                <w:spacing w:before="0" w:beforeAutospacing="0" w:after="0" w:afterAutospacing="0"/>
                                <w:jc w:val="center"/>
                                <w:rPr>
                                  <w:rFonts w:cs="Times New Roman"/>
                                  <w:color w:val="000000"/>
                                  <w:kern w:val="24"/>
                                  <w:sz w:val="20"/>
                                  <w:szCs w:val="20"/>
                                </w:rPr>
                              </w:pPr>
                            </w:p>
                            <w:p w14:paraId="12A39BB7"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SMS / Mail</w:t>
                              </w:r>
                            </w:p>
                            <w:p w14:paraId="2999648B"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Notification</w:t>
                              </w:r>
                            </w:p>
                          </w:txbxContent>
                        </wps:txbx>
                        <wps:bodyPr rot="0" vert="horz" wrap="square" lIns="91440" tIns="45720" rIns="91440" bIns="45720" anchor="ctr" anchorCtr="0" upright="1">
                          <a:noAutofit/>
                        </wps:bodyPr>
                      </wps:wsp>
                      <wps:wsp>
                        <wps:cNvPr id="13" name="Straight Arrow Connector 7"/>
                        <wps:cNvCnPr>
                          <a:cxnSpLocks noChangeShapeType="1"/>
                          <a:stCxn id="9" idx="4"/>
                          <a:endCxn id="8" idx="1"/>
                        </wps:cNvCnPr>
                        <wps:spPr bwMode="auto">
                          <a:xfrm>
                            <a:off x="1126435" y="470454"/>
                            <a:ext cx="1332543" cy="266627"/>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 name="Straight Arrow Connector 8"/>
                        <wps:cNvCnPr>
                          <a:cxnSpLocks noChangeShapeType="1"/>
                          <a:stCxn id="10" idx="3"/>
                          <a:endCxn id="8" idx="3"/>
                        </wps:cNvCnPr>
                        <wps:spPr bwMode="auto">
                          <a:xfrm flipV="1">
                            <a:off x="1126435" y="1608557"/>
                            <a:ext cx="1332543" cy="836471"/>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9"/>
                        <wps:cNvCnPr>
                          <a:cxnSpLocks noChangeShapeType="1"/>
                          <a:stCxn id="12" idx="1"/>
                          <a:endCxn id="8" idx="7"/>
                        </wps:cNvCnPr>
                        <wps:spPr bwMode="auto">
                          <a:xfrm flipH="1">
                            <a:off x="3902067" y="470453"/>
                            <a:ext cx="1332543" cy="266628"/>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10"/>
                        <wps:cNvCnPr>
                          <a:cxnSpLocks noChangeShapeType="1"/>
                          <a:endCxn id="8" idx="5"/>
                        </wps:cNvCnPr>
                        <wps:spPr bwMode="auto">
                          <a:xfrm flipH="1" flipV="1">
                            <a:off x="3902067" y="1608557"/>
                            <a:ext cx="1412055" cy="746878"/>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209CD6" id="Group 7" o:spid="_x0000_s1026" style="position:absolute;margin-left:46.15pt;margin-top:15.55pt;width:331pt;height:168.6pt;z-index:251659264" coordsize="65200,2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">
                <v:oval id="Oval 2" o:spid="_x0000_s1027" style="position:absolute;left:21601;top:5565;width:20408;height:1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" strokecolor="#70ad47" strokeweight="1pt">
                  <v:stroke joinstyle="miter"/>
                  <v:textbox>
                    <w:txbxContent>
                      <w:p w14:paraId="0C552297"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Agent Insurance Renewal App</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8" type="#_x0000_t22" style="position:absolute;width:11264;height:9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" strokecolor="#70ad47" strokeweight="1pt">
                  <v:stroke joinstyle="miter"/>
                  <v:textbox>
                    <w:txbxContent>
                      <w:p w14:paraId="1F6C611E" w14:textId="77777777" w:rsidR="000A0BFE" w:rsidRPr="00492A74" w:rsidRDefault="000A0BFE" w:rsidP="000A0BFE">
                        <w:pPr>
                          <w:pStyle w:val="NormalWeb"/>
                          <w:spacing w:before="0" w:beforeAutospacing="0" w:after="0" w:afterAutospacing="0"/>
                          <w:jc w:val="center"/>
                          <w:rPr>
                            <w:rFonts w:cs="Times New Roman"/>
                            <w:kern w:val="24"/>
                            <w:sz w:val="20"/>
                            <w:szCs w:val="20"/>
                          </w:rPr>
                        </w:pPr>
                      </w:p>
                      <w:p w14:paraId="1BD684A8"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kern w:val="24"/>
                            <w:sz w:val="20"/>
                            <w:szCs w:val="20"/>
                          </w:rPr>
                          <w:t>Database</w:t>
                        </w:r>
                      </w:p>
                    </w:txbxContent>
                  </v:textbox>
                </v:shape>
                <v:rect id="Rectangle 4" o:spid="_x0000_s1029" style="position:absolute;top:19745;width:11264;height:9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" strokecolor="#70ad47" strokeweight="1pt">
                  <v:textbox>
                    <w:txbxContent>
                      <w:p w14:paraId="50295832" w14:textId="77777777" w:rsidR="000A0BFE" w:rsidRDefault="000A0BFE" w:rsidP="000A0BFE">
                        <w:pPr>
                          <w:pStyle w:val="NormalWeb"/>
                          <w:spacing w:before="0" w:beforeAutospacing="0" w:after="0" w:afterAutospacing="0"/>
                          <w:jc w:val="center"/>
                          <w:rPr>
                            <w:rFonts w:cs="Times New Roman"/>
                            <w:color w:val="000000"/>
                            <w:kern w:val="24"/>
                            <w:sz w:val="20"/>
                            <w:szCs w:val="20"/>
                          </w:rPr>
                        </w:pPr>
                      </w:p>
                      <w:p w14:paraId="5D29620F"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Client Details</w:t>
                        </w:r>
                      </w:p>
                    </w:txbxContent>
                  </v:textbox>
                </v:rect>
                <v:rect id="Rectangle 5" o:spid="_x0000_s1030" style="position:absolute;left:53141;top:18849;width:12059;height:9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" strokecolor="#70ad47" strokeweight="1pt">
                  <v:textbox>
                    <w:txbxContent>
                      <w:p w14:paraId="015DCA50" w14:textId="77777777" w:rsidR="000A0BFE" w:rsidRPr="00492A74" w:rsidRDefault="000A0BFE" w:rsidP="000A0BFE">
                        <w:pPr>
                          <w:pStyle w:val="NormalWeb"/>
                          <w:spacing w:before="0" w:beforeAutospacing="0" w:after="0" w:afterAutospacing="0"/>
                          <w:jc w:val="center"/>
                          <w:rPr>
                            <w:rFonts w:cs="Times New Roman"/>
                            <w:kern w:val="24"/>
                            <w:sz w:val="20"/>
                            <w:szCs w:val="20"/>
                          </w:rPr>
                        </w:pPr>
                      </w:p>
                      <w:p w14:paraId="0627147D"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kern w:val="24"/>
                            <w:sz w:val="20"/>
                            <w:szCs w:val="20"/>
                          </w:rPr>
                          <w:t>Payment</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1" type="#_x0000_t61" style="position:absolute;left:52346;width:12854;height:9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" adj="6300,24300" strokecolor="#70ad47" strokeweight="1pt">
                  <v:textbox>
                    <w:txbxContent>
                      <w:p w14:paraId="3D4EC9E1" w14:textId="77777777" w:rsidR="000A0BFE" w:rsidRDefault="000A0BFE" w:rsidP="000A0BFE">
                        <w:pPr>
                          <w:pStyle w:val="NormalWeb"/>
                          <w:spacing w:before="0" w:beforeAutospacing="0" w:after="0" w:afterAutospacing="0"/>
                          <w:jc w:val="center"/>
                          <w:rPr>
                            <w:rFonts w:cs="Times New Roman"/>
                            <w:color w:val="000000"/>
                            <w:kern w:val="24"/>
                            <w:sz w:val="20"/>
                            <w:szCs w:val="20"/>
                          </w:rPr>
                        </w:pPr>
                      </w:p>
                      <w:p w14:paraId="12A39BB7"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SMS / Mail</w:t>
                        </w:r>
                      </w:p>
                      <w:p w14:paraId="2999648B" w14:textId="77777777" w:rsidR="000A0BFE" w:rsidRPr="00492A74" w:rsidRDefault="000A0BFE" w:rsidP="000A0BFE">
                        <w:pPr>
                          <w:pStyle w:val="NormalWeb"/>
                          <w:spacing w:before="0" w:beforeAutospacing="0" w:after="0" w:afterAutospacing="0"/>
                          <w:jc w:val="center"/>
                          <w:rPr>
                            <w:rFonts w:cs="Times New Roman"/>
                            <w:sz w:val="20"/>
                            <w:szCs w:val="20"/>
                          </w:rPr>
                        </w:pPr>
                        <w:r w:rsidRPr="00492A74">
                          <w:rPr>
                            <w:rFonts w:cs="Times New Roman"/>
                            <w:color w:val="000000"/>
                            <w:kern w:val="24"/>
                            <w:sz w:val="20"/>
                            <w:szCs w:val="20"/>
                          </w:rPr>
                          <w:t>Notification</w:t>
                        </w:r>
                      </w:p>
                    </w:txbxContent>
                  </v:textbox>
                </v:shape>
                <v:shapetype id="_x0000_t32" coordsize="21600,21600" o:spt="32" o:oned="t" path="m,l21600,21600e" filled="f">
                  <v:path arrowok="t" fillok="f" o:connecttype="none"/>
                  <o:lock v:ext="edit" shapetype="t"/>
                </v:shapetype>
                <v:shape id="Straight Arrow Connector 7" o:spid="_x0000_s1032" type="#_x0000_t32" style="position:absolute;left:11264;top:4704;width:13325;height:2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" strokecolor="#4472c4" strokeweight=".5pt">
                  <v:stroke endarrow="block" joinstyle="miter"/>
                </v:shape>
                <v:shape id="Straight Arrow Connector 8" o:spid="_x0000_s1033" type="#_x0000_t32" style="position:absolute;left:11264;top:16085;width:13325;height:83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" strokecolor="#4472c4" strokeweight=".5pt">
                  <v:stroke endarrow="block" joinstyle="miter"/>
                </v:shape>
                <v:shape id="Straight Arrow Connector 9" o:spid="_x0000_s1034" type="#_x0000_t32" style="position:absolute;left:39020;top:4704;width:13326;height:2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" strokecolor="#4472c4" strokeweight=".5pt">
                  <v:stroke endarrow="block" joinstyle="miter"/>
                </v:shape>
                <v:shape id="Straight Arrow Connector 10" o:spid="_x0000_s1035" type="#_x0000_t32" style="position:absolute;left:39020;top:16085;width:14121;height:74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" strokecolor="#4472c4" strokeweight=".5pt">
                  <v:stroke endarrow="block" joinstyle="miter"/>
                </v:shape>
              </v:group>
            </w:pict>
          </mc:Fallback>
        </mc:AlternateContent>
      </w:r>
    </w:p>
    <w:p w14:paraId="05A4D444" w14:textId="77777777" w:rsidR="000A0BFE" w:rsidRPr="00492A74" w:rsidRDefault="000A0BFE" w:rsidP="000A0BFE">
      <w:pPr>
        <w:spacing w:line="276" w:lineRule="auto"/>
        <w:rPr>
          <w:rFonts w:eastAsia="Times New Roman"/>
        </w:rPr>
      </w:pPr>
    </w:p>
    <w:p w14:paraId="1F6FE376" w14:textId="77777777" w:rsidR="000A0BFE" w:rsidRPr="00492A74" w:rsidRDefault="000A0BFE" w:rsidP="000A0BFE">
      <w:pPr>
        <w:spacing w:line="276" w:lineRule="auto"/>
        <w:rPr>
          <w:rFonts w:eastAsia="Times New Roman"/>
        </w:rPr>
      </w:pPr>
    </w:p>
    <w:p w14:paraId="2275E688" w14:textId="77777777" w:rsidR="000A0BFE" w:rsidRPr="00492A74" w:rsidRDefault="000A0BFE" w:rsidP="000A0BFE">
      <w:pPr>
        <w:spacing w:line="276" w:lineRule="auto"/>
        <w:rPr>
          <w:rFonts w:eastAsia="Times New Roman"/>
        </w:rPr>
      </w:pPr>
    </w:p>
    <w:p w14:paraId="2019BFE2" w14:textId="77777777" w:rsidR="000A0BFE" w:rsidRPr="00492A74" w:rsidRDefault="000A0BFE" w:rsidP="000A0BFE">
      <w:pPr>
        <w:spacing w:line="276" w:lineRule="auto"/>
        <w:rPr>
          <w:rFonts w:eastAsia="Times New Roman"/>
        </w:rPr>
      </w:pPr>
    </w:p>
    <w:p w14:paraId="16E2F7BA" w14:textId="77777777" w:rsidR="000A0BFE" w:rsidRPr="00492A74" w:rsidRDefault="000A0BFE" w:rsidP="000A0BFE">
      <w:pPr>
        <w:spacing w:line="276" w:lineRule="auto"/>
        <w:rPr>
          <w:rFonts w:eastAsia="Times New Roman"/>
        </w:rPr>
      </w:pPr>
    </w:p>
    <w:p w14:paraId="1C465E02" w14:textId="77777777" w:rsidR="000A0BFE" w:rsidRPr="00492A74" w:rsidRDefault="000A0BFE" w:rsidP="000A0BFE">
      <w:pPr>
        <w:spacing w:line="276" w:lineRule="auto"/>
        <w:rPr>
          <w:rFonts w:eastAsia="Times New Roman"/>
        </w:rPr>
      </w:pPr>
    </w:p>
    <w:p w14:paraId="5291387C" w14:textId="77777777" w:rsidR="000A0BFE" w:rsidRPr="00492A74" w:rsidRDefault="000A0BFE" w:rsidP="000A0BFE">
      <w:pPr>
        <w:spacing w:line="276" w:lineRule="auto"/>
        <w:rPr>
          <w:rFonts w:eastAsia="Times New Roman"/>
        </w:rPr>
      </w:pPr>
    </w:p>
    <w:p w14:paraId="2830CB02" w14:textId="77777777" w:rsidR="000A0BFE" w:rsidRPr="00847669" w:rsidRDefault="000A0BFE" w:rsidP="000A0BFE">
      <w:pPr>
        <w:spacing w:line="276" w:lineRule="auto"/>
        <w:rPr>
          <w:rFonts w:eastAsia="Times New Roman"/>
          <w:sz w:val="28"/>
          <w:szCs w:val="28"/>
        </w:rPr>
      </w:pPr>
    </w:p>
    <w:p w14:paraId="72E8DD05" w14:textId="77777777" w:rsidR="000A0BFE" w:rsidRPr="00847669" w:rsidRDefault="000A0BFE" w:rsidP="000A0BFE">
      <w:pPr>
        <w:spacing w:line="276" w:lineRule="auto"/>
        <w:rPr>
          <w:rFonts w:eastAsia="Times New Roman"/>
          <w:sz w:val="28"/>
          <w:szCs w:val="28"/>
        </w:rPr>
      </w:pPr>
    </w:p>
    <w:p w14:paraId="6A740C17" w14:textId="77777777" w:rsidR="000A0BFE" w:rsidRPr="00847669" w:rsidRDefault="000A0BFE" w:rsidP="000A0BFE">
      <w:pPr>
        <w:spacing w:line="276" w:lineRule="auto"/>
        <w:rPr>
          <w:rFonts w:eastAsia="Times New Roman"/>
          <w:sz w:val="28"/>
          <w:szCs w:val="28"/>
        </w:rPr>
      </w:pPr>
    </w:p>
    <w:p w14:paraId="0100B131" w14:textId="77777777" w:rsidR="000A0BFE" w:rsidRPr="00847669" w:rsidRDefault="000A0BFE" w:rsidP="000A0BFE">
      <w:pPr>
        <w:spacing w:line="276" w:lineRule="auto"/>
        <w:rPr>
          <w:rFonts w:eastAsia="Times New Roman"/>
          <w:sz w:val="28"/>
          <w:szCs w:val="28"/>
        </w:rPr>
      </w:pPr>
    </w:p>
    <w:p w14:paraId="129A4852" w14:textId="77777777" w:rsidR="000A0BFE" w:rsidRPr="00847669" w:rsidRDefault="000A0BFE" w:rsidP="000A0BFE">
      <w:pPr>
        <w:spacing w:line="276" w:lineRule="auto"/>
        <w:rPr>
          <w:rFonts w:eastAsia="Times New Roman"/>
          <w:sz w:val="28"/>
          <w:szCs w:val="28"/>
        </w:rPr>
      </w:pPr>
    </w:p>
    <w:p w14:paraId="43D52903" w14:textId="77777777" w:rsidR="000A0BFE" w:rsidRPr="00847669" w:rsidRDefault="000A0BFE" w:rsidP="000A0BFE">
      <w:pPr>
        <w:spacing w:line="276" w:lineRule="auto"/>
        <w:rPr>
          <w:rFonts w:eastAsia="Times New Roman"/>
          <w:sz w:val="28"/>
          <w:szCs w:val="28"/>
        </w:rPr>
      </w:pPr>
    </w:p>
    <w:p w14:paraId="63933869" w14:textId="77777777" w:rsidR="000A0BFE" w:rsidRDefault="000A0BFE" w:rsidP="000A0BFE">
      <w:pPr>
        <w:spacing w:line="276" w:lineRule="auto"/>
        <w:ind w:right="4280"/>
        <w:jc w:val="right"/>
        <w:rPr>
          <w:rFonts w:eastAsia="Times New Roman"/>
          <w:b/>
          <w:sz w:val="28"/>
          <w:szCs w:val="28"/>
        </w:rPr>
      </w:pPr>
      <w:r w:rsidRPr="00847669">
        <w:rPr>
          <w:rFonts w:eastAsia="Times New Roman"/>
          <w:b/>
          <w:sz w:val="28"/>
          <w:szCs w:val="28"/>
        </w:rPr>
        <w:t>6.4.1 DFD Level 0</w:t>
      </w:r>
    </w:p>
    <w:p w14:paraId="21E7EDE9" w14:textId="77777777" w:rsidR="000A0BFE" w:rsidRDefault="000A0BFE" w:rsidP="000A0BFE">
      <w:pPr>
        <w:spacing w:line="276" w:lineRule="auto"/>
        <w:ind w:right="4280"/>
        <w:jc w:val="right"/>
        <w:rPr>
          <w:rFonts w:eastAsia="Times New Roman"/>
          <w:b/>
          <w:sz w:val="28"/>
          <w:szCs w:val="28"/>
        </w:rPr>
      </w:pPr>
    </w:p>
    <w:p w14:paraId="599ECE59" w14:textId="77777777" w:rsidR="000A0BFE" w:rsidRDefault="000A0BFE" w:rsidP="000A0BFE">
      <w:pPr>
        <w:tabs>
          <w:tab w:val="left" w:pos="720"/>
        </w:tabs>
        <w:spacing w:line="276" w:lineRule="auto"/>
        <w:jc w:val="both"/>
        <w:rPr>
          <w:rFonts w:eastAsia="Arial"/>
          <w:sz w:val="28"/>
          <w:szCs w:val="28"/>
        </w:rPr>
      </w:pPr>
    </w:p>
    <w:p w14:paraId="3C5F09D8" w14:textId="77777777" w:rsidR="000A0BFE" w:rsidRPr="00847669" w:rsidRDefault="000A0BFE" w:rsidP="000A0BFE">
      <w:pPr>
        <w:spacing w:line="276" w:lineRule="auto"/>
        <w:rPr>
          <w:rFonts w:eastAsia="Times New Roman"/>
          <w:b/>
          <w:sz w:val="28"/>
          <w:szCs w:val="28"/>
        </w:rPr>
      </w:pPr>
      <w:r>
        <w:rPr>
          <w:noProof/>
        </w:rPr>
        <w:lastRenderedPageBreak/>
        <w:drawing>
          <wp:inline distT="0" distB="0" distL="0" distR="0" wp14:anchorId="3C314B68" wp14:editId="724B3680">
            <wp:extent cx="54292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38128" cy="4388665"/>
                    </a:xfrm>
                    <a:prstGeom prst="rect">
                      <a:avLst/>
                    </a:prstGeom>
                    <a:noFill/>
                    <a:ln>
                      <a:noFill/>
                    </a:ln>
                  </pic:spPr>
                </pic:pic>
              </a:graphicData>
            </a:graphic>
          </wp:inline>
        </w:drawing>
      </w:r>
    </w:p>
    <w:p w14:paraId="25097152" w14:textId="77777777" w:rsidR="000A0BFE" w:rsidRPr="00847669" w:rsidRDefault="000A0BFE" w:rsidP="000A0BFE">
      <w:pPr>
        <w:spacing w:line="276" w:lineRule="auto"/>
        <w:rPr>
          <w:rFonts w:eastAsia="Times New Roman"/>
          <w:sz w:val="28"/>
          <w:szCs w:val="28"/>
        </w:rPr>
      </w:pPr>
    </w:p>
    <w:p w14:paraId="08399401" w14:textId="075148F3" w:rsidR="000A0BFE" w:rsidRPr="000A0BFE" w:rsidRDefault="000A0BFE" w:rsidP="000A0BFE">
      <w:pPr>
        <w:spacing w:line="276" w:lineRule="auto"/>
        <w:ind w:left="2160" w:right="4280"/>
        <w:jc w:val="right"/>
        <w:rPr>
          <w:rFonts w:eastAsia="Times New Roman"/>
          <w:b/>
          <w:sz w:val="28"/>
          <w:szCs w:val="28"/>
        </w:rPr>
      </w:pPr>
      <w:r>
        <w:rPr>
          <w:rFonts w:eastAsia="Times New Roman"/>
          <w:b/>
          <w:sz w:val="28"/>
          <w:szCs w:val="28"/>
        </w:rPr>
        <w:t xml:space="preserve">  </w:t>
      </w:r>
      <w:r>
        <w:rPr>
          <w:rFonts w:eastAsia="Times New Roman"/>
          <w:b/>
          <w:sz w:val="28"/>
          <w:szCs w:val="28"/>
        </w:rPr>
        <w:t>6.4.2 DFD LEVEL 1</w:t>
      </w:r>
    </w:p>
    <w:p w14:paraId="675DE49D" w14:textId="77777777" w:rsidR="00CC4DBF" w:rsidRDefault="00CC4DBF" w:rsidP="000A0BFE">
      <w:pPr>
        <w:spacing w:line="276" w:lineRule="auto"/>
        <w:rPr>
          <w:rFonts w:eastAsia="Times New Roman"/>
          <w:b/>
          <w:sz w:val="28"/>
          <w:szCs w:val="28"/>
        </w:rPr>
      </w:pPr>
    </w:p>
    <w:p w14:paraId="23EFAC74" w14:textId="5D963AE2" w:rsidR="000A0BFE" w:rsidRPr="00847669" w:rsidRDefault="000A0BFE" w:rsidP="000A0BFE">
      <w:pPr>
        <w:spacing w:line="276" w:lineRule="auto"/>
        <w:rPr>
          <w:rFonts w:eastAsia="Times New Roman"/>
          <w:b/>
          <w:sz w:val="28"/>
          <w:szCs w:val="28"/>
        </w:rPr>
      </w:pPr>
      <w:r w:rsidRPr="00847669">
        <w:rPr>
          <w:rFonts w:eastAsia="Times New Roman"/>
          <w:b/>
          <w:sz w:val="28"/>
          <w:szCs w:val="28"/>
        </w:rPr>
        <w:t>6.</w:t>
      </w:r>
      <w:r>
        <w:rPr>
          <w:rFonts w:eastAsia="Times New Roman"/>
          <w:b/>
          <w:sz w:val="28"/>
          <w:szCs w:val="28"/>
        </w:rPr>
        <w:t>5</w:t>
      </w:r>
      <w:r w:rsidRPr="00847669">
        <w:rPr>
          <w:rFonts w:eastAsia="Times New Roman"/>
          <w:b/>
          <w:sz w:val="28"/>
          <w:szCs w:val="28"/>
        </w:rPr>
        <w:t xml:space="preserve"> </w:t>
      </w:r>
      <w:r>
        <w:rPr>
          <w:rFonts w:eastAsia="Times New Roman"/>
          <w:b/>
          <w:sz w:val="28"/>
          <w:szCs w:val="28"/>
        </w:rPr>
        <w:t>D</w:t>
      </w:r>
      <w:r w:rsidRPr="00847669">
        <w:rPr>
          <w:rFonts w:eastAsia="Times New Roman"/>
          <w:b/>
          <w:sz w:val="28"/>
          <w:szCs w:val="28"/>
        </w:rPr>
        <w:t>atabase design</w:t>
      </w:r>
    </w:p>
    <w:p w14:paraId="3CB7998F" w14:textId="77777777" w:rsidR="000A0BFE" w:rsidRPr="00847669" w:rsidRDefault="000A0BFE" w:rsidP="000A0BFE">
      <w:pPr>
        <w:spacing w:line="276" w:lineRule="auto"/>
        <w:rPr>
          <w:rFonts w:eastAsia="Times New Roman"/>
          <w:sz w:val="28"/>
          <w:szCs w:val="28"/>
        </w:rPr>
      </w:pPr>
    </w:p>
    <w:p w14:paraId="6A8ADE5C" w14:textId="77777777" w:rsidR="000A0BFE" w:rsidRPr="00847669" w:rsidRDefault="000A0BFE" w:rsidP="000A0BFE">
      <w:pPr>
        <w:spacing w:line="276" w:lineRule="auto"/>
        <w:ind w:firstLine="773"/>
        <w:jc w:val="both"/>
        <w:rPr>
          <w:rFonts w:eastAsia="Times New Roman"/>
          <w:sz w:val="28"/>
          <w:szCs w:val="28"/>
        </w:rPr>
      </w:pPr>
      <w:r w:rsidRPr="00847669">
        <w:rPr>
          <w:rFonts w:eastAsia="Times New Roman"/>
          <w:sz w:val="28"/>
          <w:szCs w:val="28"/>
        </w:rPr>
        <w:t>Database design is the process of producing a detailed data model of database. This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14:paraId="6C816056" w14:textId="77777777" w:rsidR="000A0BFE" w:rsidRPr="00847669" w:rsidRDefault="000A0BFE" w:rsidP="000A0BFE">
      <w:pPr>
        <w:spacing w:line="276" w:lineRule="auto"/>
        <w:rPr>
          <w:rFonts w:eastAsia="Times New Roman"/>
          <w:sz w:val="28"/>
          <w:szCs w:val="28"/>
        </w:rPr>
      </w:pPr>
    </w:p>
    <w:p w14:paraId="3A59B92E" w14:textId="77777777" w:rsidR="000A0BFE" w:rsidRPr="00847669" w:rsidRDefault="000A0BFE" w:rsidP="000A0BFE">
      <w:pPr>
        <w:spacing w:line="276" w:lineRule="auto"/>
        <w:ind w:firstLine="773"/>
        <w:jc w:val="both"/>
        <w:rPr>
          <w:rFonts w:eastAsia="Times New Roman"/>
          <w:sz w:val="28"/>
          <w:szCs w:val="28"/>
        </w:rPr>
      </w:pPr>
      <w:r w:rsidRPr="00847669">
        <w:rPr>
          <w:rFonts w:eastAsia="Times New Roman"/>
          <w:sz w:val="28"/>
          <w:szCs w:val="28"/>
        </w:rPr>
        <w:t xml:space="preserve">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w:t>
      </w:r>
      <w:r w:rsidRPr="00847669">
        <w:rPr>
          <w:rFonts w:eastAsia="Times New Roman"/>
          <w:sz w:val="28"/>
          <w:szCs w:val="28"/>
        </w:rPr>
        <w:lastRenderedPageBreak/>
        <w:t>forms and queries used as part of the overall database application within the</w:t>
      </w:r>
      <w:r>
        <w:rPr>
          <w:rFonts w:eastAsia="Times New Roman"/>
          <w:sz w:val="28"/>
          <w:szCs w:val="28"/>
        </w:rPr>
        <w:t xml:space="preserve"> Firebase</w:t>
      </w:r>
      <w:r w:rsidRPr="00847669">
        <w:rPr>
          <w:rFonts w:eastAsia="Times New Roman"/>
          <w:sz w:val="28"/>
          <w:szCs w:val="28"/>
        </w:rPr>
        <w:t>.</w:t>
      </w:r>
    </w:p>
    <w:p w14:paraId="1F21EFF5" w14:textId="77777777" w:rsidR="000A0BFE" w:rsidRPr="00847669" w:rsidRDefault="000A0BFE" w:rsidP="000A0BFE">
      <w:pPr>
        <w:spacing w:line="276" w:lineRule="auto"/>
        <w:rPr>
          <w:rFonts w:eastAsia="Times New Roman"/>
          <w:sz w:val="28"/>
          <w:szCs w:val="28"/>
        </w:rPr>
      </w:pPr>
    </w:p>
    <w:p w14:paraId="73FF4019" w14:textId="4D94EAC6" w:rsidR="000A0BFE" w:rsidRPr="00847669" w:rsidRDefault="000A0BFE" w:rsidP="000A0BFE">
      <w:pPr>
        <w:spacing w:line="276" w:lineRule="auto"/>
        <w:rPr>
          <w:rFonts w:eastAsia="Times New Roman"/>
          <w:b/>
          <w:sz w:val="28"/>
          <w:szCs w:val="28"/>
        </w:rPr>
      </w:pPr>
      <w:r>
        <w:rPr>
          <w:rFonts w:eastAsia="Times New Roman"/>
          <w:b/>
          <w:sz w:val="28"/>
          <w:szCs w:val="28"/>
        </w:rPr>
        <w:t>T</w:t>
      </w:r>
      <w:r w:rsidRPr="00847669">
        <w:rPr>
          <w:rFonts w:eastAsia="Times New Roman"/>
          <w:b/>
          <w:sz w:val="28"/>
          <w:szCs w:val="28"/>
        </w:rPr>
        <w:t>able details</w:t>
      </w:r>
    </w:p>
    <w:p w14:paraId="224B04D5" w14:textId="77777777" w:rsidR="000A0BFE" w:rsidRPr="00847669" w:rsidRDefault="000A0BFE" w:rsidP="000A0BFE">
      <w:pPr>
        <w:spacing w:line="276" w:lineRule="auto"/>
        <w:rPr>
          <w:rFonts w:eastAsia="Times New Roman"/>
          <w:sz w:val="28"/>
          <w:szCs w:val="28"/>
        </w:rPr>
      </w:pPr>
    </w:p>
    <w:p w14:paraId="33051BB3" w14:textId="77777777" w:rsidR="000A0BFE" w:rsidRDefault="000A0BFE" w:rsidP="000A0BFE">
      <w:pPr>
        <w:spacing w:line="276" w:lineRule="auto"/>
        <w:ind w:left="80"/>
        <w:rPr>
          <w:rFonts w:eastAsia="Times New Roman"/>
          <w:b/>
          <w:sz w:val="28"/>
          <w:szCs w:val="28"/>
        </w:rPr>
      </w:pPr>
      <w:r w:rsidRPr="00847669">
        <w:rPr>
          <w:rFonts w:eastAsia="Times New Roman"/>
          <w:b/>
          <w:sz w:val="28"/>
          <w:szCs w:val="28"/>
        </w:rPr>
        <w:t>6.</w:t>
      </w:r>
      <w:r>
        <w:rPr>
          <w:rFonts w:eastAsia="Times New Roman"/>
          <w:b/>
          <w:sz w:val="28"/>
          <w:szCs w:val="28"/>
        </w:rPr>
        <w:t>5</w:t>
      </w:r>
      <w:r w:rsidRPr="00847669">
        <w:rPr>
          <w:rFonts w:eastAsia="Times New Roman"/>
          <w:b/>
          <w:sz w:val="28"/>
          <w:szCs w:val="28"/>
        </w:rPr>
        <w:t xml:space="preserve">.1 </w:t>
      </w:r>
      <w:r>
        <w:rPr>
          <w:rFonts w:eastAsia="Times New Roman"/>
          <w:b/>
          <w:sz w:val="28"/>
          <w:szCs w:val="28"/>
        </w:rPr>
        <w:t>Client</w:t>
      </w:r>
      <w:r w:rsidRPr="00847669">
        <w:rPr>
          <w:rFonts w:eastAsia="Times New Roman"/>
          <w:b/>
          <w:sz w:val="28"/>
          <w:szCs w:val="28"/>
        </w:rPr>
        <w:t xml:space="preserve"> Database</w:t>
      </w:r>
    </w:p>
    <w:p w14:paraId="66045DF8" w14:textId="77777777" w:rsidR="000A0BFE" w:rsidRDefault="000A0BFE" w:rsidP="000A0BFE">
      <w:pPr>
        <w:spacing w:line="276" w:lineRule="auto"/>
        <w:ind w:left="80"/>
        <w:rPr>
          <w:rFonts w:eastAsia="Times New Roman"/>
          <w:b/>
          <w:sz w:val="28"/>
          <w:szCs w:val="28"/>
        </w:rPr>
      </w:pPr>
    </w:p>
    <w:tbl>
      <w:tblPr>
        <w:tblW w:w="9409"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7"/>
        <w:gridCol w:w="4612"/>
      </w:tblGrid>
      <w:tr w:rsidR="000A0BFE" w:rsidRPr="003503D1" w14:paraId="31121609" w14:textId="77777777" w:rsidTr="00C53690">
        <w:trPr>
          <w:trHeight w:val="427"/>
        </w:trPr>
        <w:tc>
          <w:tcPr>
            <w:tcW w:w="4797" w:type="dxa"/>
            <w:shd w:val="clear" w:color="auto" w:fill="auto"/>
          </w:tcPr>
          <w:p w14:paraId="5095D8EC" w14:textId="77777777" w:rsidR="000A0BFE" w:rsidRPr="003503D1" w:rsidRDefault="000A0BFE" w:rsidP="00C53690">
            <w:pPr>
              <w:spacing w:line="276" w:lineRule="auto"/>
              <w:jc w:val="center"/>
              <w:rPr>
                <w:rFonts w:eastAsia="Times New Roman"/>
                <w:b/>
                <w:sz w:val="28"/>
                <w:szCs w:val="28"/>
              </w:rPr>
            </w:pPr>
            <w:r w:rsidRPr="003503D1">
              <w:rPr>
                <w:rFonts w:eastAsia="Times New Roman"/>
                <w:b/>
                <w:sz w:val="28"/>
                <w:szCs w:val="28"/>
              </w:rPr>
              <w:t>FIELD NAME</w:t>
            </w:r>
          </w:p>
        </w:tc>
        <w:tc>
          <w:tcPr>
            <w:tcW w:w="4612" w:type="dxa"/>
            <w:shd w:val="clear" w:color="auto" w:fill="auto"/>
          </w:tcPr>
          <w:p w14:paraId="1FAFA9CE" w14:textId="77777777" w:rsidR="000A0BFE" w:rsidRPr="003503D1" w:rsidRDefault="000A0BFE" w:rsidP="00C53690">
            <w:pPr>
              <w:spacing w:line="276" w:lineRule="auto"/>
              <w:jc w:val="center"/>
              <w:rPr>
                <w:rFonts w:eastAsia="Times New Roman"/>
                <w:b/>
                <w:sz w:val="28"/>
                <w:szCs w:val="28"/>
              </w:rPr>
            </w:pPr>
            <w:r w:rsidRPr="003503D1">
              <w:rPr>
                <w:rFonts w:eastAsia="Times New Roman"/>
                <w:b/>
                <w:sz w:val="28"/>
                <w:szCs w:val="28"/>
              </w:rPr>
              <w:t>TYPE</w:t>
            </w:r>
          </w:p>
        </w:tc>
      </w:tr>
      <w:tr w:rsidR="000A0BFE" w:rsidRPr="003503D1" w14:paraId="33E6034C" w14:textId="77777777" w:rsidTr="00C53690">
        <w:trPr>
          <w:trHeight w:val="444"/>
        </w:trPr>
        <w:tc>
          <w:tcPr>
            <w:tcW w:w="4797" w:type="dxa"/>
            <w:shd w:val="clear" w:color="auto" w:fill="auto"/>
          </w:tcPr>
          <w:p w14:paraId="1DE414B7" w14:textId="77777777" w:rsidR="000A0BFE" w:rsidRPr="003503D1" w:rsidRDefault="000A0BFE" w:rsidP="00C53690">
            <w:pPr>
              <w:rPr>
                <w:sz w:val="28"/>
                <w:szCs w:val="28"/>
              </w:rPr>
            </w:pPr>
            <w:r w:rsidRPr="003503D1">
              <w:rPr>
                <w:sz w:val="28"/>
                <w:szCs w:val="28"/>
              </w:rPr>
              <w:t>VCH_POLICY_NO</w:t>
            </w:r>
          </w:p>
        </w:tc>
        <w:tc>
          <w:tcPr>
            <w:tcW w:w="4612" w:type="dxa"/>
            <w:shd w:val="clear" w:color="auto" w:fill="auto"/>
          </w:tcPr>
          <w:p w14:paraId="51FB61DC" w14:textId="77777777" w:rsidR="000A0BFE" w:rsidRPr="003503D1" w:rsidRDefault="000A0BFE" w:rsidP="00C53690">
            <w:pPr>
              <w:jc w:val="center"/>
              <w:rPr>
                <w:sz w:val="28"/>
                <w:szCs w:val="28"/>
              </w:rPr>
            </w:pPr>
            <w:r w:rsidRPr="003503D1">
              <w:rPr>
                <w:sz w:val="28"/>
                <w:szCs w:val="28"/>
              </w:rPr>
              <w:t>String</w:t>
            </w:r>
          </w:p>
        </w:tc>
      </w:tr>
      <w:tr w:rsidR="000A0BFE" w:rsidRPr="003503D1" w14:paraId="6B50EE62" w14:textId="77777777" w:rsidTr="00C53690">
        <w:trPr>
          <w:trHeight w:val="427"/>
        </w:trPr>
        <w:tc>
          <w:tcPr>
            <w:tcW w:w="4797" w:type="dxa"/>
            <w:shd w:val="clear" w:color="auto" w:fill="auto"/>
          </w:tcPr>
          <w:p w14:paraId="1A19544D" w14:textId="77777777" w:rsidR="000A0BFE" w:rsidRPr="003503D1" w:rsidRDefault="000A0BFE" w:rsidP="00C53690">
            <w:pPr>
              <w:rPr>
                <w:sz w:val="28"/>
                <w:szCs w:val="28"/>
              </w:rPr>
            </w:pPr>
            <w:r w:rsidRPr="003503D1">
              <w:rPr>
                <w:sz w:val="28"/>
                <w:szCs w:val="28"/>
              </w:rPr>
              <w:t>DTT_ISSUE_DATE</w:t>
            </w:r>
          </w:p>
        </w:tc>
        <w:tc>
          <w:tcPr>
            <w:tcW w:w="4612" w:type="dxa"/>
            <w:shd w:val="clear" w:color="auto" w:fill="auto"/>
          </w:tcPr>
          <w:p w14:paraId="58C3D1B5" w14:textId="77777777" w:rsidR="000A0BFE" w:rsidRPr="003503D1" w:rsidRDefault="000A0BFE" w:rsidP="00C53690">
            <w:pPr>
              <w:jc w:val="center"/>
              <w:rPr>
                <w:sz w:val="28"/>
                <w:szCs w:val="28"/>
              </w:rPr>
            </w:pPr>
            <w:r w:rsidRPr="003503D1">
              <w:rPr>
                <w:sz w:val="28"/>
                <w:szCs w:val="28"/>
              </w:rPr>
              <w:t>String</w:t>
            </w:r>
          </w:p>
        </w:tc>
      </w:tr>
      <w:tr w:rsidR="000A0BFE" w:rsidRPr="003503D1" w14:paraId="2936D166" w14:textId="77777777" w:rsidTr="00C53690">
        <w:trPr>
          <w:trHeight w:val="427"/>
        </w:trPr>
        <w:tc>
          <w:tcPr>
            <w:tcW w:w="4797" w:type="dxa"/>
            <w:shd w:val="clear" w:color="auto" w:fill="auto"/>
          </w:tcPr>
          <w:p w14:paraId="1AD61971" w14:textId="77777777" w:rsidR="000A0BFE" w:rsidRPr="003503D1" w:rsidRDefault="000A0BFE" w:rsidP="00C53690">
            <w:pPr>
              <w:rPr>
                <w:sz w:val="28"/>
                <w:szCs w:val="28"/>
              </w:rPr>
            </w:pPr>
            <w:r w:rsidRPr="003503D1">
              <w:rPr>
                <w:sz w:val="28"/>
                <w:szCs w:val="28"/>
              </w:rPr>
              <w:t>DTT_EXPIRY_DATE</w:t>
            </w:r>
          </w:p>
        </w:tc>
        <w:tc>
          <w:tcPr>
            <w:tcW w:w="4612" w:type="dxa"/>
            <w:shd w:val="clear" w:color="auto" w:fill="auto"/>
          </w:tcPr>
          <w:p w14:paraId="229AD700" w14:textId="77777777" w:rsidR="000A0BFE" w:rsidRPr="003503D1" w:rsidRDefault="000A0BFE" w:rsidP="00C53690">
            <w:pPr>
              <w:jc w:val="center"/>
              <w:rPr>
                <w:sz w:val="28"/>
                <w:szCs w:val="28"/>
              </w:rPr>
            </w:pPr>
            <w:r w:rsidRPr="003503D1">
              <w:rPr>
                <w:sz w:val="28"/>
                <w:szCs w:val="28"/>
              </w:rPr>
              <w:t>String</w:t>
            </w:r>
          </w:p>
        </w:tc>
      </w:tr>
      <w:tr w:rsidR="000A0BFE" w:rsidRPr="003503D1" w14:paraId="5CBCCBE4" w14:textId="77777777" w:rsidTr="00C53690">
        <w:trPr>
          <w:trHeight w:val="444"/>
        </w:trPr>
        <w:tc>
          <w:tcPr>
            <w:tcW w:w="4797" w:type="dxa"/>
            <w:shd w:val="clear" w:color="auto" w:fill="auto"/>
          </w:tcPr>
          <w:p w14:paraId="370C0AF3" w14:textId="77777777" w:rsidR="000A0BFE" w:rsidRPr="003503D1" w:rsidRDefault="000A0BFE" w:rsidP="00C53690">
            <w:pPr>
              <w:rPr>
                <w:sz w:val="28"/>
                <w:szCs w:val="28"/>
              </w:rPr>
            </w:pPr>
            <w:r w:rsidRPr="003503D1">
              <w:rPr>
                <w:sz w:val="28"/>
                <w:szCs w:val="28"/>
              </w:rPr>
              <w:t>DTT_INCEPTION_DATE</w:t>
            </w:r>
          </w:p>
        </w:tc>
        <w:tc>
          <w:tcPr>
            <w:tcW w:w="4612" w:type="dxa"/>
            <w:shd w:val="clear" w:color="auto" w:fill="auto"/>
          </w:tcPr>
          <w:p w14:paraId="640CDE66" w14:textId="77777777" w:rsidR="000A0BFE" w:rsidRPr="003503D1" w:rsidRDefault="000A0BFE" w:rsidP="00C53690">
            <w:pPr>
              <w:jc w:val="center"/>
              <w:rPr>
                <w:sz w:val="28"/>
                <w:szCs w:val="28"/>
              </w:rPr>
            </w:pPr>
            <w:r w:rsidRPr="003503D1">
              <w:rPr>
                <w:sz w:val="28"/>
                <w:szCs w:val="28"/>
              </w:rPr>
              <w:t>String</w:t>
            </w:r>
          </w:p>
        </w:tc>
      </w:tr>
      <w:tr w:rsidR="000A0BFE" w:rsidRPr="003503D1" w14:paraId="777B982E" w14:textId="77777777" w:rsidTr="00C53690">
        <w:trPr>
          <w:trHeight w:val="427"/>
        </w:trPr>
        <w:tc>
          <w:tcPr>
            <w:tcW w:w="4797" w:type="dxa"/>
            <w:shd w:val="clear" w:color="auto" w:fill="auto"/>
          </w:tcPr>
          <w:p w14:paraId="51E6C5B0" w14:textId="77777777" w:rsidR="000A0BFE" w:rsidRPr="003503D1" w:rsidRDefault="000A0BFE" w:rsidP="00C53690">
            <w:pPr>
              <w:rPr>
                <w:sz w:val="28"/>
                <w:szCs w:val="28"/>
              </w:rPr>
            </w:pPr>
            <w:r w:rsidRPr="003503D1">
              <w:rPr>
                <w:sz w:val="28"/>
                <w:szCs w:val="28"/>
              </w:rPr>
              <w:t>VCH_VEHICLE_NO</w:t>
            </w:r>
          </w:p>
        </w:tc>
        <w:tc>
          <w:tcPr>
            <w:tcW w:w="4612" w:type="dxa"/>
            <w:shd w:val="clear" w:color="auto" w:fill="auto"/>
          </w:tcPr>
          <w:p w14:paraId="1D3AE54E" w14:textId="77777777" w:rsidR="000A0BFE" w:rsidRPr="003503D1" w:rsidRDefault="000A0BFE" w:rsidP="00C53690">
            <w:pPr>
              <w:jc w:val="center"/>
              <w:rPr>
                <w:sz w:val="28"/>
                <w:szCs w:val="28"/>
              </w:rPr>
            </w:pPr>
            <w:r w:rsidRPr="003503D1">
              <w:rPr>
                <w:sz w:val="28"/>
                <w:szCs w:val="28"/>
              </w:rPr>
              <w:t>String</w:t>
            </w:r>
          </w:p>
        </w:tc>
      </w:tr>
      <w:tr w:rsidR="000A0BFE" w:rsidRPr="003503D1" w14:paraId="33B69CA9" w14:textId="77777777" w:rsidTr="00C53690">
        <w:trPr>
          <w:trHeight w:val="427"/>
        </w:trPr>
        <w:tc>
          <w:tcPr>
            <w:tcW w:w="4797" w:type="dxa"/>
            <w:shd w:val="clear" w:color="auto" w:fill="auto"/>
          </w:tcPr>
          <w:p w14:paraId="5B8A1B6A" w14:textId="77777777" w:rsidR="000A0BFE" w:rsidRPr="003503D1" w:rsidRDefault="000A0BFE" w:rsidP="00C53690">
            <w:pPr>
              <w:rPr>
                <w:sz w:val="28"/>
                <w:szCs w:val="28"/>
              </w:rPr>
            </w:pPr>
            <w:r w:rsidRPr="003503D1">
              <w:rPr>
                <w:sz w:val="28"/>
                <w:szCs w:val="28"/>
              </w:rPr>
              <w:t>NUM_MANUFACTURE_YEAR</w:t>
            </w:r>
          </w:p>
        </w:tc>
        <w:tc>
          <w:tcPr>
            <w:tcW w:w="4612" w:type="dxa"/>
            <w:shd w:val="clear" w:color="auto" w:fill="auto"/>
          </w:tcPr>
          <w:p w14:paraId="5C4A9157" w14:textId="77777777" w:rsidR="000A0BFE" w:rsidRPr="003503D1" w:rsidRDefault="000A0BFE" w:rsidP="00C53690">
            <w:pPr>
              <w:jc w:val="center"/>
              <w:rPr>
                <w:sz w:val="28"/>
                <w:szCs w:val="28"/>
              </w:rPr>
            </w:pPr>
            <w:r w:rsidRPr="003503D1">
              <w:rPr>
                <w:sz w:val="28"/>
                <w:szCs w:val="28"/>
              </w:rPr>
              <w:t>String</w:t>
            </w:r>
          </w:p>
        </w:tc>
      </w:tr>
      <w:tr w:rsidR="000A0BFE" w:rsidRPr="003503D1" w14:paraId="79242EE0" w14:textId="77777777" w:rsidTr="00C53690">
        <w:trPr>
          <w:trHeight w:val="444"/>
        </w:trPr>
        <w:tc>
          <w:tcPr>
            <w:tcW w:w="4797" w:type="dxa"/>
            <w:shd w:val="clear" w:color="auto" w:fill="auto"/>
          </w:tcPr>
          <w:p w14:paraId="7FA4C201" w14:textId="77777777" w:rsidR="000A0BFE" w:rsidRPr="003503D1" w:rsidRDefault="000A0BFE" w:rsidP="00C53690">
            <w:pPr>
              <w:rPr>
                <w:sz w:val="28"/>
                <w:szCs w:val="28"/>
              </w:rPr>
            </w:pPr>
            <w:r w:rsidRPr="003503D1">
              <w:rPr>
                <w:sz w:val="28"/>
                <w:szCs w:val="28"/>
              </w:rPr>
              <w:t>VCH_ENGINE_NO</w:t>
            </w:r>
          </w:p>
        </w:tc>
        <w:tc>
          <w:tcPr>
            <w:tcW w:w="4612" w:type="dxa"/>
            <w:shd w:val="clear" w:color="auto" w:fill="auto"/>
          </w:tcPr>
          <w:p w14:paraId="6EB38C8F" w14:textId="77777777" w:rsidR="000A0BFE" w:rsidRPr="003503D1" w:rsidRDefault="000A0BFE" w:rsidP="00C53690">
            <w:pPr>
              <w:jc w:val="center"/>
              <w:rPr>
                <w:sz w:val="28"/>
                <w:szCs w:val="28"/>
              </w:rPr>
            </w:pPr>
            <w:r w:rsidRPr="003503D1">
              <w:rPr>
                <w:sz w:val="28"/>
                <w:szCs w:val="28"/>
              </w:rPr>
              <w:t>String</w:t>
            </w:r>
          </w:p>
        </w:tc>
      </w:tr>
      <w:tr w:rsidR="000A0BFE" w:rsidRPr="003503D1" w14:paraId="3DBD6664" w14:textId="77777777" w:rsidTr="00C53690">
        <w:trPr>
          <w:trHeight w:val="427"/>
        </w:trPr>
        <w:tc>
          <w:tcPr>
            <w:tcW w:w="4797" w:type="dxa"/>
            <w:shd w:val="clear" w:color="auto" w:fill="auto"/>
          </w:tcPr>
          <w:p w14:paraId="7C273AFC" w14:textId="77777777" w:rsidR="000A0BFE" w:rsidRPr="003503D1" w:rsidRDefault="000A0BFE" w:rsidP="00C53690">
            <w:pPr>
              <w:rPr>
                <w:sz w:val="28"/>
                <w:szCs w:val="28"/>
              </w:rPr>
            </w:pPr>
            <w:r w:rsidRPr="003503D1">
              <w:rPr>
                <w:sz w:val="28"/>
                <w:szCs w:val="28"/>
              </w:rPr>
              <w:t>VCH_CHASSIS_NO</w:t>
            </w:r>
          </w:p>
        </w:tc>
        <w:tc>
          <w:tcPr>
            <w:tcW w:w="4612" w:type="dxa"/>
            <w:shd w:val="clear" w:color="auto" w:fill="auto"/>
          </w:tcPr>
          <w:p w14:paraId="080EE03E" w14:textId="77777777" w:rsidR="000A0BFE" w:rsidRPr="003503D1" w:rsidRDefault="000A0BFE" w:rsidP="00C53690">
            <w:pPr>
              <w:jc w:val="center"/>
              <w:rPr>
                <w:sz w:val="28"/>
                <w:szCs w:val="28"/>
              </w:rPr>
            </w:pPr>
            <w:r w:rsidRPr="003503D1">
              <w:rPr>
                <w:sz w:val="28"/>
                <w:szCs w:val="28"/>
              </w:rPr>
              <w:t>String</w:t>
            </w:r>
          </w:p>
        </w:tc>
      </w:tr>
      <w:tr w:rsidR="000A0BFE" w:rsidRPr="003503D1" w14:paraId="67B3284F" w14:textId="77777777" w:rsidTr="00C53690">
        <w:trPr>
          <w:trHeight w:val="444"/>
        </w:trPr>
        <w:tc>
          <w:tcPr>
            <w:tcW w:w="4797" w:type="dxa"/>
            <w:shd w:val="clear" w:color="auto" w:fill="auto"/>
          </w:tcPr>
          <w:p w14:paraId="260DE930" w14:textId="77777777" w:rsidR="000A0BFE" w:rsidRPr="003503D1" w:rsidRDefault="000A0BFE" w:rsidP="00C53690">
            <w:pPr>
              <w:rPr>
                <w:sz w:val="28"/>
                <w:szCs w:val="28"/>
              </w:rPr>
            </w:pPr>
            <w:r w:rsidRPr="003503D1">
              <w:rPr>
                <w:sz w:val="28"/>
                <w:szCs w:val="28"/>
              </w:rPr>
              <w:t>NUM_SERVICE_TAX_ID</w:t>
            </w:r>
          </w:p>
        </w:tc>
        <w:tc>
          <w:tcPr>
            <w:tcW w:w="4612" w:type="dxa"/>
            <w:shd w:val="clear" w:color="auto" w:fill="auto"/>
          </w:tcPr>
          <w:p w14:paraId="7EB7AEA0" w14:textId="77777777" w:rsidR="000A0BFE" w:rsidRPr="003503D1" w:rsidRDefault="000A0BFE" w:rsidP="00C53690">
            <w:pPr>
              <w:jc w:val="center"/>
              <w:rPr>
                <w:sz w:val="28"/>
                <w:szCs w:val="28"/>
              </w:rPr>
            </w:pPr>
            <w:r w:rsidRPr="003503D1">
              <w:rPr>
                <w:sz w:val="28"/>
                <w:szCs w:val="28"/>
              </w:rPr>
              <w:t>String</w:t>
            </w:r>
          </w:p>
        </w:tc>
      </w:tr>
      <w:tr w:rsidR="000A0BFE" w:rsidRPr="003503D1" w14:paraId="3EC5478C" w14:textId="77777777" w:rsidTr="00C53690">
        <w:trPr>
          <w:trHeight w:val="427"/>
        </w:trPr>
        <w:tc>
          <w:tcPr>
            <w:tcW w:w="4797" w:type="dxa"/>
            <w:shd w:val="clear" w:color="auto" w:fill="auto"/>
          </w:tcPr>
          <w:p w14:paraId="5F1E4606" w14:textId="77777777" w:rsidR="000A0BFE" w:rsidRPr="003503D1" w:rsidRDefault="000A0BFE" w:rsidP="00C53690">
            <w:pPr>
              <w:rPr>
                <w:sz w:val="28"/>
                <w:szCs w:val="28"/>
              </w:rPr>
            </w:pPr>
            <w:r w:rsidRPr="003503D1">
              <w:rPr>
                <w:sz w:val="28"/>
                <w:szCs w:val="28"/>
              </w:rPr>
              <w:t>NUM_SERVICE_TAX_PERCENT</w:t>
            </w:r>
          </w:p>
        </w:tc>
        <w:tc>
          <w:tcPr>
            <w:tcW w:w="4612" w:type="dxa"/>
            <w:shd w:val="clear" w:color="auto" w:fill="auto"/>
          </w:tcPr>
          <w:p w14:paraId="27714087" w14:textId="77777777" w:rsidR="000A0BFE" w:rsidRPr="003503D1" w:rsidRDefault="000A0BFE" w:rsidP="00C53690">
            <w:pPr>
              <w:jc w:val="center"/>
              <w:rPr>
                <w:sz w:val="28"/>
                <w:szCs w:val="28"/>
              </w:rPr>
            </w:pPr>
            <w:r w:rsidRPr="003503D1">
              <w:rPr>
                <w:sz w:val="28"/>
                <w:szCs w:val="28"/>
              </w:rPr>
              <w:t>String</w:t>
            </w:r>
          </w:p>
        </w:tc>
      </w:tr>
      <w:tr w:rsidR="000A0BFE" w:rsidRPr="003503D1" w14:paraId="7D8EAFEB" w14:textId="77777777" w:rsidTr="00C53690">
        <w:trPr>
          <w:trHeight w:val="427"/>
        </w:trPr>
        <w:tc>
          <w:tcPr>
            <w:tcW w:w="4797" w:type="dxa"/>
            <w:shd w:val="clear" w:color="auto" w:fill="auto"/>
          </w:tcPr>
          <w:p w14:paraId="31568ACB" w14:textId="77777777" w:rsidR="000A0BFE" w:rsidRPr="003503D1" w:rsidRDefault="000A0BFE" w:rsidP="00C53690">
            <w:pPr>
              <w:rPr>
                <w:sz w:val="28"/>
                <w:szCs w:val="28"/>
              </w:rPr>
            </w:pPr>
            <w:r w:rsidRPr="003503D1">
              <w:rPr>
                <w:sz w:val="28"/>
                <w:szCs w:val="28"/>
              </w:rPr>
              <w:t>NUM_SERVICE_TAX_AMOUNT</w:t>
            </w:r>
          </w:p>
        </w:tc>
        <w:tc>
          <w:tcPr>
            <w:tcW w:w="4612" w:type="dxa"/>
            <w:shd w:val="clear" w:color="auto" w:fill="auto"/>
          </w:tcPr>
          <w:p w14:paraId="60176BC8" w14:textId="77777777" w:rsidR="000A0BFE" w:rsidRPr="003503D1" w:rsidRDefault="000A0BFE" w:rsidP="00C53690">
            <w:pPr>
              <w:jc w:val="center"/>
              <w:rPr>
                <w:sz w:val="28"/>
                <w:szCs w:val="28"/>
              </w:rPr>
            </w:pPr>
            <w:r w:rsidRPr="003503D1">
              <w:rPr>
                <w:sz w:val="28"/>
                <w:szCs w:val="28"/>
              </w:rPr>
              <w:t>String</w:t>
            </w:r>
          </w:p>
        </w:tc>
      </w:tr>
      <w:tr w:rsidR="000A0BFE" w:rsidRPr="003503D1" w14:paraId="3F0F36B2" w14:textId="77777777" w:rsidTr="00C53690">
        <w:trPr>
          <w:trHeight w:val="444"/>
        </w:trPr>
        <w:tc>
          <w:tcPr>
            <w:tcW w:w="4797" w:type="dxa"/>
            <w:shd w:val="clear" w:color="auto" w:fill="auto"/>
          </w:tcPr>
          <w:p w14:paraId="65FFC986" w14:textId="77777777" w:rsidR="000A0BFE" w:rsidRPr="003503D1" w:rsidRDefault="000A0BFE" w:rsidP="00C53690">
            <w:pPr>
              <w:rPr>
                <w:sz w:val="28"/>
                <w:szCs w:val="28"/>
              </w:rPr>
            </w:pPr>
            <w:r w:rsidRPr="003503D1">
              <w:rPr>
                <w:sz w:val="28"/>
                <w:szCs w:val="28"/>
              </w:rPr>
              <w:t>NUM_MODEL_ID</w:t>
            </w:r>
          </w:p>
        </w:tc>
        <w:tc>
          <w:tcPr>
            <w:tcW w:w="4612" w:type="dxa"/>
            <w:shd w:val="clear" w:color="auto" w:fill="auto"/>
          </w:tcPr>
          <w:p w14:paraId="20E2FCF6" w14:textId="77777777" w:rsidR="000A0BFE" w:rsidRPr="003503D1" w:rsidRDefault="000A0BFE" w:rsidP="00C53690">
            <w:pPr>
              <w:jc w:val="center"/>
              <w:rPr>
                <w:sz w:val="28"/>
                <w:szCs w:val="28"/>
              </w:rPr>
            </w:pPr>
            <w:r w:rsidRPr="003503D1">
              <w:rPr>
                <w:sz w:val="28"/>
                <w:szCs w:val="28"/>
              </w:rPr>
              <w:t>String</w:t>
            </w:r>
          </w:p>
        </w:tc>
      </w:tr>
      <w:tr w:rsidR="000A0BFE" w:rsidRPr="003503D1" w14:paraId="37E1A1C6" w14:textId="77777777" w:rsidTr="00C53690">
        <w:trPr>
          <w:trHeight w:val="427"/>
        </w:trPr>
        <w:tc>
          <w:tcPr>
            <w:tcW w:w="4797" w:type="dxa"/>
            <w:shd w:val="clear" w:color="auto" w:fill="auto"/>
          </w:tcPr>
          <w:p w14:paraId="45B20F86" w14:textId="77777777" w:rsidR="000A0BFE" w:rsidRPr="003503D1" w:rsidRDefault="000A0BFE" w:rsidP="00C53690">
            <w:pPr>
              <w:rPr>
                <w:sz w:val="28"/>
                <w:szCs w:val="28"/>
              </w:rPr>
            </w:pPr>
            <w:r w:rsidRPr="003503D1">
              <w:rPr>
                <w:sz w:val="28"/>
                <w:szCs w:val="28"/>
              </w:rPr>
              <w:t>EMAIL_ID</w:t>
            </w:r>
          </w:p>
        </w:tc>
        <w:tc>
          <w:tcPr>
            <w:tcW w:w="4612" w:type="dxa"/>
            <w:shd w:val="clear" w:color="auto" w:fill="auto"/>
          </w:tcPr>
          <w:p w14:paraId="5B0A5EBF" w14:textId="77777777" w:rsidR="000A0BFE" w:rsidRPr="003503D1" w:rsidRDefault="000A0BFE" w:rsidP="00C53690">
            <w:pPr>
              <w:jc w:val="center"/>
              <w:rPr>
                <w:sz w:val="28"/>
                <w:szCs w:val="28"/>
              </w:rPr>
            </w:pPr>
            <w:r w:rsidRPr="003503D1">
              <w:rPr>
                <w:sz w:val="28"/>
                <w:szCs w:val="28"/>
              </w:rPr>
              <w:t>String</w:t>
            </w:r>
          </w:p>
        </w:tc>
      </w:tr>
      <w:tr w:rsidR="000A0BFE" w:rsidRPr="003503D1" w14:paraId="16EB4EA1" w14:textId="77777777" w:rsidTr="00C53690">
        <w:trPr>
          <w:trHeight w:val="427"/>
        </w:trPr>
        <w:tc>
          <w:tcPr>
            <w:tcW w:w="4797" w:type="dxa"/>
            <w:shd w:val="clear" w:color="auto" w:fill="auto"/>
          </w:tcPr>
          <w:p w14:paraId="66080158" w14:textId="77777777" w:rsidR="000A0BFE" w:rsidRPr="003503D1" w:rsidRDefault="000A0BFE" w:rsidP="00C53690">
            <w:pPr>
              <w:rPr>
                <w:sz w:val="28"/>
                <w:szCs w:val="28"/>
              </w:rPr>
            </w:pPr>
            <w:r w:rsidRPr="003503D1">
              <w:rPr>
                <w:sz w:val="28"/>
                <w:szCs w:val="28"/>
              </w:rPr>
              <w:t>MOB_NUM</w:t>
            </w:r>
          </w:p>
        </w:tc>
        <w:tc>
          <w:tcPr>
            <w:tcW w:w="4612" w:type="dxa"/>
            <w:shd w:val="clear" w:color="auto" w:fill="auto"/>
          </w:tcPr>
          <w:p w14:paraId="5C2873B2" w14:textId="77777777" w:rsidR="000A0BFE" w:rsidRPr="003503D1" w:rsidRDefault="000A0BFE" w:rsidP="00C53690">
            <w:pPr>
              <w:jc w:val="center"/>
              <w:rPr>
                <w:sz w:val="28"/>
                <w:szCs w:val="28"/>
              </w:rPr>
            </w:pPr>
            <w:r w:rsidRPr="003503D1">
              <w:rPr>
                <w:sz w:val="28"/>
                <w:szCs w:val="28"/>
              </w:rPr>
              <w:t>String</w:t>
            </w:r>
          </w:p>
        </w:tc>
      </w:tr>
      <w:tr w:rsidR="000A0BFE" w:rsidRPr="003503D1" w14:paraId="3C1E3A29" w14:textId="77777777" w:rsidTr="00C53690">
        <w:trPr>
          <w:trHeight w:val="427"/>
        </w:trPr>
        <w:tc>
          <w:tcPr>
            <w:tcW w:w="4797" w:type="dxa"/>
            <w:shd w:val="clear" w:color="auto" w:fill="auto"/>
          </w:tcPr>
          <w:p w14:paraId="5C343D98" w14:textId="77777777" w:rsidR="000A0BFE" w:rsidRPr="003503D1" w:rsidRDefault="000A0BFE" w:rsidP="00C53690">
            <w:pPr>
              <w:rPr>
                <w:sz w:val="28"/>
                <w:szCs w:val="28"/>
              </w:rPr>
            </w:pPr>
            <w:r w:rsidRPr="003503D1">
              <w:rPr>
                <w:sz w:val="28"/>
                <w:szCs w:val="28"/>
              </w:rPr>
              <w:t>NUM_EX_COVERAGE_AMT</w:t>
            </w:r>
          </w:p>
        </w:tc>
        <w:tc>
          <w:tcPr>
            <w:tcW w:w="4612" w:type="dxa"/>
            <w:shd w:val="clear" w:color="auto" w:fill="auto"/>
          </w:tcPr>
          <w:p w14:paraId="5B2BD885" w14:textId="77777777" w:rsidR="000A0BFE" w:rsidRPr="003503D1" w:rsidRDefault="000A0BFE" w:rsidP="00C53690">
            <w:pPr>
              <w:jc w:val="center"/>
              <w:rPr>
                <w:sz w:val="28"/>
                <w:szCs w:val="28"/>
              </w:rPr>
            </w:pPr>
            <w:r w:rsidRPr="003503D1">
              <w:rPr>
                <w:sz w:val="28"/>
                <w:szCs w:val="28"/>
              </w:rPr>
              <w:t>String</w:t>
            </w:r>
          </w:p>
        </w:tc>
      </w:tr>
      <w:tr w:rsidR="000A0BFE" w:rsidRPr="003503D1" w14:paraId="5E02AC3C" w14:textId="77777777" w:rsidTr="00C53690">
        <w:trPr>
          <w:trHeight w:val="444"/>
        </w:trPr>
        <w:tc>
          <w:tcPr>
            <w:tcW w:w="4797" w:type="dxa"/>
            <w:shd w:val="clear" w:color="auto" w:fill="auto"/>
          </w:tcPr>
          <w:p w14:paraId="6EAA1A8C" w14:textId="77777777" w:rsidR="000A0BFE" w:rsidRPr="003503D1" w:rsidRDefault="000A0BFE" w:rsidP="00C53690">
            <w:pPr>
              <w:rPr>
                <w:sz w:val="28"/>
                <w:szCs w:val="28"/>
              </w:rPr>
            </w:pPr>
            <w:r w:rsidRPr="003503D1">
              <w:rPr>
                <w:sz w:val="28"/>
                <w:szCs w:val="28"/>
              </w:rPr>
              <w:t>NUM_EX_COVERAGE_PREMIUM</w:t>
            </w:r>
          </w:p>
        </w:tc>
        <w:tc>
          <w:tcPr>
            <w:tcW w:w="4612" w:type="dxa"/>
            <w:shd w:val="clear" w:color="auto" w:fill="auto"/>
          </w:tcPr>
          <w:p w14:paraId="0EC95D08" w14:textId="77777777" w:rsidR="000A0BFE" w:rsidRPr="003503D1" w:rsidRDefault="000A0BFE" w:rsidP="00C53690">
            <w:pPr>
              <w:jc w:val="center"/>
              <w:rPr>
                <w:sz w:val="28"/>
                <w:szCs w:val="28"/>
              </w:rPr>
            </w:pPr>
            <w:r w:rsidRPr="003503D1">
              <w:rPr>
                <w:sz w:val="28"/>
                <w:szCs w:val="28"/>
              </w:rPr>
              <w:t>String</w:t>
            </w:r>
          </w:p>
        </w:tc>
      </w:tr>
      <w:tr w:rsidR="000A0BFE" w:rsidRPr="003503D1" w14:paraId="60800FFF" w14:textId="77777777" w:rsidTr="00C53690">
        <w:trPr>
          <w:trHeight w:val="427"/>
        </w:trPr>
        <w:tc>
          <w:tcPr>
            <w:tcW w:w="4797" w:type="dxa"/>
            <w:shd w:val="clear" w:color="auto" w:fill="auto"/>
          </w:tcPr>
          <w:p w14:paraId="279659B5" w14:textId="77777777" w:rsidR="000A0BFE" w:rsidRPr="003503D1" w:rsidRDefault="000A0BFE" w:rsidP="00C53690">
            <w:pPr>
              <w:rPr>
                <w:sz w:val="28"/>
                <w:szCs w:val="28"/>
              </w:rPr>
            </w:pPr>
            <w:r w:rsidRPr="003503D1">
              <w:rPr>
                <w:sz w:val="28"/>
                <w:szCs w:val="28"/>
              </w:rPr>
              <w:t>NUM_EX_COVERAGE_TOT</w:t>
            </w:r>
          </w:p>
        </w:tc>
        <w:tc>
          <w:tcPr>
            <w:tcW w:w="4612" w:type="dxa"/>
            <w:shd w:val="clear" w:color="auto" w:fill="auto"/>
          </w:tcPr>
          <w:p w14:paraId="4DFC3B69" w14:textId="77777777" w:rsidR="000A0BFE" w:rsidRPr="003503D1" w:rsidRDefault="000A0BFE" w:rsidP="00C53690">
            <w:pPr>
              <w:jc w:val="center"/>
              <w:rPr>
                <w:sz w:val="28"/>
                <w:szCs w:val="28"/>
              </w:rPr>
            </w:pPr>
            <w:r w:rsidRPr="003503D1">
              <w:rPr>
                <w:sz w:val="28"/>
                <w:szCs w:val="28"/>
              </w:rPr>
              <w:t>String</w:t>
            </w:r>
          </w:p>
        </w:tc>
      </w:tr>
      <w:tr w:rsidR="000A0BFE" w:rsidRPr="003503D1" w14:paraId="0D184255" w14:textId="77777777" w:rsidTr="00C53690">
        <w:trPr>
          <w:trHeight w:val="427"/>
        </w:trPr>
        <w:tc>
          <w:tcPr>
            <w:tcW w:w="4797" w:type="dxa"/>
            <w:shd w:val="clear" w:color="auto" w:fill="auto"/>
          </w:tcPr>
          <w:p w14:paraId="2BF29636" w14:textId="77777777" w:rsidR="000A0BFE" w:rsidRPr="003503D1" w:rsidRDefault="000A0BFE" w:rsidP="00C53690">
            <w:pPr>
              <w:rPr>
                <w:sz w:val="28"/>
                <w:szCs w:val="28"/>
              </w:rPr>
            </w:pPr>
            <w:r w:rsidRPr="003503D1">
              <w:rPr>
                <w:sz w:val="28"/>
                <w:szCs w:val="28"/>
              </w:rPr>
              <w:t>VCH_INSURED_NAME</w:t>
            </w:r>
          </w:p>
        </w:tc>
        <w:tc>
          <w:tcPr>
            <w:tcW w:w="4612" w:type="dxa"/>
            <w:shd w:val="clear" w:color="auto" w:fill="auto"/>
          </w:tcPr>
          <w:p w14:paraId="147950AA" w14:textId="77777777" w:rsidR="000A0BFE" w:rsidRPr="003503D1" w:rsidRDefault="000A0BFE" w:rsidP="00C53690">
            <w:pPr>
              <w:jc w:val="center"/>
              <w:rPr>
                <w:sz w:val="28"/>
                <w:szCs w:val="28"/>
              </w:rPr>
            </w:pPr>
            <w:r w:rsidRPr="003503D1">
              <w:rPr>
                <w:sz w:val="28"/>
                <w:szCs w:val="28"/>
              </w:rPr>
              <w:t>String</w:t>
            </w:r>
          </w:p>
        </w:tc>
      </w:tr>
      <w:tr w:rsidR="000A0BFE" w:rsidRPr="003503D1" w14:paraId="30369BA3" w14:textId="77777777" w:rsidTr="00C53690">
        <w:trPr>
          <w:trHeight w:val="427"/>
        </w:trPr>
        <w:tc>
          <w:tcPr>
            <w:tcW w:w="4797" w:type="dxa"/>
            <w:shd w:val="clear" w:color="auto" w:fill="auto"/>
          </w:tcPr>
          <w:p w14:paraId="76B56FAC" w14:textId="77777777" w:rsidR="000A0BFE" w:rsidRPr="003503D1" w:rsidRDefault="000A0BFE" w:rsidP="00C53690">
            <w:pPr>
              <w:rPr>
                <w:sz w:val="28"/>
                <w:szCs w:val="28"/>
              </w:rPr>
            </w:pPr>
            <w:r w:rsidRPr="003503D1">
              <w:rPr>
                <w:sz w:val="28"/>
                <w:szCs w:val="28"/>
              </w:rPr>
              <w:t>VCH_INSURED AMOUNT</w:t>
            </w:r>
          </w:p>
        </w:tc>
        <w:tc>
          <w:tcPr>
            <w:tcW w:w="4612" w:type="dxa"/>
            <w:shd w:val="clear" w:color="auto" w:fill="auto"/>
          </w:tcPr>
          <w:p w14:paraId="298A0D8D" w14:textId="77777777" w:rsidR="000A0BFE" w:rsidRPr="003503D1" w:rsidRDefault="000A0BFE" w:rsidP="00C53690">
            <w:pPr>
              <w:jc w:val="center"/>
              <w:rPr>
                <w:sz w:val="28"/>
                <w:szCs w:val="28"/>
              </w:rPr>
            </w:pPr>
            <w:r w:rsidRPr="003503D1">
              <w:rPr>
                <w:sz w:val="28"/>
                <w:szCs w:val="28"/>
              </w:rPr>
              <w:t>String</w:t>
            </w:r>
          </w:p>
        </w:tc>
      </w:tr>
    </w:tbl>
    <w:p w14:paraId="39FD85A5" w14:textId="77777777" w:rsidR="000A0BFE" w:rsidRDefault="000A0BFE" w:rsidP="000A0BFE">
      <w:pPr>
        <w:spacing w:line="276" w:lineRule="auto"/>
        <w:ind w:left="80"/>
        <w:rPr>
          <w:rFonts w:eastAsia="Times New Roman"/>
          <w:b/>
          <w:sz w:val="28"/>
          <w:szCs w:val="28"/>
        </w:rPr>
      </w:pPr>
      <w:r>
        <w:rPr>
          <w:rFonts w:eastAsia="Times New Roman"/>
          <w:b/>
          <w:sz w:val="28"/>
          <w:szCs w:val="28"/>
        </w:rPr>
        <w:t xml:space="preserve"> </w:t>
      </w:r>
    </w:p>
    <w:p w14:paraId="4DFCE514" w14:textId="77777777" w:rsidR="000A0BFE" w:rsidRDefault="000A0BFE" w:rsidP="000A0BFE">
      <w:pPr>
        <w:spacing w:line="276" w:lineRule="auto"/>
        <w:ind w:left="80"/>
        <w:rPr>
          <w:rFonts w:eastAsia="Times New Roman"/>
          <w:b/>
          <w:sz w:val="28"/>
          <w:szCs w:val="28"/>
        </w:rPr>
      </w:pPr>
    </w:p>
    <w:p w14:paraId="79ED1DCF" w14:textId="77777777" w:rsidR="000A0BFE" w:rsidRDefault="000A0BFE" w:rsidP="000A0BFE">
      <w:pPr>
        <w:spacing w:line="276" w:lineRule="auto"/>
        <w:ind w:left="80"/>
        <w:rPr>
          <w:rFonts w:eastAsia="Times New Roman"/>
          <w:b/>
          <w:sz w:val="28"/>
          <w:szCs w:val="28"/>
        </w:rPr>
      </w:pPr>
      <w:r>
        <w:rPr>
          <w:rFonts w:eastAsia="Times New Roman"/>
          <w:b/>
          <w:sz w:val="28"/>
          <w:szCs w:val="28"/>
        </w:rPr>
        <w:t>6.5.2 Login Authentication</w:t>
      </w:r>
    </w:p>
    <w:p w14:paraId="189D7D78" w14:textId="77777777" w:rsidR="000A0BFE" w:rsidRDefault="000A0BFE" w:rsidP="000A0BFE">
      <w:pPr>
        <w:spacing w:line="276" w:lineRule="auto"/>
        <w:ind w:left="80"/>
        <w:jc w:val="center"/>
        <w:rPr>
          <w:rFonts w:eastAsia="Times New Roman"/>
          <w:b/>
          <w:sz w:val="28"/>
          <w:szCs w:val="28"/>
        </w:rPr>
      </w:pPr>
    </w:p>
    <w:tbl>
      <w:tblPr>
        <w:tblStyle w:val="TableGrid"/>
        <w:tblW w:w="0" w:type="auto"/>
        <w:tblInd w:w="80" w:type="dxa"/>
        <w:tblCellMar>
          <w:top w:w="0" w:type="dxa"/>
          <w:left w:w="0" w:type="dxa"/>
          <w:bottom w:w="0" w:type="dxa"/>
          <w:right w:w="0" w:type="dxa"/>
        </w:tblCellMar>
        <w:tblLook w:val="04A0" w:firstRow="1" w:lastRow="0" w:firstColumn="1" w:lastColumn="0" w:noHBand="0" w:noVBand="1"/>
      </w:tblPr>
      <w:tblGrid>
        <w:gridCol w:w="3052"/>
        <w:gridCol w:w="2999"/>
        <w:gridCol w:w="2885"/>
      </w:tblGrid>
      <w:tr w:rsidR="000A0BFE" w14:paraId="6EEF3098" w14:textId="77777777" w:rsidTr="00C53690">
        <w:tblPrEx>
          <w:tblCellMar>
            <w:top w:w="0" w:type="dxa"/>
            <w:left w:w="0" w:type="dxa"/>
            <w:bottom w:w="0" w:type="dxa"/>
            <w:right w:w="0" w:type="dxa"/>
          </w:tblCellMar>
        </w:tblPrEx>
        <w:tc>
          <w:tcPr>
            <w:tcW w:w="3192" w:type="dxa"/>
          </w:tcPr>
          <w:p w14:paraId="6CE33464" w14:textId="77777777" w:rsidR="000A0BFE" w:rsidRDefault="000A0BFE" w:rsidP="00C53690">
            <w:pPr>
              <w:spacing w:line="276" w:lineRule="auto"/>
              <w:jc w:val="center"/>
              <w:rPr>
                <w:rFonts w:eastAsia="Times New Roman"/>
                <w:b/>
                <w:sz w:val="28"/>
                <w:szCs w:val="28"/>
              </w:rPr>
            </w:pPr>
            <w:r>
              <w:rPr>
                <w:rFonts w:eastAsia="Times New Roman"/>
                <w:b/>
                <w:sz w:val="28"/>
                <w:szCs w:val="28"/>
              </w:rPr>
              <w:t>IDENTIFIER</w:t>
            </w:r>
          </w:p>
        </w:tc>
        <w:tc>
          <w:tcPr>
            <w:tcW w:w="3192" w:type="dxa"/>
          </w:tcPr>
          <w:p w14:paraId="635DCB53" w14:textId="77777777" w:rsidR="000A0BFE" w:rsidRDefault="000A0BFE" w:rsidP="00C53690">
            <w:pPr>
              <w:spacing w:line="276" w:lineRule="auto"/>
              <w:jc w:val="center"/>
              <w:rPr>
                <w:rFonts w:eastAsia="Times New Roman"/>
                <w:b/>
                <w:sz w:val="28"/>
                <w:szCs w:val="28"/>
              </w:rPr>
            </w:pPr>
            <w:r>
              <w:rPr>
                <w:rFonts w:eastAsia="Times New Roman"/>
                <w:b/>
                <w:sz w:val="28"/>
                <w:szCs w:val="28"/>
              </w:rPr>
              <w:t>PROVIDERS</w:t>
            </w:r>
          </w:p>
        </w:tc>
        <w:tc>
          <w:tcPr>
            <w:tcW w:w="3192" w:type="dxa"/>
          </w:tcPr>
          <w:p w14:paraId="204E17AE" w14:textId="77777777" w:rsidR="000A0BFE" w:rsidRDefault="000A0BFE" w:rsidP="00C53690">
            <w:pPr>
              <w:spacing w:line="276" w:lineRule="auto"/>
              <w:jc w:val="center"/>
              <w:rPr>
                <w:rFonts w:eastAsia="Times New Roman"/>
                <w:b/>
                <w:sz w:val="28"/>
                <w:szCs w:val="28"/>
              </w:rPr>
            </w:pPr>
            <w:r>
              <w:rPr>
                <w:rFonts w:eastAsia="Times New Roman"/>
                <w:b/>
                <w:sz w:val="28"/>
                <w:szCs w:val="28"/>
              </w:rPr>
              <w:t>USER</w:t>
            </w:r>
          </w:p>
        </w:tc>
      </w:tr>
      <w:tr w:rsidR="000A0BFE" w14:paraId="0B6A73B6" w14:textId="77777777" w:rsidTr="00C53690">
        <w:tblPrEx>
          <w:tblCellMar>
            <w:top w:w="0" w:type="dxa"/>
            <w:left w:w="0" w:type="dxa"/>
            <w:bottom w:w="0" w:type="dxa"/>
            <w:right w:w="0" w:type="dxa"/>
          </w:tblCellMar>
        </w:tblPrEx>
        <w:tc>
          <w:tcPr>
            <w:tcW w:w="3192" w:type="dxa"/>
          </w:tcPr>
          <w:p w14:paraId="692834DF" w14:textId="77777777" w:rsidR="000A0BFE" w:rsidRDefault="000A0BFE" w:rsidP="00C53690">
            <w:pPr>
              <w:spacing w:line="276" w:lineRule="auto"/>
              <w:jc w:val="center"/>
              <w:rPr>
                <w:rFonts w:eastAsia="Times New Roman"/>
                <w:b/>
                <w:sz w:val="28"/>
                <w:szCs w:val="28"/>
              </w:rPr>
            </w:pPr>
            <w:r>
              <w:rPr>
                <w:rFonts w:eastAsia="Times New Roman"/>
                <w:b/>
                <w:sz w:val="28"/>
                <w:szCs w:val="28"/>
              </w:rPr>
              <w:t>arun@gmail.com</w:t>
            </w:r>
          </w:p>
        </w:tc>
        <w:tc>
          <w:tcPr>
            <w:tcW w:w="3192" w:type="dxa"/>
          </w:tcPr>
          <w:p w14:paraId="46814061" w14:textId="77777777" w:rsidR="000A0BFE" w:rsidRDefault="000A0BFE" w:rsidP="00C53690">
            <w:pPr>
              <w:spacing w:line="276" w:lineRule="auto"/>
              <w:jc w:val="center"/>
              <w:rPr>
                <w:rFonts w:eastAsia="Times New Roman"/>
                <w:b/>
                <w:sz w:val="28"/>
                <w:szCs w:val="28"/>
              </w:rPr>
            </w:pPr>
            <w:r>
              <w:rPr>
                <w:rFonts w:eastAsia="Times New Roman"/>
                <w:b/>
                <w:sz w:val="28"/>
                <w:szCs w:val="28"/>
              </w:rPr>
              <w:t>Email</w:t>
            </w:r>
          </w:p>
        </w:tc>
        <w:tc>
          <w:tcPr>
            <w:tcW w:w="3192" w:type="dxa"/>
          </w:tcPr>
          <w:p w14:paraId="678F9C42" w14:textId="77777777" w:rsidR="000A0BFE" w:rsidRDefault="000A0BFE" w:rsidP="00C53690">
            <w:pPr>
              <w:spacing w:line="276" w:lineRule="auto"/>
              <w:jc w:val="center"/>
              <w:rPr>
                <w:rFonts w:eastAsia="Times New Roman"/>
                <w:b/>
                <w:sz w:val="28"/>
                <w:szCs w:val="28"/>
              </w:rPr>
            </w:pPr>
            <w:r>
              <w:rPr>
                <w:rFonts w:eastAsia="Times New Roman"/>
                <w:b/>
                <w:sz w:val="28"/>
                <w:szCs w:val="28"/>
              </w:rPr>
              <w:t>Agent</w:t>
            </w:r>
          </w:p>
        </w:tc>
      </w:tr>
      <w:tr w:rsidR="000A0BFE" w14:paraId="6856D608" w14:textId="77777777" w:rsidTr="00C53690">
        <w:tblPrEx>
          <w:tblCellMar>
            <w:top w:w="0" w:type="dxa"/>
            <w:left w:w="0" w:type="dxa"/>
            <w:bottom w:w="0" w:type="dxa"/>
            <w:right w:w="0" w:type="dxa"/>
          </w:tblCellMar>
        </w:tblPrEx>
        <w:tc>
          <w:tcPr>
            <w:tcW w:w="3192" w:type="dxa"/>
          </w:tcPr>
          <w:p w14:paraId="0DE5B788" w14:textId="77777777" w:rsidR="000A0BFE" w:rsidRDefault="000A0BFE" w:rsidP="00C53690">
            <w:pPr>
              <w:spacing w:line="276" w:lineRule="auto"/>
              <w:rPr>
                <w:rFonts w:eastAsia="Times New Roman"/>
                <w:b/>
                <w:sz w:val="28"/>
                <w:szCs w:val="28"/>
              </w:rPr>
            </w:pPr>
          </w:p>
        </w:tc>
        <w:tc>
          <w:tcPr>
            <w:tcW w:w="3192" w:type="dxa"/>
          </w:tcPr>
          <w:p w14:paraId="40BE888A" w14:textId="77777777" w:rsidR="000A0BFE" w:rsidRDefault="000A0BFE" w:rsidP="00C53690">
            <w:pPr>
              <w:spacing w:line="276" w:lineRule="auto"/>
              <w:rPr>
                <w:rFonts w:eastAsia="Times New Roman"/>
                <w:b/>
                <w:sz w:val="28"/>
                <w:szCs w:val="28"/>
              </w:rPr>
            </w:pPr>
          </w:p>
        </w:tc>
        <w:tc>
          <w:tcPr>
            <w:tcW w:w="3192" w:type="dxa"/>
          </w:tcPr>
          <w:p w14:paraId="6888EF72" w14:textId="77777777" w:rsidR="000A0BFE" w:rsidRDefault="000A0BFE" w:rsidP="00C53690">
            <w:pPr>
              <w:spacing w:line="276" w:lineRule="auto"/>
              <w:rPr>
                <w:rFonts w:eastAsia="Times New Roman"/>
                <w:b/>
                <w:sz w:val="28"/>
                <w:szCs w:val="28"/>
              </w:rPr>
            </w:pPr>
          </w:p>
        </w:tc>
      </w:tr>
    </w:tbl>
    <w:p w14:paraId="35E78467" w14:textId="59A76379" w:rsidR="000A0BFE" w:rsidRPr="006014CB" w:rsidRDefault="000A0BFE" w:rsidP="000A0BFE">
      <w:pPr>
        <w:spacing w:line="0" w:lineRule="atLeast"/>
        <w:rPr>
          <w:rFonts w:eastAsia="Times New Roman"/>
          <w:b/>
          <w:sz w:val="28"/>
          <w:szCs w:val="28"/>
        </w:rPr>
      </w:pPr>
      <w:r w:rsidRPr="006014CB">
        <w:rPr>
          <w:rFonts w:eastAsia="Times New Roman"/>
          <w:b/>
          <w:sz w:val="28"/>
          <w:szCs w:val="28"/>
        </w:rPr>
        <w:lastRenderedPageBreak/>
        <w:t xml:space="preserve">6.6 </w:t>
      </w:r>
      <w:r>
        <w:rPr>
          <w:rFonts w:eastAsia="Times New Roman"/>
          <w:b/>
          <w:sz w:val="28"/>
          <w:szCs w:val="28"/>
        </w:rPr>
        <w:t>I</w:t>
      </w:r>
      <w:r w:rsidRPr="006014CB">
        <w:rPr>
          <w:rFonts w:eastAsia="Times New Roman"/>
          <w:b/>
          <w:sz w:val="28"/>
          <w:szCs w:val="28"/>
        </w:rPr>
        <w:t>nput design</w:t>
      </w:r>
    </w:p>
    <w:p w14:paraId="0DCF262F" w14:textId="77777777" w:rsidR="000A0BFE" w:rsidRDefault="000A0BFE" w:rsidP="000A0BFE">
      <w:pPr>
        <w:spacing w:line="200" w:lineRule="exact"/>
        <w:rPr>
          <w:rFonts w:eastAsia="Times New Roman"/>
        </w:rPr>
      </w:pPr>
    </w:p>
    <w:p w14:paraId="5EF8867B" w14:textId="77777777" w:rsidR="000A0BFE" w:rsidRDefault="000A0BFE" w:rsidP="000A0BFE">
      <w:pPr>
        <w:spacing w:line="358" w:lineRule="auto"/>
        <w:ind w:right="6" w:firstLine="720"/>
        <w:jc w:val="both"/>
        <w:rPr>
          <w:rFonts w:eastAsia="Times New Roman"/>
        </w:rPr>
      </w:pPr>
    </w:p>
    <w:p w14:paraId="294D526E" w14:textId="78011562" w:rsidR="000A0BFE" w:rsidRDefault="000A0BFE" w:rsidP="00CC4DBF">
      <w:pPr>
        <w:spacing w:line="358" w:lineRule="auto"/>
        <w:ind w:right="6" w:firstLine="720"/>
        <w:jc w:val="both"/>
        <w:rPr>
          <w:rFonts w:eastAsia="Times New Roman"/>
          <w:sz w:val="28"/>
        </w:rPr>
      </w:pPr>
      <w:r>
        <w:rPr>
          <w:rFonts w:eastAsia="Times New Roman"/>
          <w:sz w:val="28"/>
        </w:rPr>
        <w:t>Input design is the one of the most important phases of the system design. Input design is the process of connecting the agent to the client by getting the information from the client. The aim of the input design is to ensure the maximum possible level of accuracy and also ensures that input is accessible that understood by the agent and clients. The input design is the part of overall system design, which requires careful attention. Input design features can ensure the reliability of the system and produce result from accurate data or they can result in the production of erroneous information.</w:t>
      </w:r>
    </w:p>
    <w:p w14:paraId="5C9E46C3" w14:textId="3F0D91EA" w:rsidR="00CC4DBF" w:rsidRDefault="00CC4DBF" w:rsidP="00CC4DBF">
      <w:pPr>
        <w:spacing w:line="358" w:lineRule="auto"/>
        <w:ind w:right="6" w:firstLine="720"/>
        <w:jc w:val="both"/>
        <w:rPr>
          <w:rFonts w:eastAsia="Times New Roman"/>
          <w:sz w:val="28"/>
        </w:rPr>
      </w:pPr>
    </w:p>
    <w:p w14:paraId="3D28741E" w14:textId="4BE4F30F" w:rsidR="000A0BFE" w:rsidRPr="006014CB" w:rsidRDefault="000A0BFE" w:rsidP="000A0BFE">
      <w:pPr>
        <w:spacing w:line="0" w:lineRule="atLeast"/>
        <w:rPr>
          <w:rFonts w:eastAsia="Times New Roman"/>
          <w:b/>
          <w:sz w:val="28"/>
          <w:szCs w:val="28"/>
        </w:rPr>
      </w:pPr>
      <w:r w:rsidRPr="006014CB">
        <w:rPr>
          <w:rFonts w:eastAsia="Times New Roman"/>
          <w:b/>
          <w:sz w:val="28"/>
          <w:szCs w:val="28"/>
        </w:rPr>
        <w:t xml:space="preserve">6.7 </w:t>
      </w:r>
      <w:r>
        <w:rPr>
          <w:rFonts w:eastAsia="Times New Roman"/>
          <w:b/>
          <w:sz w:val="28"/>
          <w:szCs w:val="28"/>
        </w:rPr>
        <w:t>O</w:t>
      </w:r>
      <w:r w:rsidRPr="006014CB">
        <w:rPr>
          <w:rFonts w:eastAsia="Times New Roman"/>
          <w:b/>
          <w:sz w:val="28"/>
          <w:szCs w:val="28"/>
        </w:rPr>
        <w:t>utput design</w:t>
      </w:r>
    </w:p>
    <w:p w14:paraId="53FB8581" w14:textId="77777777" w:rsidR="000A0BFE" w:rsidRDefault="000A0BFE" w:rsidP="000A0BFE">
      <w:pPr>
        <w:spacing w:line="358" w:lineRule="exact"/>
        <w:rPr>
          <w:rFonts w:eastAsia="Times New Roman"/>
        </w:rPr>
      </w:pPr>
    </w:p>
    <w:p w14:paraId="733D8133" w14:textId="77777777" w:rsidR="000A0BFE" w:rsidRDefault="000A0BFE" w:rsidP="000A0BFE">
      <w:pPr>
        <w:tabs>
          <w:tab w:val="left" w:pos="720"/>
        </w:tabs>
        <w:spacing w:line="276" w:lineRule="auto"/>
        <w:jc w:val="both"/>
        <w:rPr>
          <w:rFonts w:eastAsia="Times New Roman"/>
          <w:sz w:val="28"/>
        </w:rPr>
      </w:pPr>
      <w:r>
        <w:rPr>
          <w:rFonts w:eastAsia="Times New Roman"/>
          <w:sz w:val="28"/>
        </w:rPr>
        <w:t>The output design presents the manipulated data to the end user. The output design act as medium of communication to the agent. A quality output is one, which meets the requirement of the end user and presents the information clearly. In any system results of processing are communicated to the agents and to other systems through outputs. The output design deals with determining how the information is to be displayed for immediate need and also for the hard copy output.</w:t>
      </w:r>
    </w:p>
    <w:p w14:paraId="7BFF4333" w14:textId="77777777" w:rsidR="000A0BFE" w:rsidRDefault="000A0BFE" w:rsidP="000A0BFE">
      <w:pPr>
        <w:spacing w:line="0" w:lineRule="atLeast"/>
        <w:ind w:left="3720"/>
        <w:jc w:val="both"/>
        <w:rPr>
          <w:rFonts w:eastAsia="Times New Roman"/>
          <w:b/>
          <w:sz w:val="28"/>
          <w:szCs w:val="28"/>
        </w:rPr>
      </w:pPr>
    </w:p>
    <w:p w14:paraId="4E420DEC" w14:textId="77777777" w:rsidR="000A0BFE" w:rsidRDefault="000A0BFE" w:rsidP="000A0BFE">
      <w:pPr>
        <w:spacing w:line="0" w:lineRule="atLeast"/>
        <w:ind w:left="3720"/>
        <w:jc w:val="both"/>
        <w:rPr>
          <w:rFonts w:eastAsia="Times New Roman"/>
          <w:b/>
          <w:sz w:val="28"/>
          <w:szCs w:val="28"/>
        </w:rPr>
      </w:pPr>
    </w:p>
    <w:p w14:paraId="0D571CCB" w14:textId="77777777" w:rsidR="000A0BFE" w:rsidRDefault="000A0BFE" w:rsidP="000A0BFE">
      <w:pPr>
        <w:spacing w:line="0" w:lineRule="atLeast"/>
        <w:ind w:left="3720"/>
        <w:jc w:val="both"/>
        <w:rPr>
          <w:rFonts w:eastAsia="Times New Roman"/>
          <w:b/>
          <w:sz w:val="28"/>
          <w:szCs w:val="28"/>
        </w:rPr>
      </w:pPr>
    </w:p>
    <w:p w14:paraId="0C2B89BD" w14:textId="77777777" w:rsidR="000A0BFE" w:rsidRDefault="000A0BFE" w:rsidP="000A0BFE">
      <w:pPr>
        <w:spacing w:line="0" w:lineRule="atLeast"/>
        <w:ind w:left="3720"/>
        <w:jc w:val="both"/>
        <w:rPr>
          <w:rFonts w:eastAsia="Times New Roman"/>
          <w:b/>
          <w:sz w:val="28"/>
          <w:szCs w:val="28"/>
        </w:rPr>
      </w:pPr>
    </w:p>
    <w:p w14:paraId="78AF7534" w14:textId="77777777" w:rsidR="000A0BFE" w:rsidRDefault="000A0BFE" w:rsidP="000A0BFE">
      <w:pPr>
        <w:spacing w:line="0" w:lineRule="atLeast"/>
        <w:ind w:left="3720"/>
        <w:jc w:val="both"/>
        <w:rPr>
          <w:rFonts w:eastAsia="Times New Roman"/>
          <w:b/>
          <w:sz w:val="28"/>
          <w:szCs w:val="28"/>
        </w:rPr>
      </w:pPr>
    </w:p>
    <w:p w14:paraId="1CE1521B" w14:textId="77777777" w:rsidR="000A0BFE" w:rsidRDefault="000A0BFE" w:rsidP="000A0BFE">
      <w:pPr>
        <w:spacing w:line="0" w:lineRule="atLeast"/>
        <w:ind w:left="3720"/>
        <w:jc w:val="both"/>
        <w:rPr>
          <w:rFonts w:eastAsia="Times New Roman"/>
          <w:b/>
          <w:sz w:val="28"/>
          <w:szCs w:val="28"/>
        </w:rPr>
      </w:pPr>
    </w:p>
    <w:p w14:paraId="25CE8F95" w14:textId="77777777" w:rsidR="000A0BFE" w:rsidRDefault="000A0BFE" w:rsidP="000A0BFE">
      <w:pPr>
        <w:spacing w:line="0" w:lineRule="atLeast"/>
        <w:ind w:left="3720"/>
        <w:jc w:val="both"/>
        <w:rPr>
          <w:rFonts w:eastAsia="Times New Roman"/>
          <w:b/>
          <w:sz w:val="28"/>
          <w:szCs w:val="28"/>
        </w:rPr>
      </w:pPr>
    </w:p>
    <w:p w14:paraId="0E3DA938" w14:textId="77777777" w:rsidR="000A0BFE" w:rsidRDefault="000A0BFE" w:rsidP="000A0BFE">
      <w:pPr>
        <w:spacing w:line="0" w:lineRule="atLeast"/>
        <w:ind w:left="3720"/>
        <w:jc w:val="both"/>
        <w:rPr>
          <w:rFonts w:eastAsia="Times New Roman"/>
          <w:b/>
          <w:sz w:val="28"/>
          <w:szCs w:val="28"/>
        </w:rPr>
      </w:pPr>
    </w:p>
    <w:p w14:paraId="5F5A19B9" w14:textId="77777777" w:rsidR="000A0BFE" w:rsidRDefault="000A0BFE" w:rsidP="000A0BFE">
      <w:pPr>
        <w:spacing w:line="0" w:lineRule="atLeast"/>
        <w:ind w:left="3720"/>
        <w:jc w:val="both"/>
        <w:rPr>
          <w:rFonts w:eastAsia="Times New Roman"/>
          <w:b/>
          <w:sz w:val="28"/>
          <w:szCs w:val="28"/>
        </w:rPr>
      </w:pPr>
    </w:p>
    <w:p w14:paraId="0951D4B5" w14:textId="77777777" w:rsidR="000A0BFE" w:rsidRDefault="000A0BFE" w:rsidP="000A0BFE">
      <w:pPr>
        <w:spacing w:line="0" w:lineRule="atLeast"/>
        <w:ind w:left="3720"/>
        <w:jc w:val="both"/>
        <w:rPr>
          <w:rFonts w:eastAsia="Times New Roman"/>
          <w:b/>
          <w:sz w:val="28"/>
          <w:szCs w:val="28"/>
        </w:rPr>
      </w:pPr>
    </w:p>
    <w:p w14:paraId="464CDF01" w14:textId="77777777" w:rsidR="000A0BFE" w:rsidRDefault="000A0BFE" w:rsidP="000A0BFE">
      <w:pPr>
        <w:spacing w:line="0" w:lineRule="atLeast"/>
        <w:ind w:left="3720"/>
        <w:jc w:val="both"/>
        <w:rPr>
          <w:rFonts w:eastAsia="Times New Roman"/>
          <w:b/>
          <w:sz w:val="28"/>
          <w:szCs w:val="28"/>
        </w:rPr>
      </w:pPr>
    </w:p>
    <w:p w14:paraId="32B45D94" w14:textId="77777777" w:rsidR="000A0BFE" w:rsidRDefault="000A0BFE" w:rsidP="000A0BFE">
      <w:pPr>
        <w:spacing w:line="0" w:lineRule="atLeast"/>
        <w:ind w:left="3720"/>
        <w:jc w:val="both"/>
        <w:rPr>
          <w:rFonts w:eastAsia="Times New Roman"/>
          <w:b/>
          <w:sz w:val="28"/>
          <w:szCs w:val="28"/>
        </w:rPr>
      </w:pPr>
    </w:p>
    <w:p w14:paraId="039B2E17" w14:textId="77777777" w:rsidR="000A0BFE" w:rsidRDefault="000A0BFE" w:rsidP="000A0BFE">
      <w:pPr>
        <w:spacing w:line="0" w:lineRule="atLeast"/>
        <w:ind w:left="3720"/>
        <w:jc w:val="both"/>
        <w:rPr>
          <w:rFonts w:eastAsia="Times New Roman"/>
          <w:b/>
          <w:sz w:val="28"/>
          <w:szCs w:val="28"/>
        </w:rPr>
      </w:pPr>
    </w:p>
    <w:p w14:paraId="0D7D8A3E" w14:textId="77777777" w:rsidR="000A0BFE" w:rsidRDefault="000A0BFE" w:rsidP="000A0BFE">
      <w:pPr>
        <w:spacing w:line="0" w:lineRule="atLeast"/>
        <w:ind w:left="3720"/>
        <w:jc w:val="both"/>
        <w:rPr>
          <w:rFonts w:eastAsia="Times New Roman"/>
          <w:b/>
          <w:sz w:val="28"/>
          <w:szCs w:val="28"/>
        </w:rPr>
      </w:pPr>
    </w:p>
    <w:p w14:paraId="74FA5199" w14:textId="77777777" w:rsidR="000A0BFE" w:rsidRDefault="000A0BFE" w:rsidP="000A0BFE">
      <w:pPr>
        <w:spacing w:line="0" w:lineRule="atLeast"/>
        <w:ind w:left="3720"/>
        <w:jc w:val="both"/>
        <w:rPr>
          <w:rFonts w:eastAsia="Times New Roman"/>
          <w:b/>
          <w:sz w:val="28"/>
          <w:szCs w:val="28"/>
        </w:rPr>
      </w:pPr>
    </w:p>
    <w:p w14:paraId="7097266B" w14:textId="77777777" w:rsidR="000A0BFE" w:rsidRDefault="000A0BFE" w:rsidP="009C407A">
      <w:pPr>
        <w:spacing w:line="0" w:lineRule="atLeast"/>
        <w:jc w:val="both"/>
        <w:rPr>
          <w:rFonts w:eastAsia="Times New Roman"/>
          <w:b/>
          <w:sz w:val="28"/>
          <w:szCs w:val="28"/>
        </w:rPr>
      </w:pPr>
    </w:p>
    <w:p w14:paraId="1C731CA7" w14:textId="77777777" w:rsidR="000A0BFE" w:rsidRDefault="000A0BFE" w:rsidP="000A0BFE">
      <w:pPr>
        <w:spacing w:line="0" w:lineRule="atLeast"/>
        <w:ind w:left="3720"/>
        <w:jc w:val="both"/>
        <w:rPr>
          <w:rFonts w:eastAsia="Times New Roman"/>
          <w:b/>
          <w:sz w:val="28"/>
          <w:szCs w:val="28"/>
        </w:rPr>
      </w:pPr>
    </w:p>
    <w:p w14:paraId="19926B7B" w14:textId="71A9DC3E" w:rsidR="000A0BFE" w:rsidRPr="006014CB" w:rsidRDefault="000A0BFE" w:rsidP="000A0BFE">
      <w:pPr>
        <w:spacing w:line="0" w:lineRule="atLeast"/>
        <w:ind w:left="3720"/>
        <w:jc w:val="both"/>
        <w:rPr>
          <w:rFonts w:eastAsia="Times New Roman"/>
          <w:b/>
          <w:sz w:val="28"/>
          <w:szCs w:val="28"/>
        </w:rPr>
      </w:pPr>
      <w:r w:rsidRPr="006014CB">
        <w:rPr>
          <w:rFonts w:eastAsia="Times New Roman"/>
          <w:b/>
          <w:sz w:val="28"/>
          <w:szCs w:val="28"/>
        </w:rPr>
        <w:lastRenderedPageBreak/>
        <w:t>CHAPTER 7</w:t>
      </w:r>
    </w:p>
    <w:p w14:paraId="2131FB2B" w14:textId="77777777" w:rsidR="000A0BFE" w:rsidRPr="006014CB" w:rsidRDefault="000A0BFE" w:rsidP="000A0BFE">
      <w:pPr>
        <w:spacing w:line="225" w:lineRule="exact"/>
        <w:jc w:val="both"/>
        <w:rPr>
          <w:rFonts w:eastAsia="Times New Roman"/>
          <w:sz w:val="28"/>
          <w:szCs w:val="28"/>
        </w:rPr>
      </w:pPr>
    </w:p>
    <w:p w14:paraId="157D5DEA" w14:textId="071EFC54" w:rsidR="000A0BFE" w:rsidRDefault="000A0BFE" w:rsidP="000A0BFE">
      <w:pPr>
        <w:spacing w:line="0" w:lineRule="atLeast"/>
        <w:ind w:left="3160"/>
        <w:jc w:val="both"/>
        <w:rPr>
          <w:rFonts w:eastAsia="Times New Roman"/>
          <w:b/>
          <w:sz w:val="28"/>
          <w:szCs w:val="28"/>
        </w:rPr>
      </w:pPr>
      <w:r w:rsidRPr="006014CB">
        <w:rPr>
          <w:rFonts w:eastAsia="Times New Roman"/>
          <w:b/>
          <w:sz w:val="28"/>
          <w:szCs w:val="28"/>
        </w:rPr>
        <w:t>SYSTEM TESTING</w:t>
      </w:r>
    </w:p>
    <w:p w14:paraId="4AC2C4D5" w14:textId="77777777" w:rsidR="000A0BFE" w:rsidRDefault="000A0BFE" w:rsidP="000A0BFE">
      <w:pPr>
        <w:spacing w:line="0" w:lineRule="atLeast"/>
        <w:ind w:left="3160"/>
        <w:jc w:val="both"/>
        <w:rPr>
          <w:rFonts w:eastAsia="Times New Roman"/>
          <w:b/>
          <w:sz w:val="28"/>
          <w:szCs w:val="28"/>
        </w:rPr>
      </w:pPr>
    </w:p>
    <w:p w14:paraId="0588A3D1" w14:textId="10916515" w:rsidR="000A0BFE" w:rsidRDefault="000A0BFE" w:rsidP="000A0BFE">
      <w:pPr>
        <w:spacing w:line="355" w:lineRule="auto"/>
        <w:ind w:right="6" w:firstLine="881"/>
        <w:jc w:val="both"/>
        <w:rPr>
          <w:rFonts w:eastAsia="Times New Roman"/>
          <w:sz w:val="28"/>
          <w:szCs w:val="28"/>
        </w:rPr>
      </w:pPr>
      <w:r w:rsidRPr="00761BBC">
        <w:rPr>
          <w:rFonts w:eastAsia="Times New Roman"/>
          <w:sz w:val="28"/>
          <w:szCs w:val="28"/>
        </w:rPr>
        <w:t xml:space="preserve">This chapter describes the system testing used in the project and types of testing </w:t>
      </w:r>
      <w:r w:rsidR="00CC4DBF" w:rsidRPr="00761BBC">
        <w:rPr>
          <w:rFonts w:eastAsia="Times New Roman"/>
          <w:sz w:val="28"/>
          <w:szCs w:val="28"/>
        </w:rPr>
        <w:t>analysed</w:t>
      </w:r>
      <w:r w:rsidRPr="00761BBC">
        <w:rPr>
          <w:rFonts w:eastAsia="Times New Roman"/>
          <w:sz w:val="28"/>
          <w:szCs w:val="28"/>
        </w:rPr>
        <w:t xml:space="preserve"> to reduce the inefficiency of the project. The system testing includes the testing method and testing strategies used in project.</w:t>
      </w:r>
    </w:p>
    <w:p w14:paraId="34DFA202" w14:textId="77777777" w:rsidR="00CC4DBF" w:rsidRDefault="00CC4DBF" w:rsidP="000A0BFE">
      <w:pPr>
        <w:spacing w:line="355" w:lineRule="auto"/>
        <w:ind w:right="6" w:firstLine="881"/>
        <w:jc w:val="both"/>
        <w:rPr>
          <w:rFonts w:eastAsia="Times New Roman"/>
          <w:sz w:val="28"/>
          <w:szCs w:val="28"/>
        </w:rPr>
      </w:pPr>
    </w:p>
    <w:p w14:paraId="6601392D" w14:textId="0256F63B" w:rsidR="000A0BFE" w:rsidRDefault="000A0BFE" w:rsidP="000A0BFE">
      <w:pPr>
        <w:spacing w:line="0" w:lineRule="atLeast"/>
        <w:ind w:left="80"/>
        <w:rPr>
          <w:rFonts w:eastAsia="Times New Roman"/>
          <w:b/>
          <w:sz w:val="28"/>
          <w:szCs w:val="28"/>
        </w:rPr>
      </w:pPr>
      <w:r>
        <w:rPr>
          <w:rFonts w:eastAsia="Times New Roman"/>
          <w:b/>
          <w:sz w:val="28"/>
          <w:szCs w:val="28"/>
        </w:rPr>
        <w:t>7.</w:t>
      </w:r>
      <w:r w:rsidRPr="00761BBC">
        <w:rPr>
          <w:rFonts w:eastAsia="Times New Roman"/>
          <w:b/>
          <w:sz w:val="28"/>
          <w:szCs w:val="28"/>
        </w:rPr>
        <w:t xml:space="preserve">1 </w:t>
      </w:r>
      <w:r>
        <w:rPr>
          <w:rFonts w:eastAsia="Times New Roman"/>
          <w:b/>
          <w:sz w:val="28"/>
          <w:szCs w:val="28"/>
        </w:rPr>
        <w:t>T</w:t>
      </w:r>
      <w:r w:rsidRPr="00761BBC">
        <w:rPr>
          <w:rFonts w:eastAsia="Times New Roman"/>
          <w:b/>
          <w:sz w:val="28"/>
          <w:szCs w:val="28"/>
        </w:rPr>
        <w:t>esting methods</w:t>
      </w:r>
    </w:p>
    <w:p w14:paraId="56B16174" w14:textId="77777777" w:rsidR="00CC4DBF" w:rsidRDefault="00CC4DBF" w:rsidP="000A0BFE">
      <w:pPr>
        <w:spacing w:line="357" w:lineRule="auto"/>
        <w:ind w:right="6" w:firstLine="881"/>
        <w:jc w:val="both"/>
        <w:rPr>
          <w:rFonts w:eastAsia="Times New Roman"/>
          <w:b/>
          <w:sz w:val="28"/>
          <w:szCs w:val="28"/>
        </w:rPr>
      </w:pPr>
    </w:p>
    <w:p w14:paraId="646A3B72" w14:textId="36C8F6D0" w:rsidR="000A0BFE" w:rsidRDefault="000A0BFE" w:rsidP="000A0BFE">
      <w:pPr>
        <w:spacing w:line="357" w:lineRule="auto"/>
        <w:ind w:right="6" w:firstLine="881"/>
        <w:jc w:val="both"/>
        <w:rPr>
          <w:rFonts w:eastAsia="Times New Roman"/>
          <w:sz w:val="28"/>
        </w:rPr>
      </w:pPr>
      <w:r>
        <w:rPr>
          <w:rFonts w:eastAsia="Times New Roman"/>
          <w:sz w:val="28"/>
        </w:rPr>
        <w:t>Testing the behavio</w:t>
      </w:r>
      <w:r w:rsidR="00CC4DBF">
        <w:rPr>
          <w:rFonts w:eastAsia="Times New Roman"/>
          <w:sz w:val="28"/>
        </w:rPr>
        <w:t>u</w:t>
      </w:r>
      <w:r>
        <w:rPr>
          <w:rFonts w:eastAsia="Times New Roman"/>
          <w:sz w:val="28"/>
        </w:rPr>
        <w:t>r of whole software/system as defined in software requirement specification (SRS) is known as system testing, its focus is to verify the customer requirements are fulfilled. System testing is done after integration testing as complete. System testing should test functional and non-functional requirements of the software.</w:t>
      </w:r>
    </w:p>
    <w:p w14:paraId="5A7768E4" w14:textId="77777777" w:rsidR="000A0BFE" w:rsidRDefault="000A0BFE" w:rsidP="000A0BFE">
      <w:pPr>
        <w:spacing w:line="61" w:lineRule="exact"/>
        <w:rPr>
          <w:rFonts w:eastAsia="Times New Roman"/>
        </w:rPr>
      </w:pPr>
    </w:p>
    <w:p w14:paraId="31FFE2EC" w14:textId="77777777" w:rsidR="000A0BFE" w:rsidRDefault="000A0BFE" w:rsidP="000A0BFE">
      <w:pPr>
        <w:spacing w:line="357" w:lineRule="auto"/>
        <w:ind w:right="6" w:firstLine="811"/>
        <w:jc w:val="both"/>
        <w:rPr>
          <w:rFonts w:eastAsia="Times New Roman"/>
          <w:sz w:val="28"/>
        </w:rPr>
      </w:pPr>
      <w:r>
        <w:rPr>
          <w:rFonts w:eastAsia="Times New Roman"/>
          <w:sz w:val="28"/>
        </w:rPr>
        <w:t>Testing the software system or software application as a whole is referred as a System Testing of the software. Software testing of the application is done on complete application software to evaluate software’s overall compliance with the business, functional and end-user requirements. The system testing comes under black box software testing. Therefore, the knowledge of internal design or structure or code is not required for this type of testing.</w:t>
      </w:r>
    </w:p>
    <w:p w14:paraId="40B14762" w14:textId="77777777" w:rsidR="000A0BFE" w:rsidRDefault="000A0BFE" w:rsidP="000A0BFE">
      <w:pPr>
        <w:spacing w:line="357" w:lineRule="auto"/>
        <w:ind w:right="6" w:firstLine="811"/>
        <w:jc w:val="both"/>
        <w:rPr>
          <w:rFonts w:eastAsia="Times New Roman"/>
          <w:sz w:val="28"/>
        </w:rPr>
      </w:pPr>
    </w:p>
    <w:p w14:paraId="6C0C57A9" w14:textId="77777777" w:rsidR="000A0BFE" w:rsidRDefault="000A0BFE" w:rsidP="000A0BFE">
      <w:pPr>
        <w:spacing w:line="51" w:lineRule="exact"/>
        <w:rPr>
          <w:rFonts w:eastAsia="Times New Roman"/>
        </w:rPr>
      </w:pPr>
    </w:p>
    <w:p w14:paraId="308BDF2A" w14:textId="397BAF22" w:rsidR="000A0BFE" w:rsidRPr="00761BBC" w:rsidRDefault="000A0BFE" w:rsidP="000A0BFE">
      <w:pPr>
        <w:spacing w:line="0" w:lineRule="atLeast"/>
        <w:ind w:left="100"/>
        <w:rPr>
          <w:rFonts w:eastAsia="Times New Roman"/>
          <w:b/>
          <w:sz w:val="28"/>
          <w:szCs w:val="28"/>
        </w:rPr>
      </w:pPr>
      <w:r>
        <w:rPr>
          <w:rFonts w:eastAsia="Times New Roman"/>
          <w:b/>
          <w:sz w:val="28"/>
          <w:szCs w:val="28"/>
        </w:rPr>
        <w:t>7</w:t>
      </w:r>
      <w:r w:rsidRPr="00761BBC">
        <w:rPr>
          <w:rFonts w:eastAsia="Times New Roman"/>
          <w:b/>
          <w:sz w:val="28"/>
          <w:szCs w:val="28"/>
        </w:rPr>
        <w:t xml:space="preserve">.2 </w:t>
      </w:r>
      <w:r>
        <w:rPr>
          <w:rFonts w:eastAsia="Times New Roman"/>
          <w:b/>
          <w:sz w:val="28"/>
          <w:szCs w:val="28"/>
        </w:rPr>
        <w:t>T</w:t>
      </w:r>
      <w:r w:rsidRPr="00761BBC">
        <w:rPr>
          <w:rFonts w:eastAsia="Times New Roman"/>
          <w:b/>
          <w:sz w:val="28"/>
          <w:szCs w:val="28"/>
        </w:rPr>
        <w:t>ypes of testing</w:t>
      </w:r>
    </w:p>
    <w:p w14:paraId="00FD0FF9" w14:textId="77777777" w:rsidR="000A0BFE" w:rsidRDefault="000A0BFE" w:rsidP="000A0BFE">
      <w:pPr>
        <w:spacing w:line="225" w:lineRule="exact"/>
        <w:rPr>
          <w:rFonts w:eastAsia="Times New Roman"/>
        </w:rPr>
      </w:pPr>
    </w:p>
    <w:p w14:paraId="075A8267" w14:textId="77777777" w:rsidR="000A0BFE" w:rsidRDefault="000A0BFE" w:rsidP="000A0BFE">
      <w:pPr>
        <w:spacing w:line="225" w:lineRule="exact"/>
        <w:rPr>
          <w:rFonts w:eastAsia="Times New Roman"/>
        </w:rPr>
      </w:pPr>
    </w:p>
    <w:p w14:paraId="36494CB6" w14:textId="28472E48" w:rsidR="000A0BFE" w:rsidRDefault="000A0BFE" w:rsidP="000A0BFE">
      <w:pPr>
        <w:spacing w:line="0" w:lineRule="atLeast"/>
        <w:ind w:left="100"/>
        <w:rPr>
          <w:rFonts w:eastAsia="Times New Roman"/>
          <w:b/>
          <w:sz w:val="28"/>
          <w:szCs w:val="28"/>
        </w:rPr>
      </w:pPr>
      <w:r>
        <w:rPr>
          <w:rFonts w:eastAsia="Times New Roman"/>
          <w:b/>
          <w:sz w:val="28"/>
          <w:szCs w:val="28"/>
        </w:rPr>
        <w:t>7</w:t>
      </w:r>
      <w:r w:rsidRPr="00761BBC">
        <w:rPr>
          <w:rFonts w:eastAsia="Times New Roman"/>
          <w:b/>
          <w:sz w:val="28"/>
          <w:szCs w:val="28"/>
        </w:rPr>
        <w:t xml:space="preserve">.2.1 </w:t>
      </w:r>
      <w:r>
        <w:rPr>
          <w:rFonts w:eastAsia="Times New Roman"/>
          <w:b/>
          <w:sz w:val="28"/>
          <w:szCs w:val="28"/>
        </w:rPr>
        <w:t>U</w:t>
      </w:r>
      <w:r w:rsidRPr="00761BBC">
        <w:rPr>
          <w:rFonts w:eastAsia="Times New Roman"/>
          <w:b/>
          <w:sz w:val="28"/>
          <w:szCs w:val="28"/>
        </w:rPr>
        <w:t>nit testing</w:t>
      </w:r>
    </w:p>
    <w:p w14:paraId="3510B64D" w14:textId="77777777" w:rsidR="000A0BFE" w:rsidRPr="00761BBC" w:rsidRDefault="000A0BFE" w:rsidP="000A0BFE">
      <w:pPr>
        <w:spacing w:line="0" w:lineRule="atLeast"/>
        <w:ind w:left="100"/>
        <w:rPr>
          <w:rFonts w:eastAsia="Times New Roman"/>
          <w:b/>
          <w:sz w:val="28"/>
          <w:szCs w:val="28"/>
        </w:rPr>
      </w:pPr>
    </w:p>
    <w:p w14:paraId="5D2E7167" w14:textId="77777777" w:rsidR="000A0BFE" w:rsidRDefault="000A0BFE" w:rsidP="000A0BFE">
      <w:pPr>
        <w:spacing w:line="236" w:lineRule="exact"/>
        <w:rPr>
          <w:rFonts w:eastAsia="Times New Roman"/>
        </w:rPr>
      </w:pPr>
    </w:p>
    <w:p w14:paraId="709431B6" w14:textId="77777777" w:rsidR="00207781" w:rsidRDefault="000A0BFE" w:rsidP="00207781">
      <w:pPr>
        <w:spacing w:line="357" w:lineRule="auto"/>
        <w:ind w:left="100" w:right="6" w:firstLine="790"/>
        <w:jc w:val="both"/>
        <w:rPr>
          <w:rFonts w:eastAsia="Times New Roman"/>
          <w:sz w:val="28"/>
        </w:rPr>
      </w:pPr>
      <w:r>
        <w:rPr>
          <w:rFonts w:eastAsia="Times New Roman"/>
          <w:sz w:val="28"/>
        </w:rPr>
        <w:t>Unit Tests include sets of one or more programs which are designed to verify an atomic unit of source code, such as a method or a class. Unit testing focuses on the smallest unit of the software design. It’s open source framework for automating unit testing. Android Testing Framework is powerful tool for developer to write the effective unit test program.</w:t>
      </w:r>
    </w:p>
    <w:p w14:paraId="4991E787" w14:textId="77777777" w:rsidR="00654105" w:rsidRDefault="00654105" w:rsidP="00207781">
      <w:pPr>
        <w:spacing w:line="357" w:lineRule="auto"/>
        <w:ind w:left="100" w:right="6" w:firstLine="790"/>
        <w:jc w:val="both"/>
        <w:rPr>
          <w:rFonts w:eastAsia="Times New Roman"/>
          <w:sz w:val="28"/>
        </w:rPr>
      </w:pPr>
    </w:p>
    <w:p w14:paraId="34FEFEDC" w14:textId="77777777" w:rsidR="00654105" w:rsidRDefault="00654105" w:rsidP="00207781">
      <w:pPr>
        <w:spacing w:line="357" w:lineRule="auto"/>
        <w:ind w:left="100" w:right="6" w:firstLine="790"/>
        <w:jc w:val="both"/>
        <w:rPr>
          <w:rFonts w:eastAsia="Times New Roman"/>
          <w:sz w:val="28"/>
        </w:rPr>
      </w:pPr>
    </w:p>
    <w:p w14:paraId="24600A3E" w14:textId="273BC2C0" w:rsidR="00654105" w:rsidRDefault="00654105" w:rsidP="00654105">
      <w:pPr>
        <w:spacing w:line="357" w:lineRule="auto"/>
        <w:ind w:left="2810" w:right="6" w:firstLine="70"/>
        <w:jc w:val="both"/>
        <w:rPr>
          <w:rFonts w:eastAsia="Times New Roman"/>
          <w:sz w:val="28"/>
        </w:rPr>
      </w:pPr>
      <w:r>
        <w:rPr>
          <w:rFonts w:eastAsia="Times New Roman"/>
          <w:sz w:val="28"/>
        </w:rPr>
        <w:t xml:space="preserve">  </w:t>
      </w:r>
      <w:r>
        <w:rPr>
          <w:noProof/>
        </w:rPr>
        <w:drawing>
          <wp:inline distT="0" distB="0" distL="0" distR="0" wp14:anchorId="0EAEB0BC" wp14:editId="5EBEC522">
            <wp:extent cx="1752600" cy="2181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52600" cy="2181225"/>
                    </a:xfrm>
                    <a:prstGeom prst="rect">
                      <a:avLst/>
                    </a:prstGeom>
                    <a:noFill/>
                    <a:ln>
                      <a:noFill/>
                    </a:ln>
                  </pic:spPr>
                </pic:pic>
              </a:graphicData>
            </a:graphic>
          </wp:inline>
        </w:drawing>
      </w:r>
    </w:p>
    <w:p w14:paraId="5730E296" w14:textId="77777777" w:rsidR="00CC4DBF" w:rsidRDefault="008974E6" w:rsidP="008974E6">
      <w:pPr>
        <w:spacing w:line="357" w:lineRule="auto"/>
        <w:ind w:left="2880" w:right="6"/>
        <w:jc w:val="both"/>
        <w:rPr>
          <w:rFonts w:eastAsia="Times New Roman"/>
          <w:b/>
          <w:bCs/>
          <w:sz w:val="28"/>
        </w:rPr>
      </w:pPr>
      <w:r>
        <w:rPr>
          <w:rFonts w:eastAsia="Times New Roman"/>
          <w:b/>
          <w:bCs/>
          <w:sz w:val="28"/>
        </w:rPr>
        <w:t xml:space="preserve">   </w:t>
      </w:r>
    </w:p>
    <w:p w14:paraId="3AAB146B" w14:textId="7F9D397D" w:rsidR="00654105" w:rsidRPr="00654105" w:rsidRDefault="00CC4DBF" w:rsidP="008974E6">
      <w:pPr>
        <w:spacing w:line="357" w:lineRule="auto"/>
        <w:ind w:left="2880" w:right="6"/>
        <w:jc w:val="both"/>
        <w:rPr>
          <w:rFonts w:eastAsia="Times New Roman"/>
          <w:b/>
          <w:bCs/>
          <w:sz w:val="28"/>
        </w:rPr>
      </w:pPr>
      <w:r>
        <w:rPr>
          <w:rFonts w:eastAsia="Times New Roman"/>
          <w:b/>
          <w:bCs/>
          <w:sz w:val="28"/>
        </w:rPr>
        <w:t xml:space="preserve">    </w:t>
      </w:r>
      <w:r w:rsidR="008974E6">
        <w:rPr>
          <w:rFonts w:eastAsia="Times New Roman"/>
          <w:b/>
          <w:bCs/>
          <w:sz w:val="28"/>
        </w:rPr>
        <w:t xml:space="preserve"> </w:t>
      </w:r>
      <w:r w:rsidR="00654105">
        <w:rPr>
          <w:rFonts w:eastAsia="Times New Roman"/>
          <w:b/>
          <w:bCs/>
          <w:sz w:val="28"/>
        </w:rPr>
        <w:t xml:space="preserve">Fig 7.1 </w:t>
      </w:r>
      <w:r w:rsidR="008974E6">
        <w:rPr>
          <w:rFonts w:eastAsia="Times New Roman"/>
          <w:b/>
          <w:bCs/>
          <w:sz w:val="28"/>
        </w:rPr>
        <w:t>Unit Testing</w:t>
      </w:r>
      <w:r w:rsidR="00654105">
        <w:rPr>
          <w:rFonts w:eastAsia="Times New Roman"/>
          <w:b/>
          <w:bCs/>
          <w:sz w:val="28"/>
        </w:rPr>
        <w:t xml:space="preserve"> </w:t>
      </w:r>
    </w:p>
    <w:p w14:paraId="7E3D22F2" w14:textId="77777777" w:rsidR="00654105" w:rsidRDefault="00654105" w:rsidP="00654105">
      <w:pPr>
        <w:spacing w:line="357" w:lineRule="auto"/>
        <w:ind w:left="2810" w:right="6" w:firstLine="70"/>
        <w:jc w:val="both"/>
        <w:rPr>
          <w:rFonts w:eastAsia="Times New Roman"/>
          <w:sz w:val="28"/>
        </w:rPr>
      </w:pPr>
    </w:p>
    <w:p w14:paraId="3CDA3DCD" w14:textId="05ED1E04" w:rsidR="00163742" w:rsidRDefault="00163742" w:rsidP="00207781">
      <w:pPr>
        <w:spacing w:line="357" w:lineRule="auto"/>
        <w:ind w:left="100" w:right="6" w:firstLine="790"/>
        <w:jc w:val="both"/>
        <w:rPr>
          <w:rFonts w:eastAsia="Times New Roman"/>
          <w:sz w:val="28"/>
        </w:rPr>
      </w:pPr>
      <w:r>
        <w:rPr>
          <w:rFonts w:eastAsia="Times New Roman"/>
          <w:sz w:val="28"/>
        </w:rPr>
        <w:t>An addition to Unit testing is User Interface (UI) tests. These relate to UI components of your target application. UI tests ensure that your application return the correct UI output in response to sequence of user actions on device.</w:t>
      </w:r>
    </w:p>
    <w:p w14:paraId="74A53DF1" w14:textId="40B25536" w:rsidR="008974E6" w:rsidRDefault="008974E6" w:rsidP="00207781">
      <w:pPr>
        <w:spacing w:line="357" w:lineRule="auto"/>
        <w:ind w:left="100" w:right="6" w:firstLine="790"/>
        <w:jc w:val="both"/>
        <w:rPr>
          <w:rFonts w:eastAsia="Times New Roman"/>
          <w:sz w:val="28"/>
        </w:rPr>
      </w:pPr>
      <w:r>
        <w:rPr>
          <w:rFonts w:eastAsia="Times New Roman"/>
          <w:sz w:val="28"/>
        </w:rPr>
        <w:t>\</w:t>
      </w:r>
      <w:r>
        <w:rPr>
          <w:noProof/>
        </w:rPr>
        <w:drawing>
          <wp:inline distT="0" distB="0" distL="0" distR="0" wp14:anchorId="12818410" wp14:editId="43C2F608">
            <wp:extent cx="5731510" cy="10852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14:paraId="46B427AD" w14:textId="77777777" w:rsidR="004F0323" w:rsidRDefault="004F0323" w:rsidP="004F0323">
      <w:pPr>
        <w:spacing w:line="357" w:lineRule="auto"/>
        <w:ind w:left="2810" w:right="6" w:firstLine="70"/>
        <w:jc w:val="both"/>
        <w:rPr>
          <w:rFonts w:eastAsia="Times New Roman"/>
          <w:b/>
          <w:bCs/>
          <w:sz w:val="28"/>
        </w:rPr>
      </w:pPr>
      <w:r>
        <w:rPr>
          <w:rFonts w:eastAsia="Times New Roman"/>
          <w:b/>
          <w:bCs/>
          <w:sz w:val="28"/>
        </w:rPr>
        <w:t xml:space="preserve">   </w:t>
      </w:r>
    </w:p>
    <w:p w14:paraId="147BCCD7" w14:textId="763F1C70" w:rsidR="004F0323" w:rsidRPr="004F0323" w:rsidRDefault="004F0323" w:rsidP="004F0323">
      <w:pPr>
        <w:spacing w:line="357" w:lineRule="auto"/>
        <w:ind w:left="2810" w:right="6" w:firstLine="70"/>
        <w:jc w:val="both"/>
        <w:rPr>
          <w:rFonts w:eastAsia="Times New Roman"/>
          <w:b/>
          <w:bCs/>
          <w:sz w:val="28"/>
        </w:rPr>
      </w:pPr>
      <w:r>
        <w:rPr>
          <w:rFonts w:eastAsia="Times New Roman"/>
          <w:b/>
          <w:bCs/>
          <w:sz w:val="28"/>
        </w:rPr>
        <w:t xml:space="preserve">   </w:t>
      </w:r>
      <w:r w:rsidR="00CC4DBF">
        <w:rPr>
          <w:rFonts w:eastAsia="Times New Roman"/>
          <w:b/>
          <w:bCs/>
          <w:sz w:val="28"/>
        </w:rPr>
        <w:t xml:space="preserve">  </w:t>
      </w:r>
      <w:r>
        <w:rPr>
          <w:rFonts w:eastAsia="Times New Roman"/>
          <w:b/>
          <w:bCs/>
          <w:sz w:val="28"/>
        </w:rPr>
        <w:t>Fig 7.2 Unit Testing</w:t>
      </w:r>
    </w:p>
    <w:p w14:paraId="5A240DBE" w14:textId="343017EE" w:rsidR="008974E6" w:rsidRDefault="008974E6" w:rsidP="00207781">
      <w:pPr>
        <w:spacing w:line="357" w:lineRule="auto"/>
        <w:ind w:left="100" w:right="6" w:firstLine="790"/>
        <w:jc w:val="both"/>
        <w:rPr>
          <w:rFonts w:eastAsia="Times New Roman"/>
          <w:sz w:val="28"/>
        </w:rPr>
      </w:pPr>
    </w:p>
    <w:p w14:paraId="56D51AB3" w14:textId="545CCD74" w:rsidR="00163742" w:rsidRDefault="00163742" w:rsidP="004F0323">
      <w:pPr>
        <w:spacing w:line="357" w:lineRule="auto"/>
        <w:ind w:right="6" w:firstLine="720"/>
        <w:jc w:val="both"/>
        <w:rPr>
          <w:rFonts w:eastAsia="Times New Roman"/>
          <w:sz w:val="28"/>
        </w:rPr>
      </w:pPr>
      <w:r>
        <w:rPr>
          <w:rFonts w:eastAsia="Times New Roman"/>
          <w:sz w:val="28"/>
        </w:rPr>
        <w:t xml:space="preserve">The common way to performance UI tests on device is Android instrumentation. But this has performance issues. One of the best tools to conduct UI testing on Android is </w:t>
      </w:r>
      <w:proofErr w:type="spellStart"/>
      <w:r>
        <w:rPr>
          <w:rFonts w:eastAsia="Times New Roman"/>
          <w:sz w:val="28"/>
        </w:rPr>
        <w:t>Robotium</w:t>
      </w:r>
      <w:proofErr w:type="spellEnd"/>
      <w:r>
        <w:rPr>
          <w:rFonts w:eastAsia="Times New Roman"/>
          <w:sz w:val="28"/>
        </w:rPr>
        <w:t>.</w:t>
      </w:r>
    </w:p>
    <w:p w14:paraId="0742AFD0" w14:textId="77777777" w:rsidR="00CC4DBF" w:rsidRDefault="00CC4DBF" w:rsidP="004F0323">
      <w:pPr>
        <w:spacing w:line="357" w:lineRule="auto"/>
        <w:ind w:right="6" w:firstLine="720"/>
        <w:jc w:val="both"/>
        <w:rPr>
          <w:rFonts w:eastAsia="Times New Roman"/>
          <w:sz w:val="28"/>
        </w:rPr>
      </w:pPr>
    </w:p>
    <w:p w14:paraId="1B01B463" w14:textId="4CC2F8D1" w:rsidR="004F0323" w:rsidRDefault="007829A7" w:rsidP="004F0323">
      <w:pPr>
        <w:spacing w:line="357" w:lineRule="auto"/>
        <w:ind w:right="6"/>
        <w:jc w:val="both"/>
        <w:rPr>
          <w:rFonts w:eastAsia="Times New Roman"/>
          <w:sz w:val="28"/>
        </w:rPr>
      </w:pPr>
      <w:r w:rsidRPr="007829A7">
        <w:rPr>
          <w:rFonts w:eastAsia="Times New Roman"/>
          <w:b/>
          <w:bCs/>
          <w:sz w:val="28"/>
        </w:rPr>
        <w:t>Test Result:</w:t>
      </w:r>
      <w:r>
        <w:rPr>
          <w:rFonts w:eastAsia="Times New Roman"/>
          <w:b/>
          <w:bCs/>
          <w:sz w:val="28"/>
        </w:rPr>
        <w:t xml:space="preserve"> </w:t>
      </w:r>
      <w:r>
        <w:rPr>
          <w:rFonts w:eastAsia="Times New Roman"/>
          <w:sz w:val="28"/>
        </w:rPr>
        <w:t>The above-mentioned test is carried out and no defects are found.</w:t>
      </w:r>
    </w:p>
    <w:p w14:paraId="6ED04CD4" w14:textId="6E32E1A1" w:rsidR="004F0323" w:rsidRDefault="004F0323" w:rsidP="004F0323">
      <w:pPr>
        <w:spacing w:line="357" w:lineRule="auto"/>
        <w:ind w:left="100" w:right="6"/>
        <w:jc w:val="both"/>
        <w:rPr>
          <w:rFonts w:eastAsia="Times New Roman"/>
          <w:sz w:val="28"/>
        </w:rPr>
      </w:pPr>
    </w:p>
    <w:p w14:paraId="615D5398" w14:textId="77777777" w:rsidR="00CC4DBF" w:rsidRDefault="00CC4DBF" w:rsidP="004F0323">
      <w:pPr>
        <w:spacing w:line="357" w:lineRule="auto"/>
        <w:ind w:left="100" w:right="6"/>
        <w:jc w:val="both"/>
        <w:rPr>
          <w:rFonts w:eastAsia="Times New Roman"/>
          <w:sz w:val="28"/>
        </w:rPr>
      </w:pPr>
    </w:p>
    <w:p w14:paraId="6501B83A" w14:textId="11A13C52" w:rsidR="000A0BFE" w:rsidRPr="007829A7" w:rsidRDefault="007829A7" w:rsidP="000A0BFE">
      <w:pPr>
        <w:spacing w:line="0" w:lineRule="atLeast"/>
        <w:rPr>
          <w:rFonts w:eastAsia="Times New Roman"/>
          <w:b/>
          <w:sz w:val="28"/>
          <w:szCs w:val="28"/>
        </w:rPr>
      </w:pPr>
      <w:r w:rsidRPr="007829A7">
        <w:rPr>
          <w:rFonts w:eastAsia="Times New Roman"/>
          <w:b/>
          <w:sz w:val="28"/>
          <w:szCs w:val="28"/>
        </w:rPr>
        <w:lastRenderedPageBreak/>
        <w:t xml:space="preserve">7.2.2 </w:t>
      </w:r>
      <w:r>
        <w:rPr>
          <w:rFonts w:eastAsia="Times New Roman"/>
          <w:b/>
          <w:sz w:val="28"/>
          <w:szCs w:val="28"/>
        </w:rPr>
        <w:t>I</w:t>
      </w:r>
      <w:r w:rsidRPr="007829A7">
        <w:rPr>
          <w:rFonts w:eastAsia="Times New Roman"/>
          <w:b/>
          <w:sz w:val="28"/>
          <w:szCs w:val="28"/>
        </w:rPr>
        <w:t>ntegration testing</w:t>
      </w:r>
    </w:p>
    <w:p w14:paraId="0E058874" w14:textId="77777777" w:rsidR="000A0BFE" w:rsidRDefault="000A0BFE" w:rsidP="000A0BFE">
      <w:pPr>
        <w:spacing w:line="245" w:lineRule="exact"/>
        <w:rPr>
          <w:rFonts w:eastAsia="Times New Roman"/>
        </w:rPr>
      </w:pPr>
    </w:p>
    <w:p w14:paraId="7E1C6A7D" w14:textId="232E3E84" w:rsidR="00CC4DBF" w:rsidRDefault="000A0BFE" w:rsidP="00CC4DBF">
      <w:pPr>
        <w:spacing w:line="354" w:lineRule="auto"/>
        <w:ind w:right="6" w:firstLine="859"/>
        <w:jc w:val="both"/>
        <w:rPr>
          <w:rFonts w:eastAsia="Times New Roman"/>
          <w:sz w:val="28"/>
        </w:rPr>
      </w:pPr>
      <w:r>
        <w:rPr>
          <w:rFonts w:eastAsia="Times New Roman"/>
          <w:sz w:val="28"/>
        </w:rPr>
        <w:t xml:space="preserve">Integration Testing is a level of software testing </w:t>
      </w:r>
      <w:r>
        <w:rPr>
          <w:sz w:val="28"/>
        </w:rPr>
        <w:t>a</w:t>
      </w:r>
      <w:r>
        <w:rPr>
          <w:rFonts w:eastAsia="Times New Roman"/>
          <w:sz w:val="28"/>
        </w:rPr>
        <w:t>re individual units are combined and tested as a group. The purpose of this level of testing is to expose faults in the interaction between integrated units. Test drivers and test stubs are used to assist in Integration Testing.</w:t>
      </w:r>
    </w:p>
    <w:p w14:paraId="7E2BEE55" w14:textId="77777777" w:rsidR="000A0BFE" w:rsidRDefault="000A0BFE" w:rsidP="000A0BFE">
      <w:pPr>
        <w:spacing w:line="52" w:lineRule="exact"/>
        <w:rPr>
          <w:rFonts w:eastAsia="Times New Roman"/>
        </w:rPr>
      </w:pPr>
    </w:p>
    <w:p w14:paraId="7663242B" w14:textId="77777777" w:rsidR="000A0BFE" w:rsidRPr="00CC4DBF" w:rsidRDefault="000A0BFE" w:rsidP="000A0BFE">
      <w:pPr>
        <w:spacing w:line="0" w:lineRule="atLeast"/>
        <w:rPr>
          <w:rFonts w:eastAsia="Times New Roman"/>
          <w:sz w:val="28"/>
        </w:rPr>
      </w:pPr>
      <w:r w:rsidRPr="00CC4DBF">
        <w:rPr>
          <w:rFonts w:eastAsia="Times New Roman"/>
          <w:sz w:val="28"/>
        </w:rPr>
        <w:t>Types of Integration Testing:</w:t>
      </w:r>
    </w:p>
    <w:p w14:paraId="546F7809" w14:textId="77777777" w:rsidR="000A0BFE" w:rsidRDefault="000A0BFE" w:rsidP="000A0BFE">
      <w:pPr>
        <w:spacing w:line="222" w:lineRule="exact"/>
        <w:rPr>
          <w:rFonts w:eastAsia="Times New Roman"/>
        </w:rPr>
      </w:pPr>
    </w:p>
    <w:p w14:paraId="535CD932" w14:textId="77777777" w:rsidR="000A0BFE" w:rsidRDefault="000A0BFE" w:rsidP="000A0BFE">
      <w:pPr>
        <w:numPr>
          <w:ilvl w:val="0"/>
          <w:numId w:val="14"/>
        </w:numPr>
        <w:tabs>
          <w:tab w:val="left" w:pos="1080"/>
        </w:tabs>
        <w:spacing w:line="0" w:lineRule="atLeast"/>
        <w:ind w:left="1080" w:hanging="360"/>
        <w:rPr>
          <w:rFonts w:ascii="Arial" w:eastAsia="Arial" w:hAnsi="Arial"/>
          <w:sz w:val="28"/>
        </w:rPr>
      </w:pPr>
      <w:r>
        <w:rPr>
          <w:rFonts w:eastAsia="Times New Roman"/>
          <w:sz w:val="28"/>
        </w:rPr>
        <w:t>component integration testing</w:t>
      </w:r>
    </w:p>
    <w:p w14:paraId="2C052A88" w14:textId="77777777" w:rsidR="000A0BFE" w:rsidRDefault="000A0BFE" w:rsidP="000A0BFE">
      <w:pPr>
        <w:spacing w:line="176" w:lineRule="exact"/>
        <w:rPr>
          <w:rFonts w:ascii="Arial" w:eastAsia="Arial" w:hAnsi="Arial"/>
          <w:sz w:val="28"/>
        </w:rPr>
      </w:pPr>
    </w:p>
    <w:p w14:paraId="5D3D754D" w14:textId="77777777" w:rsidR="000A0BFE" w:rsidRDefault="000A0BFE" w:rsidP="000A0BFE">
      <w:pPr>
        <w:numPr>
          <w:ilvl w:val="0"/>
          <w:numId w:val="14"/>
        </w:numPr>
        <w:tabs>
          <w:tab w:val="left" w:pos="1080"/>
        </w:tabs>
        <w:spacing w:line="0" w:lineRule="atLeast"/>
        <w:ind w:left="1080" w:hanging="360"/>
        <w:rPr>
          <w:rFonts w:ascii="Arial" w:eastAsia="Arial" w:hAnsi="Arial"/>
          <w:sz w:val="28"/>
        </w:rPr>
      </w:pPr>
      <w:r>
        <w:rPr>
          <w:rFonts w:eastAsia="Times New Roman"/>
          <w:sz w:val="28"/>
        </w:rPr>
        <w:t>system integration testing</w:t>
      </w:r>
    </w:p>
    <w:p w14:paraId="19C9F945" w14:textId="77777777" w:rsidR="000A0BFE" w:rsidRDefault="000A0BFE" w:rsidP="000A0BFE">
      <w:pPr>
        <w:spacing w:line="236" w:lineRule="exact"/>
        <w:rPr>
          <w:rFonts w:ascii="Arial" w:eastAsia="Arial" w:hAnsi="Arial"/>
          <w:sz w:val="28"/>
        </w:rPr>
      </w:pPr>
    </w:p>
    <w:p w14:paraId="746C8DED" w14:textId="77777777" w:rsidR="000A0BFE" w:rsidRDefault="000A0BFE" w:rsidP="000A0BFE">
      <w:pPr>
        <w:numPr>
          <w:ilvl w:val="0"/>
          <w:numId w:val="14"/>
        </w:numPr>
        <w:tabs>
          <w:tab w:val="left" w:pos="1080"/>
        </w:tabs>
        <w:spacing w:line="348" w:lineRule="auto"/>
        <w:ind w:left="1080" w:right="6" w:hanging="360"/>
        <w:rPr>
          <w:rFonts w:ascii="Arial" w:eastAsia="Arial" w:hAnsi="Arial"/>
          <w:sz w:val="28"/>
        </w:rPr>
      </w:pPr>
      <w:r>
        <w:rPr>
          <w:rFonts w:eastAsia="Times New Roman"/>
          <w:b/>
          <w:sz w:val="28"/>
        </w:rPr>
        <w:t xml:space="preserve">Component integration testing: </w:t>
      </w:r>
      <w:r>
        <w:rPr>
          <w:rFonts w:eastAsia="Times New Roman"/>
          <w:sz w:val="28"/>
        </w:rPr>
        <w:t>Testing performed to expose defects</w:t>
      </w:r>
      <w:r>
        <w:rPr>
          <w:rFonts w:eastAsia="Times New Roman"/>
          <w:b/>
          <w:sz w:val="28"/>
        </w:rPr>
        <w:t xml:space="preserve"> </w:t>
      </w:r>
      <w:r>
        <w:rPr>
          <w:rFonts w:eastAsia="Times New Roman"/>
          <w:sz w:val="28"/>
        </w:rPr>
        <w:t>in the interfaces and interaction between integrated components.</w:t>
      </w:r>
    </w:p>
    <w:p w14:paraId="038DB057" w14:textId="77777777" w:rsidR="000A0BFE" w:rsidRDefault="000A0BFE" w:rsidP="000A0BFE">
      <w:pPr>
        <w:spacing w:line="50" w:lineRule="exact"/>
        <w:rPr>
          <w:rFonts w:ascii="Arial" w:eastAsia="Arial" w:hAnsi="Arial"/>
          <w:sz w:val="28"/>
        </w:rPr>
      </w:pPr>
    </w:p>
    <w:p w14:paraId="6DB2BB2A" w14:textId="236368F5" w:rsidR="000A0BFE" w:rsidRPr="004F0323" w:rsidRDefault="000A0BFE" w:rsidP="000A0BFE">
      <w:pPr>
        <w:numPr>
          <w:ilvl w:val="0"/>
          <w:numId w:val="14"/>
        </w:numPr>
        <w:tabs>
          <w:tab w:val="left" w:pos="1080"/>
        </w:tabs>
        <w:spacing w:line="353" w:lineRule="auto"/>
        <w:ind w:left="1080" w:right="6" w:hanging="360"/>
        <w:jc w:val="both"/>
        <w:rPr>
          <w:rFonts w:ascii="Arial" w:eastAsia="Arial" w:hAnsi="Arial"/>
          <w:sz w:val="28"/>
        </w:rPr>
      </w:pPr>
      <w:r>
        <w:rPr>
          <w:rFonts w:eastAsia="Times New Roman"/>
          <w:b/>
          <w:sz w:val="28"/>
        </w:rPr>
        <w:t xml:space="preserve">System integration testing: </w:t>
      </w:r>
      <w:r>
        <w:rPr>
          <w:rFonts w:eastAsia="Times New Roman"/>
          <w:sz w:val="28"/>
        </w:rPr>
        <w:t>Testing the integration of systems and</w:t>
      </w:r>
      <w:r>
        <w:rPr>
          <w:rFonts w:eastAsia="Times New Roman"/>
          <w:b/>
          <w:sz w:val="28"/>
        </w:rPr>
        <w:t xml:space="preserve"> </w:t>
      </w:r>
      <w:r>
        <w:rPr>
          <w:rFonts w:eastAsia="Times New Roman"/>
          <w:sz w:val="28"/>
        </w:rPr>
        <w:t>packages; testing interfaces to external organizations (e.g. Electronic Data Interchange, Internet).</w:t>
      </w:r>
    </w:p>
    <w:p w14:paraId="24990478" w14:textId="77777777" w:rsidR="003E1037" w:rsidRDefault="003E1037" w:rsidP="000A0BFE">
      <w:pPr>
        <w:spacing w:line="0" w:lineRule="atLeast"/>
        <w:rPr>
          <w:rFonts w:eastAsia="Times New Roman"/>
          <w:b/>
          <w:sz w:val="28"/>
          <w:szCs w:val="28"/>
        </w:rPr>
      </w:pPr>
    </w:p>
    <w:p w14:paraId="6847B6F4" w14:textId="0568E800" w:rsidR="000A0BFE" w:rsidRDefault="007829A7" w:rsidP="000A0BFE">
      <w:pPr>
        <w:spacing w:line="0" w:lineRule="atLeast"/>
        <w:rPr>
          <w:rFonts w:eastAsia="Times New Roman"/>
          <w:b/>
          <w:sz w:val="28"/>
          <w:szCs w:val="28"/>
        </w:rPr>
      </w:pPr>
      <w:r w:rsidRPr="007829A7">
        <w:rPr>
          <w:rFonts w:eastAsia="Times New Roman"/>
          <w:b/>
          <w:sz w:val="28"/>
          <w:szCs w:val="28"/>
        </w:rPr>
        <w:t xml:space="preserve">7.2.3 </w:t>
      </w:r>
      <w:r>
        <w:rPr>
          <w:rFonts w:eastAsia="Times New Roman"/>
          <w:b/>
          <w:sz w:val="28"/>
          <w:szCs w:val="28"/>
        </w:rPr>
        <w:t>F</w:t>
      </w:r>
      <w:r w:rsidRPr="007829A7">
        <w:rPr>
          <w:rFonts w:eastAsia="Times New Roman"/>
          <w:b/>
          <w:sz w:val="28"/>
          <w:szCs w:val="28"/>
        </w:rPr>
        <w:t>unctional testing</w:t>
      </w:r>
    </w:p>
    <w:p w14:paraId="5F6DDDC2" w14:textId="77777777" w:rsidR="004F0323" w:rsidRDefault="004F0323" w:rsidP="004F0323">
      <w:pPr>
        <w:spacing w:line="358" w:lineRule="auto"/>
        <w:ind w:right="6" w:firstLine="859"/>
        <w:jc w:val="both"/>
        <w:rPr>
          <w:rFonts w:eastAsia="Times New Roman"/>
          <w:b/>
          <w:sz w:val="28"/>
          <w:szCs w:val="28"/>
        </w:rPr>
      </w:pPr>
    </w:p>
    <w:p w14:paraId="14D791B8" w14:textId="3181E653" w:rsidR="004F0323" w:rsidRDefault="000A0BFE" w:rsidP="004F0323">
      <w:pPr>
        <w:spacing w:line="358" w:lineRule="auto"/>
        <w:ind w:right="6" w:firstLine="859"/>
        <w:jc w:val="both"/>
        <w:rPr>
          <w:rFonts w:eastAsia="Times New Roman"/>
          <w:sz w:val="28"/>
        </w:rPr>
      </w:pPr>
      <w:r>
        <w:rPr>
          <w:rFonts w:eastAsia="Times New Roman"/>
          <w:sz w:val="28"/>
        </w:rPr>
        <w:t>Functional testing is a type of testing which verifies that each function of the software application operates in conformance with the requirement specification. This testing mainly involves black box testing and it is not concerned about the source code of the application. It involves exercising the code with nominal input values for which the expected results are known, as well as boundary values and special values, such as logically related inputs, files of identical elements and empty files. This testing involves checking of User Interface, APIs, Database, security, client/ server applications and functionality of the Application under test. The testing can be done either manually or using automation.</w:t>
      </w:r>
    </w:p>
    <w:p w14:paraId="25FB6481" w14:textId="5956E156" w:rsidR="004F0323" w:rsidRDefault="004F0323" w:rsidP="004F0323">
      <w:pPr>
        <w:spacing w:line="358" w:lineRule="auto"/>
        <w:ind w:right="6" w:firstLine="859"/>
        <w:jc w:val="both"/>
        <w:rPr>
          <w:rFonts w:eastAsia="Times New Roman"/>
          <w:sz w:val="28"/>
        </w:rPr>
      </w:pPr>
    </w:p>
    <w:p w14:paraId="750F9504" w14:textId="71D4AAD8" w:rsidR="00CC4DBF" w:rsidRDefault="00CC4DBF" w:rsidP="004F0323">
      <w:pPr>
        <w:spacing w:line="358" w:lineRule="auto"/>
        <w:ind w:right="6" w:firstLine="859"/>
        <w:jc w:val="both"/>
        <w:rPr>
          <w:rFonts w:eastAsia="Times New Roman"/>
          <w:sz w:val="28"/>
        </w:rPr>
      </w:pPr>
    </w:p>
    <w:p w14:paraId="06AB0BFF" w14:textId="6AF7DBEC" w:rsidR="00CC4DBF" w:rsidRDefault="00CC4DBF" w:rsidP="004F0323">
      <w:pPr>
        <w:spacing w:line="358" w:lineRule="auto"/>
        <w:ind w:right="6" w:firstLine="859"/>
        <w:jc w:val="both"/>
        <w:rPr>
          <w:rFonts w:eastAsia="Times New Roman"/>
          <w:sz w:val="28"/>
        </w:rPr>
      </w:pPr>
    </w:p>
    <w:p w14:paraId="41BCE5F8" w14:textId="77777777" w:rsidR="00CC4DBF" w:rsidRDefault="00CC4DBF" w:rsidP="004F0323">
      <w:pPr>
        <w:spacing w:line="358" w:lineRule="auto"/>
        <w:ind w:right="6" w:firstLine="859"/>
        <w:jc w:val="both"/>
        <w:rPr>
          <w:rFonts w:eastAsia="Times New Roman"/>
          <w:sz w:val="28"/>
        </w:rPr>
      </w:pPr>
    </w:p>
    <w:p w14:paraId="3C1FCA27" w14:textId="677A3C2D" w:rsidR="000A0BFE" w:rsidRPr="007829A7" w:rsidRDefault="007829A7" w:rsidP="000A0BFE">
      <w:pPr>
        <w:spacing w:line="0" w:lineRule="atLeast"/>
        <w:rPr>
          <w:rFonts w:eastAsia="Times New Roman"/>
          <w:b/>
          <w:sz w:val="28"/>
          <w:szCs w:val="28"/>
        </w:rPr>
      </w:pPr>
      <w:r w:rsidRPr="007829A7">
        <w:rPr>
          <w:rFonts w:eastAsia="Times New Roman"/>
          <w:b/>
          <w:sz w:val="28"/>
          <w:szCs w:val="28"/>
        </w:rPr>
        <w:t xml:space="preserve">7.2.4 </w:t>
      </w:r>
      <w:r>
        <w:rPr>
          <w:rFonts w:eastAsia="Times New Roman"/>
          <w:b/>
          <w:sz w:val="28"/>
          <w:szCs w:val="28"/>
        </w:rPr>
        <w:t>S</w:t>
      </w:r>
      <w:r w:rsidRPr="007829A7">
        <w:rPr>
          <w:rFonts w:eastAsia="Times New Roman"/>
          <w:b/>
          <w:sz w:val="28"/>
          <w:szCs w:val="28"/>
        </w:rPr>
        <w:t>tress testing</w:t>
      </w:r>
    </w:p>
    <w:p w14:paraId="2A9B1B5A" w14:textId="77777777" w:rsidR="000A0BFE" w:rsidRDefault="000A0BFE" w:rsidP="000A0BFE">
      <w:pPr>
        <w:spacing w:line="358" w:lineRule="exact"/>
        <w:rPr>
          <w:rFonts w:eastAsia="Times New Roman"/>
        </w:rPr>
      </w:pPr>
    </w:p>
    <w:p w14:paraId="1B7515BA" w14:textId="77777777" w:rsidR="000A0BFE" w:rsidRDefault="000A0BFE" w:rsidP="004F0323">
      <w:pPr>
        <w:spacing w:line="356" w:lineRule="auto"/>
        <w:ind w:right="286" w:firstLine="720"/>
        <w:jc w:val="both"/>
        <w:rPr>
          <w:rFonts w:eastAsia="Times New Roman"/>
          <w:sz w:val="28"/>
        </w:rPr>
      </w:pPr>
      <w:r>
        <w:rPr>
          <w:rFonts w:eastAsia="Times New Roman"/>
          <w:sz w:val="28"/>
        </w:rPr>
        <w:t>Stress testing (sometimes called torture testing) is a form of deliberately intense or thorough testing used to determine the stability of a given system or entity. It involves testing beyond normal operational capacity, often to a breaking point, in order to observe the results.</w:t>
      </w:r>
    </w:p>
    <w:p w14:paraId="2BB2E383" w14:textId="730ABCBC" w:rsidR="000A0BFE" w:rsidRDefault="000A0BFE" w:rsidP="004F0323">
      <w:pPr>
        <w:spacing w:line="0" w:lineRule="atLeast"/>
        <w:ind w:firstLine="720"/>
        <w:jc w:val="both"/>
        <w:rPr>
          <w:rFonts w:eastAsia="Times New Roman"/>
          <w:sz w:val="28"/>
        </w:rPr>
      </w:pPr>
      <w:r>
        <w:rPr>
          <w:rFonts w:eastAsia="Times New Roman"/>
          <w:sz w:val="28"/>
        </w:rPr>
        <w:t>The test results found while undergoing stress testing in our app are</w:t>
      </w:r>
    </w:p>
    <w:p w14:paraId="08CEE4A5" w14:textId="77777777" w:rsidR="000A0BFE" w:rsidRDefault="000A0BFE" w:rsidP="000A0BFE">
      <w:pPr>
        <w:spacing w:line="196" w:lineRule="exact"/>
        <w:rPr>
          <w:rFonts w:eastAsia="Times New Roman"/>
        </w:rPr>
      </w:pPr>
    </w:p>
    <w:p w14:paraId="04264F6F" w14:textId="77777777" w:rsidR="000A0BFE" w:rsidRDefault="000A0BFE" w:rsidP="004F0323">
      <w:pPr>
        <w:numPr>
          <w:ilvl w:val="0"/>
          <w:numId w:val="15"/>
        </w:numPr>
        <w:tabs>
          <w:tab w:val="left" w:pos="2040"/>
        </w:tabs>
        <w:spacing w:line="347" w:lineRule="auto"/>
        <w:ind w:left="2040" w:right="306" w:hanging="360"/>
        <w:jc w:val="both"/>
        <w:rPr>
          <w:rFonts w:ascii="Arial" w:eastAsia="Arial" w:hAnsi="Arial"/>
          <w:sz w:val="28"/>
        </w:rPr>
      </w:pPr>
      <w:r>
        <w:rPr>
          <w:rFonts w:eastAsia="Times New Roman"/>
          <w:sz w:val="28"/>
        </w:rPr>
        <w:t>the response of the application when the device orientation is changed continuously in different angles.</w:t>
      </w:r>
    </w:p>
    <w:p w14:paraId="4CC1FF5C" w14:textId="77777777" w:rsidR="000A0BFE" w:rsidRDefault="000A0BFE" w:rsidP="004F0323">
      <w:pPr>
        <w:spacing w:line="54" w:lineRule="exact"/>
        <w:jc w:val="both"/>
        <w:rPr>
          <w:rFonts w:ascii="Arial" w:eastAsia="Arial" w:hAnsi="Arial"/>
          <w:sz w:val="28"/>
        </w:rPr>
      </w:pPr>
    </w:p>
    <w:p w14:paraId="496E4270" w14:textId="77777777" w:rsidR="000A0BFE" w:rsidRDefault="000A0BFE" w:rsidP="004F0323">
      <w:pPr>
        <w:numPr>
          <w:ilvl w:val="0"/>
          <w:numId w:val="15"/>
        </w:numPr>
        <w:tabs>
          <w:tab w:val="left" w:pos="2040"/>
        </w:tabs>
        <w:spacing w:line="346" w:lineRule="auto"/>
        <w:ind w:left="2040" w:right="306" w:hanging="360"/>
        <w:jc w:val="both"/>
        <w:rPr>
          <w:rFonts w:ascii="Arial" w:eastAsia="Arial" w:hAnsi="Arial"/>
          <w:sz w:val="28"/>
        </w:rPr>
      </w:pPr>
      <w:r>
        <w:rPr>
          <w:rFonts w:eastAsia="Times New Roman"/>
          <w:sz w:val="28"/>
        </w:rPr>
        <w:t>the app screen is loading continuously without any network and data failures.</w:t>
      </w:r>
    </w:p>
    <w:p w14:paraId="25F7B09C" w14:textId="77777777" w:rsidR="000A0BFE" w:rsidRDefault="000A0BFE" w:rsidP="004F0323">
      <w:pPr>
        <w:spacing w:line="53" w:lineRule="exact"/>
        <w:jc w:val="both"/>
        <w:rPr>
          <w:rFonts w:ascii="Arial" w:eastAsia="Arial" w:hAnsi="Arial"/>
          <w:sz w:val="28"/>
        </w:rPr>
      </w:pPr>
    </w:p>
    <w:p w14:paraId="2A3F160F" w14:textId="77777777" w:rsidR="000A0BFE" w:rsidRDefault="000A0BFE" w:rsidP="004F0323">
      <w:pPr>
        <w:numPr>
          <w:ilvl w:val="0"/>
          <w:numId w:val="15"/>
        </w:numPr>
        <w:tabs>
          <w:tab w:val="left" w:pos="2040"/>
        </w:tabs>
        <w:spacing w:line="348" w:lineRule="auto"/>
        <w:ind w:left="2040" w:right="306" w:hanging="360"/>
        <w:jc w:val="both"/>
        <w:rPr>
          <w:rFonts w:ascii="Arial" w:eastAsia="Arial" w:hAnsi="Arial"/>
          <w:sz w:val="28"/>
        </w:rPr>
      </w:pPr>
      <w:r>
        <w:rPr>
          <w:rFonts w:eastAsia="Times New Roman"/>
          <w:sz w:val="28"/>
        </w:rPr>
        <w:t>the application is not crashing while scrolling the list up and down rigorously.</w:t>
      </w:r>
    </w:p>
    <w:p w14:paraId="513DF891" w14:textId="77777777" w:rsidR="000A0BFE" w:rsidRDefault="000A0BFE" w:rsidP="004F0323">
      <w:pPr>
        <w:spacing w:line="50" w:lineRule="exact"/>
        <w:jc w:val="both"/>
        <w:rPr>
          <w:rFonts w:ascii="Arial" w:eastAsia="Arial" w:hAnsi="Arial"/>
          <w:sz w:val="28"/>
        </w:rPr>
      </w:pPr>
    </w:p>
    <w:p w14:paraId="5175B894" w14:textId="77777777" w:rsidR="000A0BFE" w:rsidRDefault="000A0BFE" w:rsidP="004F0323">
      <w:pPr>
        <w:numPr>
          <w:ilvl w:val="0"/>
          <w:numId w:val="15"/>
        </w:numPr>
        <w:tabs>
          <w:tab w:val="left" w:pos="2040"/>
        </w:tabs>
        <w:spacing w:line="348" w:lineRule="auto"/>
        <w:ind w:left="2040" w:right="306" w:hanging="360"/>
        <w:jc w:val="both"/>
        <w:rPr>
          <w:rFonts w:ascii="Arial" w:eastAsia="Arial" w:hAnsi="Arial"/>
          <w:sz w:val="28"/>
        </w:rPr>
      </w:pPr>
      <w:r>
        <w:rPr>
          <w:rFonts w:eastAsia="Times New Roman"/>
          <w:sz w:val="28"/>
        </w:rPr>
        <w:t>the application does not get failed when the user performs multiple operations for different data cells.</w:t>
      </w:r>
    </w:p>
    <w:p w14:paraId="2C36E0CE" w14:textId="77777777" w:rsidR="000A0BFE" w:rsidRDefault="000A0BFE" w:rsidP="000A0BFE">
      <w:pPr>
        <w:spacing w:line="254" w:lineRule="exact"/>
        <w:rPr>
          <w:rFonts w:eastAsia="Times New Roman"/>
        </w:rPr>
      </w:pPr>
    </w:p>
    <w:p w14:paraId="505B0CE9" w14:textId="06CF310A" w:rsidR="000A0BFE" w:rsidRDefault="007829A7" w:rsidP="000A0BFE">
      <w:pPr>
        <w:spacing w:line="0" w:lineRule="atLeast"/>
        <w:rPr>
          <w:rFonts w:eastAsia="Times New Roman"/>
          <w:b/>
          <w:sz w:val="28"/>
          <w:szCs w:val="28"/>
        </w:rPr>
      </w:pPr>
      <w:r w:rsidRPr="007829A7">
        <w:rPr>
          <w:rFonts w:eastAsia="Times New Roman"/>
          <w:b/>
          <w:sz w:val="28"/>
          <w:szCs w:val="28"/>
        </w:rPr>
        <w:t xml:space="preserve">7.2.5 </w:t>
      </w:r>
      <w:r>
        <w:rPr>
          <w:rFonts w:eastAsia="Times New Roman"/>
          <w:b/>
          <w:sz w:val="28"/>
          <w:szCs w:val="28"/>
        </w:rPr>
        <w:t>W</w:t>
      </w:r>
      <w:r w:rsidRPr="007829A7">
        <w:rPr>
          <w:rFonts w:eastAsia="Times New Roman"/>
          <w:b/>
          <w:sz w:val="28"/>
          <w:szCs w:val="28"/>
        </w:rPr>
        <w:t>hite box testing</w:t>
      </w:r>
    </w:p>
    <w:p w14:paraId="55990D38" w14:textId="77777777" w:rsidR="00CC4DBF" w:rsidRPr="007829A7" w:rsidRDefault="00CC4DBF" w:rsidP="000A0BFE">
      <w:pPr>
        <w:spacing w:line="0" w:lineRule="atLeast"/>
        <w:rPr>
          <w:rFonts w:eastAsia="Times New Roman"/>
          <w:b/>
          <w:sz w:val="28"/>
          <w:szCs w:val="28"/>
        </w:rPr>
      </w:pPr>
    </w:p>
    <w:p w14:paraId="500B2AD3" w14:textId="77777777" w:rsidR="000A0BFE" w:rsidRDefault="000A0BFE" w:rsidP="000A0BFE">
      <w:pPr>
        <w:spacing w:line="200" w:lineRule="exact"/>
        <w:rPr>
          <w:rFonts w:eastAsia="Times New Roman"/>
        </w:rPr>
      </w:pPr>
    </w:p>
    <w:p w14:paraId="5776B4DF" w14:textId="7A41880A" w:rsidR="000A0BFE" w:rsidRDefault="000A0BFE" w:rsidP="007829A7">
      <w:pPr>
        <w:spacing w:line="349" w:lineRule="auto"/>
        <w:ind w:right="286" w:firstLine="720"/>
        <w:jc w:val="both"/>
        <w:rPr>
          <w:rFonts w:eastAsia="Times New Roman"/>
          <w:sz w:val="28"/>
        </w:rPr>
      </w:pPr>
      <w:r>
        <w:rPr>
          <w:rFonts w:eastAsia="Times New Roman"/>
          <w:sz w:val="28"/>
        </w:rPr>
        <w:t xml:space="preserve">White Box Testing is the testing of a software solution's internal coding and infrastructure. It focuses primarily on strengthening security, the flow of inputs and outputs through the application, and improving design and usability. In our </w:t>
      </w:r>
      <w:r w:rsidR="004F0323">
        <w:rPr>
          <w:rFonts w:eastAsia="Times New Roman"/>
          <w:sz w:val="28"/>
        </w:rPr>
        <w:t>Insurance Renewal</w:t>
      </w:r>
      <w:r>
        <w:rPr>
          <w:rFonts w:eastAsia="Times New Roman"/>
          <w:sz w:val="28"/>
        </w:rPr>
        <w:t xml:space="preserve"> App, white box testing involves the testing of the software code. In testing internal security holes are managed and poorly structured paths in the coding process is rectified. The flow of specific input through the code is tested and expected outcome is also predicted. The proposed system involves testing a series of predefined inputs against expected or desired outputs so that when a specific input does not result in the expected output. Initially the source code is understood and test cases are created and executed. In the proposed system white box testing is done by code</w:t>
      </w:r>
      <w:r w:rsidRPr="00403428">
        <w:rPr>
          <w:rFonts w:eastAsia="Times New Roman"/>
          <w:sz w:val="28"/>
        </w:rPr>
        <w:t xml:space="preserve"> </w:t>
      </w:r>
      <w:r>
        <w:rPr>
          <w:rFonts w:eastAsia="Times New Roman"/>
          <w:sz w:val="28"/>
        </w:rPr>
        <w:t xml:space="preserve">coverage </w:t>
      </w:r>
      <w:r>
        <w:rPr>
          <w:rFonts w:eastAsia="Times New Roman"/>
          <w:sz w:val="28"/>
        </w:rPr>
        <w:lastRenderedPageBreak/>
        <w:t>analysis which checks every possible path (if-else and other conditional loops) of a software application.</w:t>
      </w:r>
    </w:p>
    <w:p w14:paraId="751CFA00" w14:textId="5AEF20BC" w:rsidR="000A0BFE" w:rsidRPr="007829A7" w:rsidRDefault="007829A7" w:rsidP="003E1037">
      <w:pPr>
        <w:spacing w:line="0" w:lineRule="atLeast"/>
        <w:rPr>
          <w:rFonts w:eastAsia="Times New Roman"/>
          <w:b/>
          <w:sz w:val="28"/>
          <w:szCs w:val="28"/>
        </w:rPr>
      </w:pPr>
      <w:r w:rsidRPr="007829A7">
        <w:rPr>
          <w:rFonts w:eastAsia="Times New Roman"/>
          <w:b/>
          <w:sz w:val="28"/>
          <w:szCs w:val="28"/>
        </w:rPr>
        <w:t xml:space="preserve">7.3 </w:t>
      </w:r>
      <w:r>
        <w:rPr>
          <w:rFonts w:eastAsia="Times New Roman"/>
          <w:b/>
          <w:sz w:val="28"/>
          <w:szCs w:val="28"/>
        </w:rPr>
        <w:t>T</w:t>
      </w:r>
      <w:r w:rsidRPr="007829A7">
        <w:rPr>
          <w:rFonts w:eastAsia="Times New Roman"/>
          <w:b/>
          <w:sz w:val="28"/>
          <w:szCs w:val="28"/>
        </w:rPr>
        <w:t>esting strategy</w:t>
      </w:r>
    </w:p>
    <w:p w14:paraId="73AFD0DA" w14:textId="77777777" w:rsidR="000A0BFE" w:rsidRDefault="000A0BFE" w:rsidP="000A0BFE">
      <w:pPr>
        <w:spacing w:line="240" w:lineRule="exact"/>
        <w:rPr>
          <w:rFonts w:eastAsia="Times New Roman"/>
        </w:rPr>
      </w:pPr>
    </w:p>
    <w:p w14:paraId="3AEC36C1" w14:textId="77777777" w:rsidR="000A0BFE" w:rsidRDefault="000A0BFE" w:rsidP="000A0BFE">
      <w:pPr>
        <w:spacing w:line="349" w:lineRule="auto"/>
        <w:ind w:right="6" w:firstLine="811"/>
        <w:jc w:val="both"/>
        <w:rPr>
          <w:rFonts w:eastAsia="Times New Roman"/>
          <w:sz w:val="28"/>
        </w:rPr>
      </w:pPr>
      <w:r>
        <w:rPr>
          <w:rFonts w:eastAsia="Times New Roman"/>
          <w:sz w:val="28"/>
        </w:rPr>
        <w:t>The testing strategy includes the different types of testing which is used in the project to improve the efficiency.</w:t>
      </w:r>
    </w:p>
    <w:p w14:paraId="6A0F11E9" w14:textId="77777777" w:rsidR="000A0BFE" w:rsidRDefault="000A0BFE" w:rsidP="000A0BFE">
      <w:pPr>
        <w:spacing w:line="249" w:lineRule="exact"/>
        <w:rPr>
          <w:rFonts w:eastAsia="Times New Roman"/>
        </w:rPr>
      </w:pPr>
    </w:p>
    <w:p w14:paraId="5F2EFE4B" w14:textId="04C607DB" w:rsidR="000A0BFE" w:rsidRPr="007829A7" w:rsidRDefault="007829A7" w:rsidP="000A0BFE">
      <w:pPr>
        <w:spacing w:line="0" w:lineRule="atLeast"/>
        <w:rPr>
          <w:rFonts w:eastAsia="Times New Roman"/>
          <w:b/>
          <w:sz w:val="28"/>
          <w:szCs w:val="28"/>
        </w:rPr>
      </w:pPr>
      <w:r>
        <w:rPr>
          <w:rFonts w:eastAsia="Times New Roman"/>
          <w:b/>
          <w:sz w:val="28"/>
          <w:szCs w:val="28"/>
        </w:rPr>
        <w:t>7</w:t>
      </w:r>
      <w:r w:rsidRPr="007829A7">
        <w:rPr>
          <w:rFonts w:eastAsia="Times New Roman"/>
          <w:b/>
          <w:sz w:val="28"/>
          <w:szCs w:val="28"/>
        </w:rPr>
        <w:t xml:space="preserve">.3.1 </w:t>
      </w:r>
      <w:r w:rsidR="00207781">
        <w:rPr>
          <w:rFonts w:eastAsia="Times New Roman"/>
          <w:b/>
          <w:sz w:val="28"/>
          <w:szCs w:val="28"/>
        </w:rPr>
        <w:t>A</w:t>
      </w:r>
      <w:r w:rsidRPr="007829A7">
        <w:rPr>
          <w:rFonts w:eastAsia="Times New Roman"/>
          <w:b/>
          <w:sz w:val="28"/>
          <w:szCs w:val="28"/>
        </w:rPr>
        <w:t>ndroid testing framework</w:t>
      </w:r>
    </w:p>
    <w:p w14:paraId="28DE7D9B" w14:textId="77777777" w:rsidR="000A0BFE" w:rsidRDefault="000A0BFE" w:rsidP="000A0BFE">
      <w:pPr>
        <w:spacing w:line="236" w:lineRule="exact"/>
        <w:rPr>
          <w:rFonts w:eastAsia="Times New Roman"/>
        </w:rPr>
      </w:pPr>
    </w:p>
    <w:p w14:paraId="7A856E89" w14:textId="77777777" w:rsidR="000A0BFE" w:rsidRDefault="000A0BFE" w:rsidP="000A0BFE">
      <w:pPr>
        <w:spacing w:line="355" w:lineRule="auto"/>
        <w:ind w:right="6" w:firstLine="811"/>
        <w:jc w:val="both"/>
        <w:rPr>
          <w:rFonts w:eastAsia="Times New Roman"/>
          <w:sz w:val="28"/>
        </w:rPr>
      </w:pPr>
      <w:r>
        <w:rPr>
          <w:rFonts w:eastAsia="Times New Roman"/>
          <w:sz w:val="28"/>
        </w:rPr>
        <w:t>One of the standard testing frameworks for Android application is Android testing framework. It is a powerful and easy-to-use testing framework that is well integrated with the Android SDK tools.</w:t>
      </w:r>
    </w:p>
    <w:p w14:paraId="6BEE65B1" w14:textId="77777777" w:rsidR="000A0BFE" w:rsidRDefault="000A0BFE" w:rsidP="000A0BFE">
      <w:pPr>
        <w:spacing w:line="20" w:lineRule="exact"/>
        <w:rPr>
          <w:rFonts w:eastAsia="Times New Roman"/>
        </w:rPr>
      </w:pPr>
      <w:r>
        <w:rPr>
          <w:rFonts w:eastAsia="Times New Roman"/>
          <w:noProof/>
          <w:sz w:val="28"/>
        </w:rPr>
        <w:drawing>
          <wp:anchor distT="0" distB="0" distL="114300" distR="114300" simplePos="0" relativeHeight="251663360" behindDoc="1" locked="0" layoutInCell="1" allowOverlap="1" wp14:anchorId="27215173" wp14:editId="443E6372">
            <wp:simplePos x="0" y="0"/>
            <wp:positionH relativeFrom="column">
              <wp:posOffset>63500</wp:posOffset>
            </wp:positionH>
            <wp:positionV relativeFrom="paragraph">
              <wp:posOffset>30480</wp:posOffset>
            </wp:positionV>
            <wp:extent cx="5303520" cy="37547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03520" cy="3754755"/>
                    </a:xfrm>
                    <a:prstGeom prst="rect">
                      <a:avLst/>
                    </a:prstGeom>
                    <a:noFill/>
                  </pic:spPr>
                </pic:pic>
              </a:graphicData>
            </a:graphic>
            <wp14:sizeRelH relativeFrom="page">
              <wp14:pctWidth>0</wp14:pctWidth>
            </wp14:sizeRelH>
            <wp14:sizeRelV relativeFrom="page">
              <wp14:pctHeight>0</wp14:pctHeight>
            </wp14:sizeRelV>
          </wp:anchor>
        </w:drawing>
      </w:r>
    </w:p>
    <w:p w14:paraId="33C0351B" w14:textId="77777777" w:rsidR="000A0BFE" w:rsidRDefault="000A0BFE" w:rsidP="000A0BFE">
      <w:pPr>
        <w:spacing w:line="200" w:lineRule="exact"/>
        <w:rPr>
          <w:rFonts w:eastAsia="Times New Roman"/>
        </w:rPr>
      </w:pPr>
    </w:p>
    <w:p w14:paraId="6FC225BF" w14:textId="77777777" w:rsidR="000A0BFE" w:rsidRDefault="000A0BFE" w:rsidP="000A0BFE">
      <w:pPr>
        <w:spacing w:line="200" w:lineRule="exact"/>
        <w:rPr>
          <w:rFonts w:eastAsia="Times New Roman"/>
        </w:rPr>
      </w:pPr>
    </w:p>
    <w:p w14:paraId="062F0188" w14:textId="77777777" w:rsidR="000A0BFE" w:rsidRDefault="000A0BFE" w:rsidP="000A0BFE">
      <w:pPr>
        <w:spacing w:line="200" w:lineRule="exact"/>
        <w:rPr>
          <w:rFonts w:eastAsia="Times New Roman"/>
        </w:rPr>
      </w:pPr>
    </w:p>
    <w:p w14:paraId="545A7CAC" w14:textId="77777777" w:rsidR="000A0BFE" w:rsidRDefault="000A0BFE" w:rsidP="000A0BFE">
      <w:pPr>
        <w:spacing w:line="200" w:lineRule="exact"/>
        <w:rPr>
          <w:rFonts w:eastAsia="Times New Roman"/>
        </w:rPr>
      </w:pPr>
    </w:p>
    <w:p w14:paraId="2E6DAA27" w14:textId="77777777" w:rsidR="000A0BFE" w:rsidRDefault="000A0BFE" w:rsidP="000A0BFE">
      <w:pPr>
        <w:spacing w:line="200" w:lineRule="exact"/>
        <w:rPr>
          <w:rFonts w:eastAsia="Times New Roman"/>
        </w:rPr>
      </w:pPr>
    </w:p>
    <w:p w14:paraId="40256193" w14:textId="77777777" w:rsidR="000A0BFE" w:rsidRDefault="000A0BFE" w:rsidP="000A0BFE">
      <w:pPr>
        <w:spacing w:line="200" w:lineRule="exact"/>
        <w:rPr>
          <w:rFonts w:eastAsia="Times New Roman"/>
        </w:rPr>
      </w:pPr>
    </w:p>
    <w:p w14:paraId="751D2236" w14:textId="77777777" w:rsidR="000A0BFE" w:rsidRDefault="000A0BFE" w:rsidP="000A0BFE">
      <w:pPr>
        <w:spacing w:line="200" w:lineRule="exact"/>
        <w:rPr>
          <w:rFonts w:eastAsia="Times New Roman"/>
        </w:rPr>
      </w:pPr>
    </w:p>
    <w:p w14:paraId="79B65B56" w14:textId="77777777" w:rsidR="000A0BFE" w:rsidRDefault="000A0BFE" w:rsidP="000A0BFE">
      <w:pPr>
        <w:spacing w:line="200" w:lineRule="exact"/>
        <w:rPr>
          <w:rFonts w:eastAsia="Times New Roman"/>
        </w:rPr>
      </w:pPr>
    </w:p>
    <w:p w14:paraId="63DAFDD5" w14:textId="77777777" w:rsidR="000A0BFE" w:rsidRDefault="000A0BFE" w:rsidP="000A0BFE">
      <w:pPr>
        <w:spacing w:line="200" w:lineRule="exact"/>
        <w:rPr>
          <w:rFonts w:eastAsia="Times New Roman"/>
        </w:rPr>
      </w:pPr>
    </w:p>
    <w:p w14:paraId="6348BD80" w14:textId="77777777" w:rsidR="000A0BFE" w:rsidRDefault="000A0BFE" w:rsidP="000A0BFE">
      <w:pPr>
        <w:spacing w:line="200" w:lineRule="exact"/>
        <w:rPr>
          <w:rFonts w:eastAsia="Times New Roman"/>
        </w:rPr>
      </w:pPr>
    </w:p>
    <w:p w14:paraId="789AD1A1" w14:textId="77777777" w:rsidR="000A0BFE" w:rsidRDefault="000A0BFE" w:rsidP="000A0BFE">
      <w:pPr>
        <w:spacing w:line="200" w:lineRule="exact"/>
        <w:rPr>
          <w:rFonts w:eastAsia="Times New Roman"/>
        </w:rPr>
      </w:pPr>
    </w:p>
    <w:p w14:paraId="66691089" w14:textId="77777777" w:rsidR="000A0BFE" w:rsidRDefault="000A0BFE" w:rsidP="000A0BFE">
      <w:pPr>
        <w:spacing w:line="200" w:lineRule="exact"/>
        <w:rPr>
          <w:rFonts w:eastAsia="Times New Roman"/>
        </w:rPr>
      </w:pPr>
    </w:p>
    <w:p w14:paraId="67AC4C22" w14:textId="77777777" w:rsidR="000A0BFE" w:rsidRDefault="000A0BFE" w:rsidP="000A0BFE">
      <w:pPr>
        <w:spacing w:line="200" w:lineRule="exact"/>
        <w:rPr>
          <w:rFonts w:eastAsia="Times New Roman"/>
        </w:rPr>
      </w:pPr>
    </w:p>
    <w:p w14:paraId="57F19190" w14:textId="77777777" w:rsidR="000A0BFE" w:rsidRDefault="000A0BFE" w:rsidP="000A0BFE">
      <w:pPr>
        <w:spacing w:line="200" w:lineRule="exact"/>
        <w:rPr>
          <w:rFonts w:eastAsia="Times New Roman"/>
        </w:rPr>
      </w:pPr>
    </w:p>
    <w:p w14:paraId="696A19A7" w14:textId="77777777" w:rsidR="000A0BFE" w:rsidRDefault="000A0BFE" w:rsidP="000A0BFE">
      <w:pPr>
        <w:spacing w:line="200" w:lineRule="exact"/>
        <w:rPr>
          <w:rFonts w:eastAsia="Times New Roman"/>
        </w:rPr>
      </w:pPr>
    </w:p>
    <w:p w14:paraId="2666FB6E" w14:textId="77777777" w:rsidR="000A0BFE" w:rsidRDefault="000A0BFE" w:rsidP="000A0BFE">
      <w:pPr>
        <w:spacing w:line="200" w:lineRule="exact"/>
        <w:rPr>
          <w:rFonts w:eastAsia="Times New Roman"/>
        </w:rPr>
      </w:pPr>
    </w:p>
    <w:p w14:paraId="57C863AE" w14:textId="77777777" w:rsidR="000A0BFE" w:rsidRDefault="000A0BFE" w:rsidP="000A0BFE">
      <w:pPr>
        <w:spacing w:line="200" w:lineRule="exact"/>
        <w:rPr>
          <w:rFonts w:eastAsia="Times New Roman"/>
        </w:rPr>
      </w:pPr>
    </w:p>
    <w:p w14:paraId="3DA4F74F" w14:textId="77777777" w:rsidR="000A0BFE" w:rsidRDefault="000A0BFE" w:rsidP="000A0BFE">
      <w:pPr>
        <w:spacing w:line="200" w:lineRule="exact"/>
        <w:rPr>
          <w:rFonts w:eastAsia="Times New Roman"/>
        </w:rPr>
      </w:pPr>
    </w:p>
    <w:p w14:paraId="7CB05728" w14:textId="77777777" w:rsidR="000A0BFE" w:rsidRDefault="000A0BFE" w:rsidP="000A0BFE">
      <w:pPr>
        <w:spacing w:line="200" w:lineRule="exact"/>
        <w:rPr>
          <w:rFonts w:eastAsia="Times New Roman"/>
        </w:rPr>
      </w:pPr>
    </w:p>
    <w:p w14:paraId="140C81FC" w14:textId="77777777" w:rsidR="000A0BFE" w:rsidRDefault="000A0BFE" w:rsidP="000A0BFE">
      <w:pPr>
        <w:spacing w:line="200" w:lineRule="exact"/>
        <w:rPr>
          <w:rFonts w:eastAsia="Times New Roman"/>
        </w:rPr>
      </w:pPr>
    </w:p>
    <w:p w14:paraId="3EE35C1E" w14:textId="77777777" w:rsidR="000A0BFE" w:rsidRDefault="000A0BFE" w:rsidP="000A0BFE">
      <w:pPr>
        <w:spacing w:line="200" w:lineRule="exact"/>
        <w:rPr>
          <w:rFonts w:eastAsia="Times New Roman"/>
        </w:rPr>
      </w:pPr>
    </w:p>
    <w:p w14:paraId="3351ADE3" w14:textId="77777777" w:rsidR="000A0BFE" w:rsidRDefault="000A0BFE" w:rsidP="000A0BFE">
      <w:pPr>
        <w:spacing w:line="200" w:lineRule="exact"/>
        <w:rPr>
          <w:rFonts w:eastAsia="Times New Roman"/>
        </w:rPr>
      </w:pPr>
    </w:p>
    <w:p w14:paraId="5F889FC6" w14:textId="77777777" w:rsidR="000A0BFE" w:rsidRDefault="000A0BFE" w:rsidP="000A0BFE">
      <w:pPr>
        <w:spacing w:line="200" w:lineRule="exact"/>
        <w:rPr>
          <w:rFonts w:eastAsia="Times New Roman"/>
        </w:rPr>
      </w:pPr>
    </w:p>
    <w:p w14:paraId="1766659E" w14:textId="77777777" w:rsidR="000A0BFE" w:rsidRDefault="000A0BFE" w:rsidP="000A0BFE">
      <w:pPr>
        <w:spacing w:line="200" w:lineRule="exact"/>
        <w:rPr>
          <w:rFonts w:eastAsia="Times New Roman"/>
        </w:rPr>
      </w:pPr>
    </w:p>
    <w:p w14:paraId="4E552D72" w14:textId="77777777" w:rsidR="000A0BFE" w:rsidRDefault="000A0BFE" w:rsidP="000A0BFE">
      <w:pPr>
        <w:spacing w:line="200" w:lineRule="exact"/>
        <w:rPr>
          <w:rFonts w:eastAsia="Times New Roman"/>
        </w:rPr>
      </w:pPr>
    </w:p>
    <w:p w14:paraId="34BD6075" w14:textId="77777777" w:rsidR="000A0BFE" w:rsidRDefault="000A0BFE" w:rsidP="000A0BFE">
      <w:pPr>
        <w:spacing w:line="200" w:lineRule="exact"/>
        <w:rPr>
          <w:rFonts w:eastAsia="Times New Roman"/>
        </w:rPr>
      </w:pPr>
    </w:p>
    <w:p w14:paraId="602A2D83" w14:textId="77777777" w:rsidR="000A0BFE" w:rsidRDefault="000A0BFE" w:rsidP="000A0BFE">
      <w:pPr>
        <w:spacing w:line="200" w:lineRule="exact"/>
        <w:rPr>
          <w:rFonts w:eastAsia="Times New Roman"/>
        </w:rPr>
      </w:pPr>
    </w:p>
    <w:p w14:paraId="4D20DF98" w14:textId="77777777" w:rsidR="000A0BFE" w:rsidRDefault="000A0BFE" w:rsidP="000A0BFE">
      <w:pPr>
        <w:spacing w:line="200" w:lineRule="exact"/>
        <w:rPr>
          <w:rFonts w:eastAsia="Times New Roman"/>
        </w:rPr>
      </w:pPr>
    </w:p>
    <w:p w14:paraId="3D25D298" w14:textId="77777777" w:rsidR="00CC4DBF" w:rsidRDefault="00CC4DBF" w:rsidP="003E1037">
      <w:pPr>
        <w:spacing w:line="0" w:lineRule="atLeast"/>
        <w:rPr>
          <w:rFonts w:eastAsia="Times New Roman"/>
          <w:b/>
          <w:sz w:val="28"/>
        </w:rPr>
      </w:pPr>
    </w:p>
    <w:p w14:paraId="5BDF246D" w14:textId="77777777" w:rsidR="00CC4DBF" w:rsidRDefault="00CC4DBF" w:rsidP="00CC4DBF">
      <w:pPr>
        <w:spacing w:line="0" w:lineRule="atLeast"/>
        <w:ind w:firstLine="720"/>
        <w:rPr>
          <w:rFonts w:eastAsia="Times New Roman"/>
          <w:b/>
          <w:sz w:val="28"/>
        </w:rPr>
      </w:pPr>
    </w:p>
    <w:p w14:paraId="4D7D1B0E" w14:textId="6F0CDF4B" w:rsidR="000A0BFE" w:rsidRDefault="000A0BFE" w:rsidP="00CC4DBF">
      <w:pPr>
        <w:spacing w:line="0" w:lineRule="atLeast"/>
        <w:ind w:left="720" w:firstLine="720"/>
        <w:rPr>
          <w:rFonts w:eastAsia="Times New Roman"/>
          <w:b/>
          <w:sz w:val="28"/>
        </w:rPr>
      </w:pPr>
      <w:r>
        <w:rPr>
          <w:rFonts w:eastAsia="Times New Roman"/>
          <w:b/>
          <w:sz w:val="28"/>
        </w:rPr>
        <w:t xml:space="preserve">Fig </w:t>
      </w:r>
      <w:r w:rsidR="004F0323">
        <w:rPr>
          <w:rFonts w:eastAsia="Times New Roman"/>
          <w:b/>
          <w:sz w:val="28"/>
        </w:rPr>
        <w:t>7</w:t>
      </w:r>
      <w:r>
        <w:rPr>
          <w:rFonts w:eastAsia="Times New Roman"/>
          <w:b/>
          <w:sz w:val="28"/>
        </w:rPr>
        <w:t>.3 Android testing framework architecture</w:t>
      </w:r>
    </w:p>
    <w:p w14:paraId="3B8CD487" w14:textId="77777777" w:rsidR="004F0323" w:rsidRDefault="004F0323" w:rsidP="000A0BFE">
      <w:pPr>
        <w:spacing w:line="0" w:lineRule="atLeast"/>
        <w:ind w:left="1540"/>
        <w:rPr>
          <w:rFonts w:eastAsia="Times New Roman"/>
          <w:b/>
          <w:sz w:val="28"/>
        </w:rPr>
      </w:pPr>
    </w:p>
    <w:p w14:paraId="5383C166" w14:textId="77777777" w:rsidR="000A0BFE" w:rsidRDefault="000A0BFE" w:rsidP="004F0323">
      <w:pPr>
        <w:spacing w:line="215" w:lineRule="exact"/>
        <w:jc w:val="both"/>
        <w:rPr>
          <w:rFonts w:eastAsia="Times New Roman"/>
        </w:rPr>
      </w:pPr>
    </w:p>
    <w:p w14:paraId="009F53AE" w14:textId="4480D24F" w:rsidR="000A0BFE" w:rsidRPr="004F0323" w:rsidRDefault="000A0BFE" w:rsidP="004F0323">
      <w:pPr>
        <w:numPr>
          <w:ilvl w:val="0"/>
          <w:numId w:val="32"/>
        </w:numPr>
        <w:tabs>
          <w:tab w:val="left" w:pos="411"/>
        </w:tabs>
        <w:spacing w:line="349" w:lineRule="auto"/>
        <w:ind w:left="100" w:right="6"/>
        <w:jc w:val="both"/>
        <w:rPr>
          <w:rFonts w:eastAsia="Times New Roman"/>
          <w:b/>
          <w:sz w:val="28"/>
        </w:rPr>
      </w:pPr>
      <w:r>
        <w:rPr>
          <w:rFonts w:eastAsia="Times New Roman"/>
          <w:b/>
          <w:sz w:val="28"/>
        </w:rPr>
        <w:t xml:space="preserve">Mobile Application for </w:t>
      </w:r>
      <w:r w:rsidR="004F0323">
        <w:rPr>
          <w:rFonts w:eastAsia="Times New Roman"/>
          <w:b/>
          <w:sz w:val="28"/>
        </w:rPr>
        <w:t>agents</w:t>
      </w:r>
      <w:r>
        <w:rPr>
          <w:rFonts w:eastAsia="Times New Roman"/>
          <w:b/>
          <w:sz w:val="28"/>
        </w:rPr>
        <w:t xml:space="preserve"> </w:t>
      </w:r>
      <w:r>
        <w:rPr>
          <w:rFonts w:eastAsia="Times New Roman"/>
          <w:sz w:val="28"/>
        </w:rPr>
        <w:t>is the target application which needs to be</w:t>
      </w:r>
      <w:r>
        <w:rPr>
          <w:rFonts w:eastAsia="Times New Roman"/>
          <w:b/>
          <w:sz w:val="28"/>
        </w:rPr>
        <w:t xml:space="preserve"> </w:t>
      </w:r>
      <w:r>
        <w:rPr>
          <w:rFonts w:eastAsia="Times New Roman"/>
          <w:sz w:val="28"/>
        </w:rPr>
        <w:t>tested.</w:t>
      </w:r>
    </w:p>
    <w:p w14:paraId="1D10ED94" w14:textId="77777777" w:rsidR="004F0323" w:rsidRPr="00403428" w:rsidRDefault="004F0323" w:rsidP="004F0323">
      <w:pPr>
        <w:tabs>
          <w:tab w:val="left" w:pos="411"/>
        </w:tabs>
        <w:spacing w:line="349" w:lineRule="auto"/>
        <w:ind w:left="100" w:right="6"/>
        <w:jc w:val="both"/>
        <w:rPr>
          <w:rFonts w:eastAsia="Times New Roman"/>
          <w:b/>
          <w:sz w:val="28"/>
        </w:rPr>
      </w:pPr>
    </w:p>
    <w:p w14:paraId="7B59E3B8" w14:textId="77777777" w:rsidR="000A0BFE" w:rsidRDefault="000A0BFE" w:rsidP="004F0323">
      <w:pPr>
        <w:numPr>
          <w:ilvl w:val="0"/>
          <w:numId w:val="33"/>
        </w:numPr>
        <w:tabs>
          <w:tab w:val="left" w:pos="297"/>
        </w:tabs>
        <w:spacing w:line="349" w:lineRule="auto"/>
        <w:ind w:right="6"/>
        <w:jc w:val="both"/>
        <w:rPr>
          <w:rFonts w:eastAsia="Times New Roman"/>
          <w:b/>
          <w:sz w:val="28"/>
        </w:rPr>
      </w:pPr>
      <w:r>
        <w:rPr>
          <w:rFonts w:eastAsia="Times New Roman"/>
          <w:b/>
          <w:sz w:val="28"/>
        </w:rPr>
        <w:t xml:space="preserve">Instrumentation Test Runner </w:t>
      </w:r>
      <w:r>
        <w:rPr>
          <w:rFonts w:eastAsia="Times New Roman"/>
          <w:sz w:val="28"/>
        </w:rPr>
        <w:t>is the test case runner that executes test case</w:t>
      </w:r>
      <w:r>
        <w:rPr>
          <w:rFonts w:eastAsia="Times New Roman"/>
          <w:b/>
          <w:sz w:val="28"/>
        </w:rPr>
        <w:t xml:space="preserve"> </w:t>
      </w:r>
      <w:r>
        <w:rPr>
          <w:rFonts w:eastAsia="Times New Roman"/>
          <w:sz w:val="28"/>
        </w:rPr>
        <w:t>on target application.</w:t>
      </w:r>
    </w:p>
    <w:p w14:paraId="4A819624" w14:textId="1A853DE5" w:rsidR="004F0323" w:rsidRDefault="004F0323" w:rsidP="004F0323">
      <w:pPr>
        <w:spacing w:line="0" w:lineRule="atLeast"/>
        <w:jc w:val="both"/>
        <w:rPr>
          <w:rFonts w:eastAsia="Times New Roman"/>
          <w:sz w:val="28"/>
        </w:rPr>
      </w:pPr>
    </w:p>
    <w:p w14:paraId="04A43AEF" w14:textId="2B7593E7" w:rsidR="00CC4DBF" w:rsidRDefault="00CC4DBF" w:rsidP="004F0323">
      <w:pPr>
        <w:spacing w:line="0" w:lineRule="atLeast"/>
        <w:jc w:val="both"/>
        <w:rPr>
          <w:rFonts w:eastAsia="Times New Roman"/>
          <w:sz w:val="28"/>
        </w:rPr>
      </w:pPr>
    </w:p>
    <w:p w14:paraId="58B7DDC8" w14:textId="77777777" w:rsidR="00CC4DBF" w:rsidRDefault="00CC4DBF" w:rsidP="004F0323">
      <w:pPr>
        <w:spacing w:line="0" w:lineRule="atLeast"/>
        <w:jc w:val="both"/>
        <w:rPr>
          <w:rFonts w:eastAsia="Times New Roman"/>
          <w:sz w:val="28"/>
        </w:rPr>
      </w:pPr>
    </w:p>
    <w:p w14:paraId="0FA62438" w14:textId="2D77082E" w:rsidR="000A0BFE" w:rsidRDefault="000A0BFE" w:rsidP="004F0323">
      <w:pPr>
        <w:spacing w:line="0" w:lineRule="atLeast"/>
        <w:jc w:val="both"/>
        <w:rPr>
          <w:rFonts w:eastAsia="Times New Roman"/>
          <w:sz w:val="28"/>
        </w:rPr>
      </w:pPr>
      <w:r>
        <w:rPr>
          <w:rFonts w:eastAsia="Times New Roman"/>
          <w:sz w:val="28"/>
        </w:rPr>
        <w:t>It includes:</w:t>
      </w:r>
    </w:p>
    <w:p w14:paraId="73C84105" w14:textId="77777777" w:rsidR="000A0BFE" w:rsidRDefault="000A0BFE" w:rsidP="004F0323">
      <w:pPr>
        <w:spacing w:line="214" w:lineRule="exact"/>
        <w:jc w:val="both"/>
        <w:rPr>
          <w:rFonts w:eastAsia="Times New Roman"/>
          <w:b/>
          <w:sz w:val="28"/>
        </w:rPr>
      </w:pPr>
    </w:p>
    <w:p w14:paraId="6473645C" w14:textId="77777777" w:rsidR="000A0BFE" w:rsidRDefault="000A0BFE" w:rsidP="004F0323">
      <w:pPr>
        <w:numPr>
          <w:ilvl w:val="1"/>
          <w:numId w:val="33"/>
        </w:numPr>
        <w:tabs>
          <w:tab w:val="left" w:pos="1094"/>
        </w:tabs>
        <w:spacing w:line="349" w:lineRule="auto"/>
        <w:ind w:right="6" w:firstLine="720"/>
        <w:jc w:val="both"/>
        <w:rPr>
          <w:rFonts w:eastAsia="Times New Roman"/>
          <w:b/>
          <w:sz w:val="28"/>
        </w:rPr>
      </w:pPr>
      <w:r>
        <w:rPr>
          <w:rFonts w:eastAsia="Times New Roman"/>
          <w:b/>
          <w:sz w:val="28"/>
        </w:rPr>
        <w:t xml:space="preserve">Test Tools: </w:t>
      </w:r>
      <w:r>
        <w:rPr>
          <w:rFonts w:eastAsia="Times New Roman"/>
          <w:sz w:val="28"/>
        </w:rPr>
        <w:t>ASDK tools for building test. They are integrated in</w:t>
      </w:r>
      <w:r>
        <w:rPr>
          <w:rFonts w:eastAsia="Times New Roman"/>
          <w:b/>
          <w:sz w:val="28"/>
        </w:rPr>
        <w:t xml:space="preserve"> </w:t>
      </w:r>
      <w:r>
        <w:rPr>
          <w:rFonts w:eastAsia="Times New Roman"/>
          <w:sz w:val="28"/>
        </w:rPr>
        <w:t>android studio.</w:t>
      </w:r>
    </w:p>
    <w:p w14:paraId="39DE0DE4" w14:textId="77777777" w:rsidR="000A0BFE" w:rsidRDefault="000A0BFE" w:rsidP="004F0323">
      <w:pPr>
        <w:spacing w:line="56" w:lineRule="exact"/>
        <w:jc w:val="both"/>
        <w:rPr>
          <w:rFonts w:eastAsia="Times New Roman"/>
        </w:rPr>
      </w:pPr>
    </w:p>
    <w:p w14:paraId="16C7AFF5" w14:textId="77777777" w:rsidR="000A0BFE" w:rsidRDefault="000A0BFE" w:rsidP="004F0323">
      <w:pPr>
        <w:numPr>
          <w:ilvl w:val="0"/>
          <w:numId w:val="34"/>
        </w:numPr>
        <w:tabs>
          <w:tab w:val="left" w:pos="1180"/>
        </w:tabs>
        <w:spacing w:line="0" w:lineRule="atLeast"/>
        <w:ind w:left="1180" w:hanging="390"/>
        <w:jc w:val="both"/>
        <w:rPr>
          <w:rFonts w:eastAsia="Times New Roman"/>
          <w:b/>
          <w:sz w:val="28"/>
        </w:rPr>
      </w:pPr>
      <w:r>
        <w:rPr>
          <w:rFonts w:eastAsia="Times New Roman"/>
          <w:b/>
          <w:sz w:val="28"/>
        </w:rPr>
        <w:t xml:space="preserve">Monkey Runner: </w:t>
      </w:r>
      <w:r>
        <w:rPr>
          <w:rFonts w:eastAsia="Times New Roman"/>
          <w:sz w:val="28"/>
        </w:rPr>
        <w:t>a tool that provides API’s for writing program</w:t>
      </w:r>
    </w:p>
    <w:p w14:paraId="05B61277" w14:textId="77777777" w:rsidR="000A0BFE" w:rsidRDefault="000A0BFE" w:rsidP="004F0323">
      <w:pPr>
        <w:spacing w:line="160" w:lineRule="exact"/>
        <w:jc w:val="both"/>
        <w:rPr>
          <w:rFonts w:eastAsia="Times New Roman"/>
        </w:rPr>
      </w:pPr>
    </w:p>
    <w:p w14:paraId="34EF0525" w14:textId="1F0D7508" w:rsidR="000A0BFE" w:rsidRDefault="000A0BFE" w:rsidP="004F0323">
      <w:pPr>
        <w:spacing w:line="0" w:lineRule="atLeast"/>
        <w:jc w:val="both"/>
        <w:rPr>
          <w:rFonts w:eastAsia="Times New Roman"/>
          <w:sz w:val="28"/>
        </w:rPr>
      </w:pPr>
      <w:r>
        <w:rPr>
          <w:rFonts w:eastAsia="Times New Roman"/>
          <w:sz w:val="28"/>
        </w:rPr>
        <w:t>which control an android device or emulator outside of android code.</w:t>
      </w:r>
    </w:p>
    <w:p w14:paraId="624F7A30" w14:textId="77777777" w:rsidR="004F0323" w:rsidRDefault="004F0323" w:rsidP="004F0323">
      <w:pPr>
        <w:spacing w:line="0" w:lineRule="atLeast"/>
        <w:jc w:val="both"/>
        <w:rPr>
          <w:rFonts w:eastAsia="Times New Roman"/>
          <w:sz w:val="28"/>
        </w:rPr>
      </w:pPr>
    </w:p>
    <w:p w14:paraId="50A532D5" w14:textId="77777777" w:rsidR="000A0BFE" w:rsidRDefault="000A0BFE" w:rsidP="004F0323">
      <w:pPr>
        <w:spacing w:line="202" w:lineRule="exact"/>
        <w:jc w:val="both"/>
        <w:rPr>
          <w:rFonts w:eastAsia="Times New Roman"/>
        </w:rPr>
      </w:pPr>
    </w:p>
    <w:p w14:paraId="6C9BFFC6" w14:textId="77777777" w:rsidR="000A0BFE" w:rsidRDefault="000A0BFE" w:rsidP="004F0323">
      <w:pPr>
        <w:numPr>
          <w:ilvl w:val="0"/>
          <w:numId w:val="35"/>
        </w:numPr>
        <w:tabs>
          <w:tab w:val="left" w:pos="300"/>
        </w:tabs>
        <w:spacing w:line="0" w:lineRule="atLeast"/>
        <w:ind w:left="300" w:hanging="300"/>
        <w:jc w:val="both"/>
        <w:rPr>
          <w:rFonts w:eastAsia="Times New Roman"/>
          <w:b/>
          <w:sz w:val="28"/>
        </w:rPr>
      </w:pPr>
      <w:r>
        <w:rPr>
          <w:rFonts w:eastAsia="Times New Roman"/>
          <w:b/>
          <w:sz w:val="28"/>
        </w:rPr>
        <w:t xml:space="preserve">Test package </w:t>
      </w:r>
      <w:r>
        <w:rPr>
          <w:rFonts w:eastAsia="Times New Roman"/>
          <w:sz w:val="28"/>
        </w:rPr>
        <w:t>are organized into test projects. This package follows naming</w:t>
      </w:r>
    </w:p>
    <w:p w14:paraId="37B04C6F" w14:textId="77777777" w:rsidR="000A0BFE" w:rsidRDefault="000A0BFE" w:rsidP="004F0323">
      <w:pPr>
        <w:spacing w:line="176" w:lineRule="exact"/>
        <w:jc w:val="both"/>
        <w:rPr>
          <w:rFonts w:eastAsia="Times New Roman"/>
        </w:rPr>
      </w:pPr>
    </w:p>
    <w:p w14:paraId="017121C2" w14:textId="77777777" w:rsidR="000A0BFE" w:rsidRDefault="000A0BFE" w:rsidP="004F0323">
      <w:pPr>
        <w:spacing w:line="349" w:lineRule="auto"/>
        <w:ind w:right="6"/>
        <w:jc w:val="both"/>
        <w:rPr>
          <w:rFonts w:eastAsia="Times New Roman"/>
          <w:sz w:val="28"/>
        </w:rPr>
      </w:pPr>
      <w:r>
        <w:rPr>
          <w:rFonts w:eastAsia="Times New Roman"/>
          <w:sz w:val="28"/>
        </w:rPr>
        <w:t>convention. The application under test has a package name of “</w:t>
      </w:r>
      <w:proofErr w:type="spellStart"/>
      <w:r>
        <w:rPr>
          <w:rFonts w:eastAsia="Times New Roman"/>
          <w:sz w:val="28"/>
        </w:rPr>
        <w:t>com.example</w:t>
      </w:r>
      <w:proofErr w:type="spellEnd"/>
      <w:r>
        <w:rPr>
          <w:rFonts w:eastAsia="Times New Roman"/>
          <w:sz w:val="28"/>
        </w:rPr>
        <w:t>.” than Test package should be “” Test package includes 2 objects as below:</w:t>
      </w:r>
    </w:p>
    <w:p w14:paraId="6C28C460" w14:textId="77777777" w:rsidR="000A0BFE" w:rsidRDefault="000A0BFE" w:rsidP="004F0323">
      <w:pPr>
        <w:spacing w:line="56" w:lineRule="exact"/>
        <w:jc w:val="both"/>
        <w:rPr>
          <w:rFonts w:eastAsia="Times New Roman"/>
        </w:rPr>
      </w:pPr>
    </w:p>
    <w:p w14:paraId="730279DB" w14:textId="77777777" w:rsidR="000A0BFE" w:rsidRDefault="000A0BFE" w:rsidP="004F0323">
      <w:pPr>
        <w:numPr>
          <w:ilvl w:val="0"/>
          <w:numId w:val="36"/>
        </w:numPr>
        <w:tabs>
          <w:tab w:val="left" w:pos="1020"/>
        </w:tabs>
        <w:spacing w:line="0" w:lineRule="atLeast"/>
        <w:ind w:left="1020" w:hanging="300"/>
        <w:jc w:val="both"/>
        <w:rPr>
          <w:rFonts w:eastAsia="Times New Roman"/>
          <w:b/>
          <w:sz w:val="28"/>
        </w:rPr>
      </w:pPr>
      <w:r>
        <w:rPr>
          <w:rFonts w:eastAsia="Times New Roman"/>
          <w:b/>
          <w:sz w:val="28"/>
        </w:rPr>
        <w:t xml:space="preserve">Test case classes: </w:t>
      </w:r>
      <w:r>
        <w:rPr>
          <w:rFonts w:eastAsia="Times New Roman"/>
          <w:sz w:val="28"/>
        </w:rPr>
        <w:t>Include test methods to execute target application.</w:t>
      </w:r>
    </w:p>
    <w:p w14:paraId="4109A9FD" w14:textId="77777777" w:rsidR="000A0BFE" w:rsidRDefault="000A0BFE" w:rsidP="004F0323">
      <w:pPr>
        <w:spacing w:line="214" w:lineRule="exact"/>
        <w:jc w:val="both"/>
        <w:rPr>
          <w:rFonts w:eastAsia="Times New Roman"/>
          <w:b/>
          <w:sz w:val="28"/>
        </w:rPr>
      </w:pPr>
    </w:p>
    <w:p w14:paraId="2ACB2A40" w14:textId="348C87C5" w:rsidR="000A0BFE" w:rsidRPr="003E1037" w:rsidRDefault="000A0BFE" w:rsidP="004F0323">
      <w:pPr>
        <w:numPr>
          <w:ilvl w:val="1"/>
          <w:numId w:val="36"/>
        </w:numPr>
        <w:tabs>
          <w:tab w:val="left" w:pos="1130"/>
        </w:tabs>
        <w:spacing w:line="349" w:lineRule="auto"/>
        <w:ind w:right="6" w:firstLine="790"/>
        <w:jc w:val="both"/>
        <w:rPr>
          <w:rFonts w:eastAsia="Times New Roman"/>
          <w:b/>
          <w:sz w:val="28"/>
        </w:rPr>
      </w:pPr>
      <w:r>
        <w:rPr>
          <w:rFonts w:eastAsia="Times New Roman"/>
          <w:b/>
          <w:sz w:val="28"/>
        </w:rPr>
        <w:t xml:space="preserve">Mock objects: </w:t>
      </w:r>
      <w:r>
        <w:rPr>
          <w:rFonts w:eastAsia="Times New Roman"/>
          <w:sz w:val="28"/>
        </w:rPr>
        <w:t>Includes mock data that will be used as sample input</w:t>
      </w:r>
      <w:r>
        <w:rPr>
          <w:rFonts w:eastAsia="Times New Roman"/>
          <w:b/>
          <w:sz w:val="28"/>
        </w:rPr>
        <w:t xml:space="preserve"> </w:t>
      </w:r>
      <w:r>
        <w:rPr>
          <w:rFonts w:eastAsia="Times New Roman"/>
          <w:sz w:val="28"/>
        </w:rPr>
        <w:t>for test case.</w:t>
      </w:r>
    </w:p>
    <w:p w14:paraId="3C2C95AB" w14:textId="77777777" w:rsidR="003E1037" w:rsidRDefault="003E1037" w:rsidP="003E1037">
      <w:pPr>
        <w:spacing w:line="0" w:lineRule="atLeast"/>
        <w:ind w:right="6"/>
        <w:jc w:val="center"/>
        <w:rPr>
          <w:rFonts w:eastAsia="Times New Roman"/>
          <w:b/>
          <w:sz w:val="32"/>
        </w:rPr>
      </w:pPr>
    </w:p>
    <w:p w14:paraId="7F01A51E" w14:textId="77777777" w:rsidR="003E1037" w:rsidRDefault="003E1037" w:rsidP="003E1037">
      <w:pPr>
        <w:spacing w:line="0" w:lineRule="atLeast"/>
        <w:ind w:right="6"/>
        <w:jc w:val="center"/>
        <w:rPr>
          <w:rFonts w:eastAsia="Times New Roman"/>
          <w:b/>
          <w:sz w:val="32"/>
        </w:rPr>
      </w:pPr>
    </w:p>
    <w:p w14:paraId="132509FC" w14:textId="77777777" w:rsidR="003E1037" w:rsidRDefault="003E1037" w:rsidP="003E1037">
      <w:pPr>
        <w:spacing w:line="0" w:lineRule="atLeast"/>
        <w:ind w:right="6"/>
        <w:jc w:val="center"/>
        <w:rPr>
          <w:rFonts w:eastAsia="Times New Roman"/>
          <w:b/>
          <w:sz w:val="32"/>
        </w:rPr>
      </w:pPr>
    </w:p>
    <w:p w14:paraId="1446DB81" w14:textId="77777777" w:rsidR="003E1037" w:rsidRDefault="003E1037" w:rsidP="003E1037">
      <w:pPr>
        <w:spacing w:line="0" w:lineRule="atLeast"/>
        <w:ind w:right="6"/>
        <w:jc w:val="center"/>
        <w:rPr>
          <w:rFonts w:eastAsia="Times New Roman"/>
          <w:b/>
          <w:sz w:val="32"/>
        </w:rPr>
      </w:pPr>
    </w:p>
    <w:p w14:paraId="59F556FB" w14:textId="77777777" w:rsidR="003E1037" w:rsidRDefault="003E1037" w:rsidP="003E1037">
      <w:pPr>
        <w:spacing w:line="0" w:lineRule="atLeast"/>
        <w:ind w:right="6"/>
        <w:jc w:val="center"/>
        <w:rPr>
          <w:rFonts w:eastAsia="Times New Roman"/>
          <w:b/>
          <w:sz w:val="32"/>
        </w:rPr>
      </w:pPr>
    </w:p>
    <w:p w14:paraId="661FF95E" w14:textId="77777777" w:rsidR="003E1037" w:rsidRDefault="003E1037" w:rsidP="003E1037">
      <w:pPr>
        <w:spacing w:line="0" w:lineRule="atLeast"/>
        <w:ind w:right="6"/>
        <w:jc w:val="center"/>
        <w:rPr>
          <w:rFonts w:eastAsia="Times New Roman"/>
          <w:b/>
          <w:sz w:val="32"/>
        </w:rPr>
      </w:pPr>
    </w:p>
    <w:p w14:paraId="06CC33E9" w14:textId="77777777" w:rsidR="003E1037" w:rsidRDefault="003E1037" w:rsidP="003E1037">
      <w:pPr>
        <w:spacing w:line="0" w:lineRule="atLeast"/>
        <w:ind w:right="6"/>
        <w:jc w:val="center"/>
        <w:rPr>
          <w:rFonts w:eastAsia="Times New Roman"/>
          <w:b/>
          <w:sz w:val="32"/>
        </w:rPr>
      </w:pPr>
    </w:p>
    <w:p w14:paraId="31CCE7EF" w14:textId="77777777" w:rsidR="003E1037" w:rsidRDefault="003E1037" w:rsidP="003E1037">
      <w:pPr>
        <w:spacing w:line="0" w:lineRule="atLeast"/>
        <w:ind w:right="6"/>
        <w:jc w:val="center"/>
        <w:rPr>
          <w:rFonts w:eastAsia="Times New Roman"/>
          <w:b/>
          <w:sz w:val="32"/>
        </w:rPr>
      </w:pPr>
    </w:p>
    <w:p w14:paraId="6E6B2D34" w14:textId="77777777" w:rsidR="003E1037" w:rsidRDefault="003E1037" w:rsidP="003E1037">
      <w:pPr>
        <w:spacing w:line="0" w:lineRule="atLeast"/>
        <w:ind w:right="6"/>
        <w:jc w:val="center"/>
        <w:rPr>
          <w:rFonts w:eastAsia="Times New Roman"/>
          <w:b/>
          <w:sz w:val="32"/>
        </w:rPr>
      </w:pPr>
    </w:p>
    <w:p w14:paraId="4D3067D5" w14:textId="77777777" w:rsidR="003E1037" w:rsidRDefault="003E1037" w:rsidP="003E1037">
      <w:pPr>
        <w:spacing w:line="0" w:lineRule="atLeast"/>
        <w:ind w:right="6"/>
        <w:jc w:val="center"/>
        <w:rPr>
          <w:rFonts w:eastAsia="Times New Roman"/>
          <w:b/>
          <w:sz w:val="32"/>
        </w:rPr>
      </w:pPr>
    </w:p>
    <w:p w14:paraId="36A2B48B" w14:textId="77777777" w:rsidR="003E1037" w:rsidRDefault="003E1037" w:rsidP="003E1037">
      <w:pPr>
        <w:spacing w:line="0" w:lineRule="atLeast"/>
        <w:ind w:right="6"/>
        <w:jc w:val="center"/>
        <w:rPr>
          <w:rFonts w:eastAsia="Times New Roman"/>
          <w:b/>
          <w:sz w:val="28"/>
          <w:szCs w:val="28"/>
        </w:rPr>
      </w:pPr>
    </w:p>
    <w:p w14:paraId="460CA794" w14:textId="77777777" w:rsidR="003E1037" w:rsidRDefault="003E1037" w:rsidP="003E1037">
      <w:pPr>
        <w:spacing w:line="0" w:lineRule="atLeast"/>
        <w:ind w:right="6"/>
        <w:jc w:val="center"/>
        <w:rPr>
          <w:rFonts w:eastAsia="Times New Roman"/>
          <w:b/>
          <w:sz w:val="28"/>
          <w:szCs w:val="28"/>
        </w:rPr>
      </w:pPr>
    </w:p>
    <w:p w14:paraId="1B32C9B2" w14:textId="77777777" w:rsidR="003E1037" w:rsidRDefault="003E1037" w:rsidP="003E1037">
      <w:pPr>
        <w:spacing w:line="0" w:lineRule="atLeast"/>
        <w:ind w:right="6"/>
        <w:jc w:val="center"/>
        <w:rPr>
          <w:rFonts w:eastAsia="Times New Roman"/>
          <w:b/>
          <w:sz w:val="28"/>
          <w:szCs w:val="28"/>
        </w:rPr>
      </w:pPr>
    </w:p>
    <w:p w14:paraId="256873C3" w14:textId="77777777" w:rsidR="003E1037" w:rsidRDefault="003E1037" w:rsidP="003E1037">
      <w:pPr>
        <w:spacing w:line="0" w:lineRule="atLeast"/>
        <w:ind w:right="6"/>
        <w:jc w:val="center"/>
        <w:rPr>
          <w:rFonts w:eastAsia="Times New Roman"/>
          <w:b/>
          <w:sz w:val="28"/>
          <w:szCs w:val="28"/>
        </w:rPr>
      </w:pPr>
    </w:p>
    <w:p w14:paraId="7FE546D0" w14:textId="77777777" w:rsidR="003E1037" w:rsidRDefault="003E1037" w:rsidP="003E1037">
      <w:pPr>
        <w:spacing w:line="0" w:lineRule="atLeast"/>
        <w:ind w:right="6"/>
        <w:jc w:val="center"/>
        <w:rPr>
          <w:rFonts w:eastAsia="Times New Roman"/>
          <w:b/>
          <w:sz w:val="28"/>
          <w:szCs w:val="28"/>
        </w:rPr>
      </w:pPr>
    </w:p>
    <w:p w14:paraId="70BD17CB" w14:textId="20C42BD5" w:rsidR="003E1037" w:rsidRDefault="003E1037" w:rsidP="003E1037">
      <w:pPr>
        <w:spacing w:line="0" w:lineRule="atLeast"/>
        <w:ind w:right="6"/>
        <w:jc w:val="center"/>
        <w:rPr>
          <w:rFonts w:eastAsia="Times New Roman"/>
          <w:b/>
          <w:sz w:val="28"/>
          <w:szCs w:val="28"/>
        </w:rPr>
      </w:pPr>
    </w:p>
    <w:p w14:paraId="20D24C9E" w14:textId="3ED212C1" w:rsidR="00CC4DBF" w:rsidRDefault="00CC4DBF" w:rsidP="003E1037">
      <w:pPr>
        <w:spacing w:line="0" w:lineRule="atLeast"/>
        <w:ind w:right="6"/>
        <w:jc w:val="center"/>
        <w:rPr>
          <w:rFonts w:eastAsia="Times New Roman"/>
          <w:b/>
          <w:sz w:val="28"/>
          <w:szCs w:val="28"/>
        </w:rPr>
      </w:pPr>
    </w:p>
    <w:p w14:paraId="1C264949" w14:textId="03D640D4" w:rsidR="00CC4DBF" w:rsidRDefault="00CC4DBF" w:rsidP="003E1037">
      <w:pPr>
        <w:spacing w:line="0" w:lineRule="atLeast"/>
        <w:ind w:right="6"/>
        <w:jc w:val="center"/>
        <w:rPr>
          <w:rFonts w:eastAsia="Times New Roman"/>
          <w:b/>
          <w:sz w:val="28"/>
          <w:szCs w:val="28"/>
        </w:rPr>
      </w:pPr>
    </w:p>
    <w:p w14:paraId="4D81A72F" w14:textId="01F78953" w:rsidR="00CC4DBF" w:rsidRDefault="00CC4DBF" w:rsidP="003E1037">
      <w:pPr>
        <w:spacing w:line="0" w:lineRule="atLeast"/>
        <w:ind w:right="6"/>
        <w:jc w:val="center"/>
        <w:rPr>
          <w:rFonts w:eastAsia="Times New Roman"/>
          <w:b/>
          <w:sz w:val="28"/>
          <w:szCs w:val="28"/>
        </w:rPr>
      </w:pPr>
    </w:p>
    <w:p w14:paraId="105BE110" w14:textId="2FD5E73A" w:rsidR="00CC4DBF" w:rsidRDefault="00CC4DBF" w:rsidP="003E1037">
      <w:pPr>
        <w:spacing w:line="0" w:lineRule="atLeast"/>
        <w:ind w:right="6"/>
        <w:jc w:val="center"/>
        <w:rPr>
          <w:rFonts w:eastAsia="Times New Roman"/>
          <w:b/>
          <w:sz w:val="28"/>
          <w:szCs w:val="28"/>
        </w:rPr>
      </w:pPr>
    </w:p>
    <w:p w14:paraId="61BDC308" w14:textId="77777777" w:rsidR="009C407A" w:rsidRDefault="009C407A" w:rsidP="009C407A">
      <w:pPr>
        <w:spacing w:line="0" w:lineRule="atLeast"/>
        <w:ind w:right="6"/>
        <w:rPr>
          <w:rFonts w:eastAsia="Times New Roman"/>
          <w:b/>
          <w:sz w:val="28"/>
          <w:szCs w:val="28"/>
        </w:rPr>
      </w:pPr>
    </w:p>
    <w:p w14:paraId="7D59F7EF" w14:textId="6D04870C" w:rsidR="003E1037" w:rsidRPr="003E1037" w:rsidRDefault="003E1037" w:rsidP="009C407A">
      <w:pPr>
        <w:spacing w:line="0" w:lineRule="atLeast"/>
        <w:ind w:left="2880" w:right="6" w:firstLine="720"/>
        <w:rPr>
          <w:rFonts w:eastAsia="Times New Roman"/>
          <w:b/>
          <w:sz w:val="28"/>
          <w:szCs w:val="28"/>
        </w:rPr>
      </w:pPr>
      <w:r w:rsidRPr="003E1037">
        <w:rPr>
          <w:rFonts w:eastAsia="Times New Roman"/>
          <w:b/>
          <w:sz w:val="28"/>
          <w:szCs w:val="28"/>
        </w:rPr>
        <w:lastRenderedPageBreak/>
        <w:t xml:space="preserve">CHAPTER </w:t>
      </w:r>
      <w:r>
        <w:rPr>
          <w:rFonts w:eastAsia="Times New Roman"/>
          <w:b/>
          <w:sz w:val="28"/>
          <w:szCs w:val="28"/>
        </w:rPr>
        <w:t>8</w:t>
      </w:r>
    </w:p>
    <w:p w14:paraId="7F898CC6" w14:textId="77777777" w:rsidR="003E1037" w:rsidRPr="003E1037" w:rsidRDefault="003E1037" w:rsidP="003E1037">
      <w:pPr>
        <w:spacing w:line="345" w:lineRule="exact"/>
        <w:rPr>
          <w:rFonts w:eastAsia="Times New Roman"/>
          <w:sz w:val="28"/>
          <w:szCs w:val="28"/>
        </w:rPr>
      </w:pPr>
    </w:p>
    <w:p w14:paraId="5AEA78FF" w14:textId="77777777" w:rsidR="003E1037" w:rsidRPr="003E1037" w:rsidRDefault="003E1037" w:rsidP="003E1037">
      <w:pPr>
        <w:spacing w:line="0" w:lineRule="atLeast"/>
        <w:ind w:right="6"/>
        <w:jc w:val="center"/>
        <w:rPr>
          <w:rFonts w:eastAsia="Times New Roman"/>
          <w:b/>
          <w:sz w:val="28"/>
          <w:szCs w:val="28"/>
        </w:rPr>
      </w:pPr>
      <w:r w:rsidRPr="003E1037">
        <w:rPr>
          <w:rFonts w:eastAsia="Times New Roman"/>
          <w:b/>
          <w:sz w:val="28"/>
          <w:szCs w:val="28"/>
        </w:rPr>
        <w:t>SYSTEM IMPLEMENTATION</w:t>
      </w:r>
    </w:p>
    <w:p w14:paraId="7030AC38" w14:textId="77777777" w:rsidR="003E1037" w:rsidRDefault="003E1037" w:rsidP="003E1037">
      <w:pPr>
        <w:spacing w:line="356" w:lineRule="exact"/>
        <w:rPr>
          <w:rFonts w:eastAsia="Times New Roman"/>
        </w:rPr>
      </w:pPr>
    </w:p>
    <w:p w14:paraId="164BDB87" w14:textId="77777777" w:rsidR="003E1037" w:rsidRDefault="003E1037" w:rsidP="003E1037">
      <w:pPr>
        <w:spacing w:line="358" w:lineRule="auto"/>
        <w:ind w:right="6" w:firstLine="720"/>
        <w:jc w:val="both"/>
        <w:rPr>
          <w:rFonts w:eastAsia="Times New Roman"/>
          <w:sz w:val="28"/>
        </w:rPr>
      </w:pPr>
      <w:r>
        <w:rPr>
          <w:rFonts w:eastAsia="Times New Roman"/>
          <w:sz w:val="28"/>
        </w:rPr>
        <w:t>System implementation is the construction of the new system by considering the existing system and implementing it. The most important task in a project is a delivery of the given system within the allotted deadline. Implementation in the phase in which one has to be cautions because all the efforts undertaken during the project will be useful only if the software is properly implemented according to the plan made. The construction phase does two things: build and test a functional system that gives business and organizational design requirements and implement the interface between the new system and existing production system.</w:t>
      </w:r>
    </w:p>
    <w:p w14:paraId="77319531" w14:textId="77777777" w:rsidR="003E1037" w:rsidRDefault="003E1037" w:rsidP="003E1037">
      <w:pPr>
        <w:spacing w:line="185" w:lineRule="exact"/>
        <w:rPr>
          <w:rFonts w:eastAsia="Times New Roman"/>
        </w:rPr>
      </w:pPr>
    </w:p>
    <w:p w14:paraId="4435801F" w14:textId="22D78EBF" w:rsidR="003E1037" w:rsidRDefault="003E1037" w:rsidP="003E1037">
      <w:pPr>
        <w:spacing w:line="359" w:lineRule="auto"/>
        <w:ind w:right="6" w:firstLine="720"/>
        <w:jc w:val="both"/>
        <w:rPr>
          <w:rFonts w:eastAsia="Times New Roman"/>
          <w:sz w:val="28"/>
        </w:rPr>
      </w:pPr>
      <w:r>
        <w:rPr>
          <w:rFonts w:eastAsia="Times New Roman"/>
          <w:sz w:val="28"/>
        </w:rPr>
        <w:t>System testing of the software or hardware is a testing being conducted on a complete, integrated system to evaluate the system’s compliance with its specified requirements. In system testing the behavio</w:t>
      </w:r>
      <w:r>
        <w:rPr>
          <w:rFonts w:eastAsia="Times New Roman"/>
          <w:sz w:val="28"/>
        </w:rPr>
        <w:t>u</w:t>
      </w:r>
      <w:r>
        <w:rPr>
          <w:rFonts w:eastAsia="Times New Roman"/>
          <w:sz w:val="28"/>
        </w:rPr>
        <w:t>r of the whole system is tested as defined by the scope of the development project. It may include tests based the risk and requirements specifications, business process, use cases, or other high-level description of the system behavio</w:t>
      </w:r>
      <w:r>
        <w:rPr>
          <w:rFonts w:eastAsia="Times New Roman"/>
          <w:sz w:val="28"/>
        </w:rPr>
        <w:t>u</w:t>
      </w:r>
      <w:r>
        <w:rPr>
          <w:rFonts w:eastAsia="Times New Roman"/>
          <w:sz w:val="28"/>
        </w:rPr>
        <w:t>r, interaction with the operating system and the system resources. System testing is most often the final test to verify that the system to be delivered meets the specification and its purpose. System testing is carried out by specialist’s tester or independent tester. It should investigate both functional and non-functional requirement of the testing.</w:t>
      </w:r>
    </w:p>
    <w:p w14:paraId="538100E6" w14:textId="77777777" w:rsidR="003E1037" w:rsidRDefault="003E1037" w:rsidP="003E1037">
      <w:pPr>
        <w:spacing w:line="200" w:lineRule="exact"/>
        <w:rPr>
          <w:rFonts w:eastAsia="Times New Roman"/>
        </w:rPr>
      </w:pPr>
    </w:p>
    <w:p w14:paraId="170C5704" w14:textId="77777777" w:rsidR="003E1037" w:rsidRDefault="003E1037" w:rsidP="003E1037">
      <w:pPr>
        <w:spacing w:line="200" w:lineRule="exact"/>
        <w:rPr>
          <w:rFonts w:eastAsia="Times New Roman"/>
        </w:rPr>
      </w:pPr>
    </w:p>
    <w:p w14:paraId="4F72F7AA" w14:textId="77777777" w:rsidR="003E1037" w:rsidRDefault="003E1037" w:rsidP="003E1037">
      <w:pPr>
        <w:spacing w:line="200" w:lineRule="exact"/>
        <w:rPr>
          <w:rFonts w:eastAsia="Times New Roman"/>
        </w:rPr>
      </w:pPr>
    </w:p>
    <w:p w14:paraId="08940BFA" w14:textId="77777777" w:rsidR="003E1037" w:rsidRDefault="003E1037" w:rsidP="003E1037">
      <w:pPr>
        <w:spacing w:line="200" w:lineRule="exact"/>
        <w:rPr>
          <w:rFonts w:eastAsia="Times New Roman"/>
        </w:rPr>
      </w:pPr>
    </w:p>
    <w:p w14:paraId="329C39C8" w14:textId="77777777" w:rsidR="003E1037" w:rsidRDefault="003E1037" w:rsidP="003E1037">
      <w:pPr>
        <w:spacing w:line="200" w:lineRule="exact"/>
        <w:rPr>
          <w:rFonts w:eastAsia="Times New Roman"/>
        </w:rPr>
      </w:pPr>
    </w:p>
    <w:p w14:paraId="2E617DD5" w14:textId="77777777" w:rsidR="003E1037" w:rsidRDefault="003E1037" w:rsidP="003E1037">
      <w:pPr>
        <w:spacing w:line="200" w:lineRule="exact"/>
        <w:rPr>
          <w:rFonts w:eastAsia="Times New Roman"/>
        </w:rPr>
      </w:pPr>
    </w:p>
    <w:p w14:paraId="6D25157D" w14:textId="77777777" w:rsidR="003E1037" w:rsidRDefault="003E1037" w:rsidP="003E1037">
      <w:pPr>
        <w:spacing w:line="200" w:lineRule="exact"/>
        <w:rPr>
          <w:rFonts w:eastAsia="Times New Roman"/>
        </w:rPr>
      </w:pPr>
    </w:p>
    <w:p w14:paraId="42B656B1" w14:textId="77777777" w:rsidR="003E1037" w:rsidRDefault="003E1037" w:rsidP="003E1037">
      <w:pPr>
        <w:spacing w:line="200" w:lineRule="exact"/>
        <w:rPr>
          <w:rFonts w:eastAsia="Times New Roman"/>
        </w:rPr>
      </w:pPr>
    </w:p>
    <w:p w14:paraId="6828AEEC" w14:textId="77777777" w:rsidR="003E1037" w:rsidRDefault="003E1037" w:rsidP="003E1037">
      <w:pPr>
        <w:spacing w:line="200" w:lineRule="exact"/>
        <w:rPr>
          <w:rFonts w:eastAsia="Times New Roman"/>
        </w:rPr>
      </w:pPr>
    </w:p>
    <w:p w14:paraId="786A6880" w14:textId="77777777" w:rsidR="003E1037" w:rsidRDefault="003E1037" w:rsidP="003E1037">
      <w:pPr>
        <w:spacing w:line="0" w:lineRule="atLeast"/>
        <w:ind w:right="6"/>
        <w:rPr>
          <w:rFonts w:eastAsia="Times New Roman"/>
          <w:b/>
          <w:sz w:val="28"/>
        </w:rPr>
        <w:sectPr w:rsidR="003E1037" w:rsidSect="00CC4DBF">
          <w:footerReference w:type="default" r:id="rId59"/>
          <w:pgSz w:w="11900" w:h="16838"/>
          <w:pgMar w:top="1440" w:right="1440" w:bottom="410" w:left="1440" w:header="0" w:footer="720" w:gutter="0"/>
          <w:cols w:space="0" w:equalWidth="0">
            <w:col w:w="9026"/>
          </w:cols>
          <w:docGrid w:linePitch="360"/>
        </w:sectPr>
      </w:pPr>
    </w:p>
    <w:p w14:paraId="2537EEB0" w14:textId="24FA739E" w:rsidR="003E1037" w:rsidRPr="003E1037" w:rsidRDefault="003E1037" w:rsidP="003E1037">
      <w:pPr>
        <w:spacing w:line="0" w:lineRule="atLeast"/>
        <w:rPr>
          <w:rFonts w:eastAsia="Times New Roman"/>
          <w:b/>
          <w:sz w:val="28"/>
          <w:szCs w:val="28"/>
        </w:rPr>
      </w:pPr>
      <w:bookmarkStart w:id="4" w:name="page28"/>
      <w:bookmarkEnd w:id="4"/>
      <w:r w:rsidRPr="003E1037">
        <w:rPr>
          <w:rFonts w:eastAsia="Times New Roman"/>
          <w:b/>
          <w:sz w:val="28"/>
          <w:szCs w:val="28"/>
        </w:rPr>
        <w:lastRenderedPageBreak/>
        <w:t xml:space="preserve">8.1 </w:t>
      </w:r>
      <w:r>
        <w:rPr>
          <w:rFonts w:eastAsia="Times New Roman"/>
          <w:b/>
          <w:sz w:val="28"/>
          <w:szCs w:val="28"/>
        </w:rPr>
        <w:t>Q</w:t>
      </w:r>
      <w:r w:rsidRPr="003E1037">
        <w:rPr>
          <w:rFonts w:eastAsia="Times New Roman"/>
          <w:b/>
          <w:sz w:val="28"/>
          <w:szCs w:val="28"/>
        </w:rPr>
        <w:t>uality assurance</w:t>
      </w:r>
    </w:p>
    <w:p w14:paraId="6DCC96E6" w14:textId="77777777" w:rsidR="003E1037" w:rsidRDefault="003E1037" w:rsidP="003E1037">
      <w:pPr>
        <w:spacing w:line="358" w:lineRule="exact"/>
        <w:rPr>
          <w:rFonts w:eastAsia="Times New Roman"/>
        </w:rPr>
      </w:pPr>
    </w:p>
    <w:p w14:paraId="5CC5E1E6" w14:textId="77777777" w:rsidR="003E1037" w:rsidRDefault="003E1037" w:rsidP="003E1037">
      <w:pPr>
        <w:spacing w:line="356" w:lineRule="auto"/>
        <w:ind w:right="6" w:firstLine="720"/>
        <w:jc w:val="both"/>
        <w:rPr>
          <w:rFonts w:eastAsia="Times New Roman"/>
          <w:sz w:val="28"/>
        </w:rPr>
      </w:pPr>
      <w:r>
        <w:rPr>
          <w:rFonts w:eastAsia="Times New Roman"/>
          <w:sz w:val="28"/>
        </w:rPr>
        <w:t>The aim of quality assurance is to maintain or to ensure the quality of the system being developed. It checks whether it satisfies the requirement and meet organizational goals. The quality assurance goal in the system life cycle involves the following components:</w:t>
      </w:r>
    </w:p>
    <w:p w14:paraId="2E782792" w14:textId="77777777" w:rsidR="003E1037" w:rsidRDefault="003E1037" w:rsidP="003E1037">
      <w:pPr>
        <w:spacing w:line="180" w:lineRule="exact"/>
        <w:rPr>
          <w:rFonts w:eastAsia="Times New Roman"/>
        </w:rPr>
      </w:pPr>
    </w:p>
    <w:p w14:paraId="5292DEE9" w14:textId="77777777" w:rsidR="003E1037" w:rsidRDefault="003E1037" w:rsidP="003E1037">
      <w:pPr>
        <w:spacing w:line="349" w:lineRule="auto"/>
        <w:ind w:right="6" w:firstLine="720"/>
        <w:jc w:val="both"/>
        <w:rPr>
          <w:rFonts w:eastAsia="Times New Roman"/>
          <w:sz w:val="28"/>
        </w:rPr>
      </w:pPr>
      <w:r>
        <w:rPr>
          <w:rFonts w:eastAsia="Times New Roman"/>
          <w:b/>
          <w:sz w:val="28"/>
        </w:rPr>
        <w:t xml:space="preserve">Quality factors specifications </w:t>
      </w:r>
      <w:r>
        <w:rPr>
          <w:rFonts w:eastAsia="Times New Roman"/>
          <w:sz w:val="28"/>
        </w:rPr>
        <w:t>was done to determine the factors that</w:t>
      </w:r>
      <w:r>
        <w:rPr>
          <w:rFonts w:eastAsia="Times New Roman"/>
          <w:b/>
          <w:sz w:val="28"/>
        </w:rPr>
        <w:t xml:space="preserve"> </w:t>
      </w:r>
      <w:r>
        <w:rPr>
          <w:rFonts w:eastAsia="Times New Roman"/>
          <w:sz w:val="28"/>
        </w:rPr>
        <w:t>lead to high quality of a system.</w:t>
      </w:r>
    </w:p>
    <w:p w14:paraId="677E666F" w14:textId="77777777" w:rsidR="003E1037" w:rsidRDefault="003E1037" w:rsidP="003E1037">
      <w:pPr>
        <w:spacing w:line="176" w:lineRule="exact"/>
        <w:rPr>
          <w:rFonts w:eastAsia="Times New Roman"/>
        </w:rPr>
      </w:pPr>
    </w:p>
    <w:p w14:paraId="772CAFB3" w14:textId="77777777" w:rsidR="003E1037" w:rsidRDefault="003E1037" w:rsidP="003E1037">
      <w:pPr>
        <w:spacing w:line="0" w:lineRule="atLeast"/>
        <w:ind w:left="720"/>
        <w:rPr>
          <w:rFonts w:eastAsia="Times New Roman"/>
          <w:sz w:val="28"/>
        </w:rPr>
      </w:pPr>
      <w:r>
        <w:rPr>
          <w:rFonts w:eastAsia="Times New Roman"/>
          <w:b/>
          <w:sz w:val="28"/>
        </w:rPr>
        <w:t xml:space="preserve">Correctness </w:t>
      </w:r>
      <w:r>
        <w:rPr>
          <w:rFonts w:eastAsia="Times New Roman"/>
          <w:sz w:val="28"/>
        </w:rPr>
        <w:t>is the extent to which a program meets system specification.</w:t>
      </w:r>
    </w:p>
    <w:p w14:paraId="085D5E24" w14:textId="77777777" w:rsidR="003E1037" w:rsidRDefault="003E1037" w:rsidP="003E1037">
      <w:pPr>
        <w:spacing w:line="321" w:lineRule="exact"/>
        <w:rPr>
          <w:rFonts w:eastAsia="Times New Roman"/>
        </w:rPr>
      </w:pPr>
    </w:p>
    <w:p w14:paraId="00F14527" w14:textId="77777777" w:rsidR="003E1037" w:rsidRDefault="003E1037" w:rsidP="003E1037">
      <w:pPr>
        <w:spacing w:line="0" w:lineRule="atLeast"/>
        <w:ind w:left="720"/>
        <w:rPr>
          <w:rFonts w:eastAsia="Times New Roman"/>
          <w:sz w:val="28"/>
        </w:rPr>
      </w:pPr>
      <w:r>
        <w:rPr>
          <w:rFonts w:eastAsia="Times New Roman"/>
          <w:b/>
          <w:sz w:val="28"/>
        </w:rPr>
        <w:t xml:space="preserve">Reliability </w:t>
      </w:r>
      <w:r>
        <w:rPr>
          <w:rFonts w:eastAsia="Times New Roman"/>
          <w:sz w:val="28"/>
        </w:rPr>
        <w:t>is the degree to which a program meets system specification.</w:t>
      </w:r>
    </w:p>
    <w:p w14:paraId="42F693E1" w14:textId="77777777" w:rsidR="003E1037" w:rsidRDefault="003E1037" w:rsidP="003E1037">
      <w:pPr>
        <w:spacing w:line="335" w:lineRule="exact"/>
        <w:rPr>
          <w:rFonts w:eastAsia="Times New Roman"/>
        </w:rPr>
      </w:pPr>
    </w:p>
    <w:p w14:paraId="0893E6C0" w14:textId="77777777" w:rsidR="003E1037" w:rsidRDefault="003E1037" w:rsidP="003E1037">
      <w:pPr>
        <w:spacing w:line="349" w:lineRule="auto"/>
        <w:ind w:right="6" w:firstLine="720"/>
        <w:jc w:val="both"/>
        <w:rPr>
          <w:rFonts w:eastAsia="Times New Roman"/>
          <w:sz w:val="28"/>
        </w:rPr>
      </w:pPr>
      <w:r>
        <w:rPr>
          <w:rFonts w:eastAsia="Times New Roman"/>
          <w:b/>
          <w:sz w:val="28"/>
        </w:rPr>
        <w:t xml:space="preserve">Efficiency </w:t>
      </w:r>
      <w:r>
        <w:rPr>
          <w:rFonts w:eastAsia="Times New Roman"/>
          <w:sz w:val="28"/>
        </w:rPr>
        <w:t>is the amount of computer resource required by the entire</w:t>
      </w:r>
      <w:r>
        <w:rPr>
          <w:rFonts w:eastAsia="Times New Roman"/>
          <w:b/>
          <w:sz w:val="28"/>
        </w:rPr>
        <w:t xml:space="preserve"> </w:t>
      </w:r>
      <w:r>
        <w:rPr>
          <w:rFonts w:eastAsia="Times New Roman"/>
          <w:sz w:val="28"/>
        </w:rPr>
        <w:t>program to perform a function.</w:t>
      </w:r>
    </w:p>
    <w:p w14:paraId="2D0801AF" w14:textId="77777777" w:rsidR="003E1037" w:rsidRDefault="003E1037" w:rsidP="003E1037">
      <w:pPr>
        <w:spacing w:line="176" w:lineRule="exact"/>
        <w:rPr>
          <w:rFonts w:eastAsia="Times New Roman"/>
        </w:rPr>
      </w:pPr>
    </w:p>
    <w:p w14:paraId="27355750" w14:textId="77777777" w:rsidR="003E1037" w:rsidRDefault="003E1037" w:rsidP="003E1037">
      <w:pPr>
        <w:spacing w:line="0" w:lineRule="atLeast"/>
        <w:ind w:left="720"/>
        <w:rPr>
          <w:rFonts w:eastAsia="Times New Roman"/>
          <w:sz w:val="28"/>
        </w:rPr>
      </w:pPr>
      <w:r>
        <w:rPr>
          <w:rFonts w:eastAsia="Times New Roman"/>
          <w:b/>
          <w:sz w:val="28"/>
        </w:rPr>
        <w:t xml:space="preserve">Usability </w:t>
      </w:r>
      <w:r>
        <w:rPr>
          <w:rFonts w:eastAsia="Times New Roman"/>
          <w:sz w:val="28"/>
        </w:rPr>
        <w:t>is the effort required learning and operating the system.</w:t>
      </w:r>
    </w:p>
    <w:p w14:paraId="44636F81" w14:textId="77777777" w:rsidR="003E1037" w:rsidRDefault="003E1037" w:rsidP="003E1037">
      <w:pPr>
        <w:spacing w:line="321" w:lineRule="exact"/>
        <w:rPr>
          <w:rFonts w:eastAsia="Times New Roman"/>
        </w:rPr>
      </w:pPr>
    </w:p>
    <w:p w14:paraId="35B980BB" w14:textId="77777777" w:rsidR="003E1037" w:rsidRDefault="003E1037" w:rsidP="003E1037">
      <w:pPr>
        <w:spacing w:line="0" w:lineRule="atLeast"/>
        <w:ind w:left="720"/>
        <w:rPr>
          <w:rFonts w:eastAsia="Times New Roman"/>
          <w:sz w:val="28"/>
        </w:rPr>
      </w:pPr>
      <w:r>
        <w:rPr>
          <w:rFonts w:eastAsia="Times New Roman"/>
          <w:b/>
          <w:sz w:val="28"/>
        </w:rPr>
        <w:t xml:space="preserve">Maintainability </w:t>
      </w:r>
      <w:r>
        <w:rPr>
          <w:rFonts w:eastAsia="Times New Roman"/>
          <w:sz w:val="28"/>
        </w:rPr>
        <w:t>is the ease with which the program errors are corrected.</w:t>
      </w:r>
    </w:p>
    <w:p w14:paraId="288C49BF" w14:textId="77777777" w:rsidR="003E1037" w:rsidRDefault="003E1037" w:rsidP="003E1037">
      <w:pPr>
        <w:spacing w:line="335" w:lineRule="exact"/>
        <w:rPr>
          <w:rFonts w:eastAsia="Times New Roman"/>
        </w:rPr>
      </w:pPr>
    </w:p>
    <w:p w14:paraId="28F5E6A0" w14:textId="77777777" w:rsidR="003E1037" w:rsidRDefault="003E1037" w:rsidP="003E1037">
      <w:pPr>
        <w:spacing w:line="349" w:lineRule="auto"/>
        <w:ind w:right="6" w:firstLine="720"/>
        <w:rPr>
          <w:rFonts w:eastAsia="Times New Roman"/>
          <w:sz w:val="28"/>
        </w:rPr>
      </w:pPr>
      <w:r>
        <w:rPr>
          <w:rFonts w:eastAsia="Times New Roman"/>
          <w:b/>
          <w:sz w:val="28"/>
        </w:rPr>
        <w:t xml:space="preserve">Testability </w:t>
      </w:r>
      <w:r>
        <w:rPr>
          <w:rFonts w:eastAsia="Times New Roman"/>
          <w:sz w:val="28"/>
        </w:rPr>
        <w:t>is the effort required to test a program to ensure its correct</w:t>
      </w:r>
      <w:r>
        <w:rPr>
          <w:rFonts w:eastAsia="Times New Roman"/>
          <w:b/>
          <w:sz w:val="28"/>
        </w:rPr>
        <w:t xml:space="preserve"> </w:t>
      </w:r>
      <w:r>
        <w:rPr>
          <w:rFonts w:eastAsia="Times New Roman"/>
          <w:sz w:val="28"/>
        </w:rPr>
        <w:t>performance.</w:t>
      </w:r>
    </w:p>
    <w:p w14:paraId="7C9D517A" w14:textId="77777777" w:rsidR="003E1037" w:rsidRDefault="003E1037" w:rsidP="003E1037">
      <w:pPr>
        <w:spacing w:line="189" w:lineRule="exact"/>
        <w:rPr>
          <w:rFonts w:eastAsia="Times New Roman"/>
        </w:rPr>
      </w:pPr>
    </w:p>
    <w:p w14:paraId="3A4BAEDB" w14:textId="77777777" w:rsidR="003E1037" w:rsidRDefault="003E1037" w:rsidP="003E1037">
      <w:pPr>
        <w:spacing w:line="349" w:lineRule="auto"/>
        <w:ind w:right="6" w:firstLine="720"/>
        <w:jc w:val="both"/>
        <w:rPr>
          <w:rFonts w:eastAsia="Times New Roman"/>
          <w:sz w:val="28"/>
        </w:rPr>
      </w:pPr>
      <w:r>
        <w:rPr>
          <w:rFonts w:eastAsia="Times New Roman"/>
          <w:b/>
          <w:sz w:val="28"/>
        </w:rPr>
        <w:t xml:space="preserve">Portability </w:t>
      </w:r>
      <w:r>
        <w:rPr>
          <w:rFonts w:eastAsia="Times New Roman"/>
          <w:sz w:val="28"/>
        </w:rPr>
        <w:t>is the case of transporting a program from one hardware</w:t>
      </w:r>
      <w:r>
        <w:rPr>
          <w:rFonts w:eastAsia="Times New Roman"/>
          <w:b/>
          <w:sz w:val="28"/>
        </w:rPr>
        <w:t xml:space="preserve"> </w:t>
      </w:r>
      <w:r>
        <w:rPr>
          <w:rFonts w:eastAsia="Times New Roman"/>
          <w:sz w:val="28"/>
        </w:rPr>
        <w:t>configuration to another.</w:t>
      </w:r>
    </w:p>
    <w:p w14:paraId="047FD304" w14:textId="77777777" w:rsidR="003E1037" w:rsidRDefault="003E1037" w:rsidP="003E1037">
      <w:pPr>
        <w:spacing w:line="176" w:lineRule="exact"/>
        <w:rPr>
          <w:rFonts w:eastAsia="Times New Roman"/>
        </w:rPr>
      </w:pPr>
    </w:p>
    <w:p w14:paraId="36CEF08F" w14:textId="77777777" w:rsidR="003E1037" w:rsidRDefault="003E1037" w:rsidP="003E1037">
      <w:pPr>
        <w:spacing w:line="0" w:lineRule="atLeast"/>
        <w:ind w:left="720"/>
        <w:rPr>
          <w:rFonts w:eastAsia="Times New Roman"/>
          <w:sz w:val="28"/>
        </w:rPr>
      </w:pPr>
      <w:r>
        <w:rPr>
          <w:rFonts w:eastAsia="Times New Roman"/>
          <w:b/>
          <w:sz w:val="28"/>
        </w:rPr>
        <w:t xml:space="preserve">Accuracy </w:t>
      </w:r>
      <w:r>
        <w:rPr>
          <w:rFonts w:eastAsia="Times New Roman"/>
          <w:sz w:val="28"/>
        </w:rPr>
        <w:t>is required precision in input editing, computation, and output.</w:t>
      </w:r>
    </w:p>
    <w:p w14:paraId="3BEF68F4" w14:textId="77777777" w:rsidR="003E1037" w:rsidRDefault="003E1037" w:rsidP="003E1037">
      <w:pPr>
        <w:spacing w:line="335" w:lineRule="exact"/>
        <w:rPr>
          <w:rFonts w:eastAsia="Times New Roman"/>
        </w:rPr>
      </w:pPr>
    </w:p>
    <w:p w14:paraId="6A9A2BA9" w14:textId="77777777" w:rsidR="003E1037" w:rsidRDefault="003E1037" w:rsidP="003E1037">
      <w:pPr>
        <w:spacing w:line="351" w:lineRule="auto"/>
        <w:ind w:right="6" w:firstLine="720"/>
        <w:rPr>
          <w:rFonts w:eastAsia="Times New Roman"/>
          <w:sz w:val="28"/>
        </w:rPr>
      </w:pPr>
      <w:r>
        <w:rPr>
          <w:rFonts w:eastAsia="Times New Roman"/>
          <w:b/>
          <w:sz w:val="28"/>
        </w:rPr>
        <w:t xml:space="preserve">Error Tolerance </w:t>
      </w:r>
      <w:r>
        <w:rPr>
          <w:rFonts w:eastAsia="Times New Roman"/>
          <w:sz w:val="28"/>
        </w:rPr>
        <w:t>is the error correction and deduction versus error</w:t>
      </w:r>
      <w:r>
        <w:rPr>
          <w:rFonts w:eastAsia="Times New Roman"/>
          <w:b/>
          <w:sz w:val="28"/>
        </w:rPr>
        <w:t xml:space="preserve"> </w:t>
      </w:r>
      <w:r>
        <w:rPr>
          <w:rFonts w:eastAsia="Times New Roman"/>
          <w:sz w:val="28"/>
        </w:rPr>
        <w:t>avoidance.</w:t>
      </w:r>
    </w:p>
    <w:p w14:paraId="3789D620" w14:textId="77777777" w:rsidR="003E1037" w:rsidRDefault="003E1037" w:rsidP="003E1037">
      <w:pPr>
        <w:spacing w:line="171" w:lineRule="exact"/>
        <w:rPr>
          <w:rFonts w:eastAsia="Times New Roman"/>
        </w:rPr>
      </w:pPr>
    </w:p>
    <w:p w14:paraId="3DE85A66" w14:textId="77777777" w:rsidR="003E1037" w:rsidRDefault="003E1037" w:rsidP="003E1037">
      <w:pPr>
        <w:spacing w:line="0" w:lineRule="atLeast"/>
        <w:ind w:left="720"/>
        <w:rPr>
          <w:rFonts w:eastAsia="Times New Roman"/>
          <w:sz w:val="28"/>
        </w:rPr>
      </w:pPr>
      <w:r>
        <w:rPr>
          <w:rFonts w:eastAsia="Times New Roman"/>
          <w:b/>
          <w:sz w:val="28"/>
        </w:rPr>
        <w:t xml:space="preserve">Expandability </w:t>
      </w:r>
      <w:r>
        <w:rPr>
          <w:rFonts w:eastAsia="Times New Roman"/>
          <w:sz w:val="28"/>
        </w:rPr>
        <w:t>is the ease adding or expanding existing database.</w:t>
      </w:r>
    </w:p>
    <w:p w14:paraId="15E0CD8E" w14:textId="77777777" w:rsidR="003E1037" w:rsidRDefault="003E1037" w:rsidP="003E1037">
      <w:pPr>
        <w:spacing w:line="335" w:lineRule="exact"/>
        <w:rPr>
          <w:rFonts w:eastAsia="Times New Roman"/>
        </w:rPr>
      </w:pPr>
    </w:p>
    <w:p w14:paraId="6C3A7389" w14:textId="77777777" w:rsidR="003E1037" w:rsidRDefault="003E1037" w:rsidP="003E1037">
      <w:pPr>
        <w:spacing w:line="351" w:lineRule="auto"/>
        <w:ind w:right="6" w:firstLine="720"/>
        <w:jc w:val="both"/>
        <w:rPr>
          <w:rFonts w:eastAsia="Times New Roman"/>
          <w:sz w:val="28"/>
        </w:rPr>
      </w:pPr>
      <w:r>
        <w:rPr>
          <w:rFonts w:eastAsia="Times New Roman"/>
          <w:b/>
          <w:sz w:val="28"/>
        </w:rPr>
        <w:t xml:space="preserve">Access control and adult </w:t>
      </w:r>
      <w:r>
        <w:rPr>
          <w:rFonts w:eastAsia="Times New Roman"/>
          <w:sz w:val="28"/>
        </w:rPr>
        <w:t>is the control of access to the system and the</w:t>
      </w:r>
      <w:r>
        <w:rPr>
          <w:rFonts w:eastAsia="Times New Roman"/>
          <w:b/>
          <w:sz w:val="28"/>
        </w:rPr>
        <w:t xml:space="preserve"> </w:t>
      </w:r>
      <w:r>
        <w:rPr>
          <w:rFonts w:eastAsia="Times New Roman"/>
          <w:sz w:val="28"/>
        </w:rPr>
        <w:t>extent to which that access can be audited.</w:t>
      </w:r>
    </w:p>
    <w:p w14:paraId="196F3C64" w14:textId="77777777" w:rsidR="003E1037" w:rsidRDefault="003E1037" w:rsidP="003E1037">
      <w:pPr>
        <w:spacing w:line="200" w:lineRule="exact"/>
        <w:rPr>
          <w:rFonts w:eastAsia="Times New Roman"/>
        </w:rPr>
      </w:pPr>
    </w:p>
    <w:p w14:paraId="5B6C9846" w14:textId="77777777" w:rsidR="003E1037" w:rsidRDefault="003E1037" w:rsidP="003E1037">
      <w:pPr>
        <w:spacing w:line="200" w:lineRule="exact"/>
        <w:rPr>
          <w:rFonts w:eastAsia="Times New Roman"/>
        </w:rPr>
      </w:pPr>
    </w:p>
    <w:p w14:paraId="701AAE5D" w14:textId="77777777" w:rsidR="003E1037" w:rsidRDefault="003E1037" w:rsidP="003E1037">
      <w:pPr>
        <w:spacing w:line="200" w:lineRule="exact"/>
        <w:rPr>
          <w:rFonts w:eastAsia="Times New Roman"/>
        </w:rPr>
      </w:pPr>
    </w:p>
    <w:p w14:paraId="4AA00611" w14:textId="77777777" w:rsidR="003E1037" w:rsidRDefault="003E1037" w:rsidP="003E1037">
      <w:pPr>
        <w:spacing w:line="254" w:lineRule="exact"/>
        <w:rPr>
          <w:rFonts w:eastAsia="Times New Roman"/>
        </w:rPr>
      </w:pPr>
    </w:p>
    <w:p w14:paraId="7137D3F7" w14:textId="77777777" w:rsidR="003E1037" w:rsidRDefault="003E1037" w:rsidP="003E1037">
      <w:pPr>
        <w:spacing w:line="0" w:lineRule="atLeast"/>
        <w:ind w:right="6"/>
        <w:jc w:val="center"/>
        <w:rPr>
          <w:rFonts w:eastAsia="Times New Roman"/>
          <w:b/>
          <w:sz w:val="28"/>
        </w:rPr>
        <w:sectPr w:rsidR="003E1037" w:rsidSect="00CC4DBF">
          <w:pgSz w:w="11900" w:h="16838"/>
          <w:pgMar w:top="1440" w:right="1440" w:bottom="410" w:left="1440" w:header="0" w:footer="720" w:gutter="0"/>
          <w:cols w:space="0" w:equalWidth="0">
            <w:col w:w="9026"/>
          </w:cols>
          <w:docGrid w:linePitch="360"/>
        </w:sectPr>
      </w:pPr>
    </w:p>
    <w:p w14:paraId="05CB950F" w14:textId="5F6FE162" w:rsidR="003E1037" w:rsidRPr="003E1037" w:rsidRDefault="002A2BAC" w:rsidP="003E1037">
      <w:pPr>
        <w:spacing w:line="0" w:lineRule="atLeast"/>
        <w:rPr>
          <w:rFonts w:eastAsia="Times New Roman"/>
          <w:b/>
          <w:sz w:val="28"/>
          <w:szCs w:val="28"/>
        </w:rPr>
      </w:pPr>
      <w:bookmarkStart w:id="5" w:name="page29"/>
      <w:bookmarkEnd w:id="5"/>
      <w:r>
        <w:rPr>
          <w:rFonts w:eastAsia="Times New Roman"/>
          <w:b/>
          <w:sz w:val="28"/>
          <w:szCs w:val="28"/>
        </w:rPr>
        <w:lastRenderedPageBreak/>
        <w:t>8</w:t>
      </w:r>
      <w:r w:rsidR="003E1037" w:rsidRPr="003E1037">
        <w:rPr>
          <w:rFonts w:eastAsia="Times New Roman"/>
          <w:b/>
          <w:sz w:val="28"/>
          <w:szCs w:val="28"/>
        </w:rPr>
        <w:t xml:space="preserve">.2 </w:t>
      </w:r>
      <w:r w:rsidR="003E1037">
        <w:rPr>
          <w:rFonts w:eastAsia="Times New Roman"/>
          <w:b/>
          <w:sz w:val="28"/>
          <w:szCs w:val="28"/>
        </w:rPr>
        <w:t>S</w:t>
      </w:r>
      <w:r w:rsidR="003E1037" w:rsidRPr="003E1037">
        <w:rPr>
          <w:rFonts w:eastAsia="Times New Roman"/>
          <w:b/>
          <w:sz w:val="28"/>
          <w:szCs w:val="28"/>
        </w:rPr>
        <w:t>ystem maintenance</w:t>
      </w:r>
    </w:p>
    <w:p w14:paraId="6E220A55" w14:textId="77777777" w:rsidR="003E1037" w:rsidRDefault="003E1037" w:rsidP="003E1037">
      <w:pPr>
        <w:spacing w:line="358" w:lineRule="exact"/>
        <w:rPr>
          <w:rFonts w:eastAsia="Times New Roman"/>
        </w:rPr>
      </w:pPr>
    </w:p>
    <w:p w14:paraId="2AF34D53" w14:textId="77777777" w:rsidR="003E1037" w:rsidRDefault="003E1037" w:rsidP="003E1037">
      <w:pPr>
        <w:spacing w:line="358" w:lineRule="auto"/>
        <w:ind w:right="6" w:firstLine="720"/>
        <w:jc w:val="both"/>
        <w:rPr>
          <w:rFonts w:eastAsia="Times New Roman"/>
          <w:sz w:val="28"/>
        </w:rPr>
      </w:pPr>
      <w:r>
        <w:rPr>
          <w:rFonts w:eastAsia="Times New Roman"/>
          <w:sz w:val="28"/>
        </w:rPr>
        <w:t>Software maintenance in software engineering is the modification of a software product after a delivery to correct faults, to improve performance or other attributes. The results obtained from the evaluation process help the organization to determine whether its information systems are effective and efficient. The process of monitoring, evaluating and modifying of existing information system to make required or desirable improvement may be termed as System maintenance.</w:t>
      </w:r>
    </w:p>
    <w:p w14:paraId="52EA391A" w14:textId="77777777" w:rsidR="003E1037" w:rsidRDefault="003E1037" w:rsidP="003E1037">
      <w:pPr>
        <w:spacing w:line="179" w:lineRule="exact"/>
        <w:rPr>
          <w:rFonts w:eastAsia="Times New Roman"/>
        </w:rPr>
      </w:pPr>
    </w:p>
    <w:p w14:paraId="7E9D6D03" w14:textId="77777777" w:rsidR="003E1037" w:rsidRDefault="003E1037" w:rsidP="003E1037">
      <w:pPr>
        <w:spacing w:line="357" w:lineRule="auto"/>
        <w:ind w:right="6" w:firstLine="720"/>
        <w:jc w:val="both"/>
        <w:rPr>
          <w:rFonts w:eastAsia="Times New Roman"/>
          <w:sz w:val="28"/>
        </w:rPr>
      </w:pPr>
      <w:r>
        <w:rPr>
          <w:rFonts w:eastAsia="Times New Roman"/>
          <w:sz w:val="28"/>
        </w:rPr>
        <w:t>A common perception of maintenance is that it merely involves fixing defects. However, one study indicated that over 80% of maintenance effort is used for non-corrective action. This perception is perpetuated by users submitting problem reports that in reality are functionality enhancement to the system.</w:t>
      </w:r>
    </w:p>
    <w:p w14:paraId="786C12BC" w14:textId="77777777" w:rsidR="003E1037" w:rsidRDefault="003E1037" w:rsidP="003E1037">
      <w:pPr>
        <w:spacing w:line="181" w:lineRule="exact"/>
        <w:rPr>
          <w:rFonts w:eastAsia="Times New Roman"/>
        </w:rPr>
      </w:pPr>
    </w:p>
    <w:p w14:paraId="65179FDE" w14:textId="77777777" w:rsidR="003E1037" w:rsidRDefault="003E1037" w:rsidP="003E1037">
      <w:pPr>
        <w:spacing w:line="356" w:lineRule="auto"/>
        <w:ind w:right="6" w:firstLine="720"/>
        <w:jc w:val="both"/>
        <w:rPr>
          <w:rFonts w:eastAsia="Times New Roman"/>
          <w:sz w:val="28"/>
        </w:rPr>
      </w:pPr>
      <w:r>
        <w:rPr>
          <w:rFonts w:eastAsia="Times New Roman"/>
          <w:sz w:val="28"/>
        </w:rPr>
        <w:t>System maintenance is an ongoing activity which cover a wide variety of activities including removing program and design errors, updating documentation and test data and updating user support. For the purpose of convenience, maintenance may be categorized into three classes namely,</w:t>
      </w:r>
    </w:p>
    <w:p w14:paraId="565D054D" w14:textId="77777777" w:rsidR="003E1037" w:rsidRDefault="003E1037" w:rsidP="003E1037">
      <w:pPr>
        <w:spacing w:line="202" w:lineRule="exact"/>
        <w:rPr>
          <w:rFonts w:eastAsia="Times New Roman"/>
        </w:rPr>
      </w:pPr>
    </w:p>
    <w:p w14:paraId="49A14C44" w14:textId="77777777" w:rsidR="003E1037" w:rsidRDefault="003E1037" w:rsidP="003E1037">
      <w:pPr>
        <w:numPr>
          <w:ilvl w:val="0"/>
          <w:numId w:val="37"/>
        </w:numPr>
        <w:tabs>
          <w:tab w:val="left" w:pos="720"/>
        </w:tabs>
        <w:spacing w:line="348" w:lineRule="auto"/>
        <w:ind w:left="720" w:right="6" w:hanging="360"/>
        <w:rPr>
          <w:rFonts w:ascii="Arial" w:eastAsia="Arial" w:hAnsi="Arial"/>
          <w:sz w:val="28"/>
        </w:rPr>
      </w:pPr>
      <w:r>
        <w:rPr>
          <w:rFonts w:eastAsia="Times New Roman"/>
          <w:b/>
          <w:sz w:val="28"/>
        </w:rPr>
        <w:t xml:space="preserve">Adaptive </w:t>
      </w:r>
      <w:r>
        <w:rPr>
          <w:rFonts w:eastAsia="Times New Roman"/>
          <w:sz w:val="28"/>
        </w:rPr>
        <w:t>–</w:t>
      </w:r>
      <w:r>
        <w:rPr>
          <w:rFonts w:eastAsia="Times New Roman"/>
          <w:b/>
          <w:sz w:val="28"/>
        </w:rPr>
        <w:t xml:space="preserve"> </w:t>
      </w:r>
      <w:r>
        <w:rPr>
          <w:rFonts w:eastAsia="Times New Roman"/>
          <w:sz w:val="28"/>
        </w:rPr>
        <w:t>Modifying system to cope with changes in the software</w:t>
      </w:r>
      <w:r>
        <w:rPr>
          <w:rFonts w:eastAsia="Times New Roman"/>
          <w:b/>
          <w:sz w:val="28"/>
        </w:rPr>
        <w:t xml:space="preserve"> </w:t>
      </w:r>
      <w:r>
        <w:rPr>
          <w:rFonts w:eastAsia="Times New Roman"/>
          <w:sz w:val="28"/>
        </w:rPr>
        <w:t>environment.</w:t>
      </w:r>
    </w:p>
    <w:p w14:paraId="4BF798C1" w14:textId="77777777" w:rsidR="003E1037" w:rsidRDefault="003E1037" w:rsidP="003E1037">
      <w:pPr>
        <w:spacing w:line="50" w:lineRule="exact"/>
        <w:rPr>
          <w:rFonts w:ascii="Arial" w:eastAsia="Arial" w:hAnsi="Arial"/>
          <w:sz w:val="28"/>
        </w:rPr>
      </w:pPr>
    </w:p>
    <w:p w14:paraId="74AC0BF6" w14:textId="77777777" w:rsidR="003E1037" w:rsidRDefault="003E1037" w:rsidP="003E1037">
      <w:pPr>
        <w:numPr>
          <w:ilvl w:val="0"/>
          <w:numId w:val="37"/>
        </w:numPr>
        <w:tabs>
          <w:tab w:val="left" w:pos="720"/>
        </w:tabs>
        <w:spacing w:line="348" w:lineRule="auto"/>
        <w:ind w:left="720" w:right="6" w:hanging="360"/>
        <w:rPr>
          <w:rFonts w:ascii="Arial" w:eastAsia="Arial" w:hAnsi="Arial"/>
          <w:sz w:val="28"/>
        </w:rPr>
      </w:pPr>
      <w:r>
        <w:rPr>
          <w:rFonts w:eastAsia="Times New Roman"/>
          <w:b/>
          <w:sz w:val="28"/>
        </w:rPr>
        <w:t xml:space="preserve">Perfective </w:t>
      </w:r>
      <w:r>
        <w:rPr>
          <w:rFonts w:eastAsia="Times New Roman"/>
          <w:sz w:val="28"/>
        </w:rPr>
        <w:t>–</w:t>
      </w:r>
      <w:r>
        <w:rPr>
          <w:rFonts w:eastAsia="Times New Roman"/>
          <w:b/>
          <w:sz w:val="28"/>
        </w:rPr>
        <w:t xml:space="preserve"> </w:t>
      </w:r>
      <w:r>
        <w:rPr>
          <w:rFonts w:eastAsia="Times New Roman"/>
          <w:sz w:val="28"/>
        </w:rPr>
        <w:t>Implementing new or changed user requirements which</w:t>
      </w:r>
      <w:r>
        <w:rPr>
          <w:rFonts w:eastAsia="Times New Roman"/>
          <w:b/>
          <w:sz w:val="28"/>
        </w:rPr>
        <w:t xml:space="preserve"> </w:t>
      </w:r>
      <w:r>
        <w:rPr>
          <w:rFonts w:eastAsia="Times New Roman"/>
          <w:sz w:val="28"/>
        </w:rPr>
        <w:t>concern functional enhancement to the software.</w:t>
      </w:r>
    </w:p>
    <w:p w14:paraId="0753D322" w14:textId="77777777" w:rsidR="003E1037" w:rsidRDefault="003E1037" w:rsidP="003E1037">
      <w:pPr>
        <w:spacing w:line="51" w:lineRule="exact"/>
        <w:rPr>
          <w:rFonts w:ascii="Arial" w:eastAsia="Arial" w:hAnsi="Arial"/>
          <w:sz w:val="28"/>
        </w:rPr>
      </w:pPr>
    </w:p>
    <w:p w14:paraId="35D76F15" w14:textId="77777777" w:rsidR="003E1037" w:rsidRDefault="003E1037" w:rsidP="003E1037">
      <w:pPr>
        <w:numPr>
          <w:ilvl w:val="0"/>
          <w:numId w:val="37"/>
        </w:numPr>
        <w:tabs>
          <w:tab w:val="left" w:pos="720"/>
        </w:tabs>
        <w:spacing w:line="348" w:lineRule="auto"/>
        <w:ind w:left="720" w:right="6" w:hanging="360"/>
        <w:rPr>
          <w:rFonts w:ascii="Arial" w:eastAsia="Arial" w:hAnsi="Arial"/>
          <w:sz w:val="28"/>
        </w:rPr>
      </w:pPr>
      <w:r>
        <w:rPr>
          <w:rFonts w:eastAsia="Times New Roman"/>
          <w:b/>
          <w:sz w:val="28"/>
        </w:rPr>
        <w:t xml:space="preserve">Corrective </w:t>
      </w:r>
      <w:r>
        <w:rPr>
          <w:rFonts w:eastAsia="Times New Roman"/>
          <w:sz w:val="28"/>
        </w:rPr>
        <w:t>–</w:t>
      </w:r>
      <w:r>
        <w:rPr>
          <w:rFonts w:eastAsia="Times New Roman"/>
          <w:b/>
          <w:sz w:val="28"/>
        </w:rPr>
        <w:t xml:space="preserve"> </w:t>
      </w:r>
      <w:r>
        <w:rPr>
          <w:rFonts w:eastAsia="Times New Roman"/>
          <w:sz w:val="28"/>
        </w:rPr>
        <w:t>Diagnosing and fixing errors, possibly once found by a</w:t>
      </w:r>
      <w:r>
        <w:rPr>
          <w:rFonts w:eastAsia="Times New Roman"/>
          <w:b/>
          <w:sz w:val="28"/>
        </w:rPr>
        <w:t xml:space="preserve"> </w:t>
      </w:r>
      <w:r>
        <w:rPr>
          <w:rFonts w:eastAsia="Times New Roman"/>
          <w:sz w:val="28"/>
        </w:rPr>
        <w:t>user.</w:t>
      </w:r>
    </w:p>
    <w:p w14:paraId="24CD4728" w14:textId="77777777" w:rsidR="003E1037" w:rsidRDefault="003E1037" w:rsidP="003E1037">
      <w:pPr>
        <w:spacing w:line="50" w:lineRule="exact"/>
        <w:rPr>
          <w:rFonts w:ascii="Arial" w:eastAsia="Arial" w:hAnsi="Arial"/>
          <w:sz w:val="28"/>
        </w:rPr>
      </w:pPr>
    </w:p>
    <w:p w14:paraId="722F8ACB" w14:textId="77777777" w:rsidR="003E1037" w:rsidRDefault="003E1037" w:rsidP="003E1037">
      <w:pPr>
        <w:numPr>
          <w:ilvl w:val="0"/>
          <w:numId w:val="37"/>
        </w:numPr>
        <w:tabs>
          <w:tab w:val="left" w:pos="720"/>
        </w:tabs>
        <w:spacing w:line="348" w:lineRule="auto"/>
        <w:ind w:left="720" w:right="6" w:hanging="360"/>
        <w:rPr>
          <w:rFonts w:ascii="Arial" w:eastAsia="Arial" w:hAnsi="Arial"/>
          <w:sz w:val="28"/>
        </w:rPr>
      </w:pPr>
      <w:r>
        <w:rPr>
          <w:rFonts w:eastAsia="Times New Roman"/>
          <w:b/>
          <w:sz w:val="28"/>
        </w:rPr>
        <w:t xml:space="preserve">Preventive </w:t>
      </w:r>
      <w:r>
        <w:rPr>
          <w:rFonts w:eastAsia="Times New Roman"/>
          <w:sz w:val="28"/>
        </w:rPr>
        <w:t>–</w:t>
      </w:r>
      <w:r>
        <w:rPr>
          <w:rFonts w:eastAsia="Times New Roman"/>
          <w:b/>
          <w:sz w:val="28"/>
        </w:rPr>
        <w:t xml:space="preserve"> </w:t>
      </w:r>
      <w:r>
        <w:rPr>
          <w:rFonts w:eastAsia="Times New Roman"/>
          <w:sz w:val="28"/>
        </w:rPr>
        <w:t>Increasing software maintainability or reliability to prevent</w:t>
      </w:r>
      <w:r>
        <w:rPr>
          <w:rFonts w:eastAsia="Times New Roman"/>
          <w:b/>
          <w:sz w:val="28"/>
        </w:rPr>
        <w:t xml:space="preserve"> </w:t>
      </w:r>
      <w:r>
        <w:rPr>
          <w:rFonts w:eastAsia="Times New Roman"/>
          <w:sz w:val="28"/>
        </w:rPr>
        <w:t>problem in the future.</w:t>
      </w:r>
    </w:p>
    <w:p w14:paraId="24EC6F9B" w14:textId="77777777" w:rsidR="003E1037" w:rsidRDefault="003E1037" w:rsidP="003E1037">
      <w:pPr>
        <w:spacing w:line="200" w:lineRule="exact"/>
        <w:rPr>
          <w:rFonts w:eastAsia="Times New Roman"/>
        </w:rPr>
      </w:pPr>
    </w:p>
    <w:p w14:paraId="1D82497A" w14:textId="77777777" w:rsidR="003E1037" w:rsidRDefault="003E1037" w:rsidP="003E1037">
      <w:pPr>
        <w:spacing w:line="200" w:lineRule="exact"/>
        <w:rPr>
          <w:rFonts w:eastAsia="Times New Roman"/>
        </w:rPr>
      </w:pPr>
    </w:p>
    <w:p w14:paraId="2A49A1B1" w14:textId="77777777" w:rsidR="003E1037" w:rsidRDefault="003E1037" w:rsidP="003E1037">
      <w:pPr>
        <w:spacing w:line="200" w:lineRule="exact"/>
        <w:rPr>
          <w:rFonts w:eastAsia="Times New Roman"/>
        </w:rPr>
      </w:pPr>
    </w:p>
    <w:p w14:paraId="65CCCB01" w14:textId="77777777" w:rsidR="003E1037" w:rsidRDefault="003E1037" w:rsidP="003E1037">
      <w:pPr>
        <w:spacing w:line="200" w:lineRule="exact"/>
        <w:rPr>
          <w:rFonts w:eastAsia="Times New Roman"/>
        </w:rPr>
      </w:pPr>
    </w:p>
    <w:p w14:paraId="7C94DF0B" w14:textId="77777777" w:rsidR="003E1037" w:rsidRDefault="003E1037" w:rsidP="003E1037">
      <w:pPr>
        <w:spacing w:line="200" w:lineRule="exact"/>
        <w:rPr>
          <w:rFonts w:eastAsia="Times New Roman"/>
        </w:rPr>
      </w:pPr>
    </w:p>
    <w:p w14:paraId="763DA899" w14:textId="77777777" w:rsidR="003E1037" w:rsidRDefault="003E1037" w:rsidP="003E1037">
      <w:pPr>
        <w:spacing w:line="252" w:lineRule="exact"/>
        <w:rPr>
          <w:rFonts w:eastAsia="Times New Roman"/>
        </w:rPr>
      </w:pPr>
    </w:p>
    <w:p w14:paraId="7C059DBC" w14:textId="77777777" w:rsidR="003E1037" w:rsidRDefault="003E1037" w:rsidP="003E1037">
      <w:pPr>
        <w:spacing w:line="0" w:lineRule="atLeast"/>
        <w:ind w:right="6"/>
        <w:jc w:val="center"/>
        <w:rPr>
          <w:rFonts w:eastAsia="Times New Roman"/>
          <w:b/>
          <w:sz w:val="28"/>
        </w:rPr>
        <w:sectPr w:rsidR="003E1037" w:rsidSect="008368F1">
          <w:pgSz w:w="11900" w:h="16838"/>
          <w:pgMar w:top="1440" w:right="1440" w:bottom="410" w:left="1440" w:header="0" w:footer="720" w:gutter="0"/>
          <w:cols w:space="0" w:equalWidth="0">
            <w:col w:w="9026"/>
          </w:cols>
          <w:docGrid w:linePitch="360"/>
        </w:sectPr>
      </w:pPr>
    </w:p>
    <w:p w14:paraId="7E8129BB" w14:textId="77777777" w:rsidR="003E1037" w:rsidRDefault="003E1037" w:rsidP="003E1037">
      <w:pPr>
        <w:spacing w:line="14" w:lineRule="exact"/>
        <w:rPr>
          <w:rFonts w:eastAsia="Times New Roman"/>
        </w:rPr>
      </w:pPr>
      <w:bookmarkStart w:id="6" w:name="page30"/>
      <w:bookmarkEnd w:id="6"/>
    </w:p>
    <w:p w14:paraId="0E416204" w14:textId="28DE1FD5" w:rsidR="003E1037" w:rsidRDefault="008368F1" w:rsidP="00CC4DBF">
      <w:pPr>
        <w:tabs>
          <w:tab w:val="left" w:pos="1130"/>
        </w:tabs>
        <w:spacing w:line="349" w:lineRule="auto"/>
        <w:ind w:right="6"/>
        <w:jc w:val="both"/>
        <w:rPr>
          <w:rFonts w:eastAsia="Times New Roman"/>
          <w:b/>
          <w:sz w:val="28"/>
        </w:rPr>
      </w:pPr>
      <w:r>
        <w:rPr>
          <w:rFonts w:eastAsia="Times New Roman"/>
          <w:sz w:val="28"/>
        </w:rPr>
        <w:tab/>
      </w:r>
      <w:r w:rsidR="003E1037">
        <w:rPr>
          <w:rFonts w:eastAsia="Times New Roman"/>
          <w:sz w:val="28"/>
        </w:rPr>
        <w:t>An integral part of software is the maintenance one, which requires an accurate maintenance plan to be prepared during the software development. It should specify how user will request modifications or report problem. The budget should include resource and cost estimate. A new decision should be addressed for the developing of every new system feature and its quality objective. The software maintenance which can last for 5 to 6 years or even decades, after the development process the call for an effective plan which can address the scope of software maintenance. The tailoring of the post-delivery/deployment process. The designation of who will provide maintenance and an estimate of the lifecycle cost. The selection of proper enforcement of standards is the challenging task right from the early stage of software engineering which has not got definite importance by the concerned stakeholder.</w:t>
      </w:r>
    </w:p>
    <w:p w14:paraId="45DE9010" w14:textId="0859EFE0" w:rsidR="004752CF" w:rsidRDefault="004752CF" w:rsidP="004F0323">
      <w:pPr>
        <w:jc w:val="both"/>
      </w:pPr>
    </w:p>
    <w:p w14:paraId="7D5416CC" w14:textId="1DFB99AE" w:rsidR="004B7EDE" w:rsidRDefault="004B7EDE" w:rsidP="004F0323">
      <w:pPr>
        <w:jc w:val="both"/>
      </w:pPr>
    </w:p>
    <w:p w14:paraId="58436E91" w14:textId="2DF5A005" w:rsidR="004B7EDE" w:rsidRDefault="004B7EDE" w:rsidP="004F0323">
      <w:pPr>
        <w:jc w:val="both"/>
      </w:pPr>
    </w:p>
    <w:p w14:paraId="4308B682" w14:textId="404E7923" w:rsidR="004B7EDE" w:rsidRDefault="004B7EDE" w:rsidP="004F0323">
      <w:pPr>
        <w:jc w:val="both"/>
      </w:pPr>
    </w:p>
    <w:p w14:paraId="1D89FA60" w14:textId="5156F35D" w:rsidR="004B7EDE" w:rsidRDefault="004B7EDE" w:rsidP="004F0323">
      <w:pPr>
        <w:jc w:val="both"/>
      </w:pPr>
    </w:p>
    <w:p w14:paraId="0FC3235C" w14:textId="4C303B77" w:rsidR="004B7EDE" w:rsidRDefault="004B7EDE" w:rsidP="004F0323">
      <w:pPr>
        <w:jc w:val="both"/>
      </w:pPr>
    </w:p>
    <w:p w14:paraId="71662329" w14:textId="765FE16A" w:rsidR="004B7EDE" w:rsidRDefault="004B7EDE" w:rsidP="004F0323">
      <w:pPr>
        <w:jc w:val="both"/>
      </w:pPr>
    </w:p>
    <w:p w14:paraId="575793B8" w14:textId="55CAEF8E" w:rsidR="004B7EDE" w:rsidRDefault="004B7EDE" w:rsidP="004F0323">
      <w:pPr>
        <w:jc w:val="both"/>
      </w:pPr>
    </w:p>
    <w:p w14:paraId="65550223" w14:textId="093FD39B" w:rsidR="004B7EDE" w:rsidRDefault="004B7EDE" w:rsidP="004F0323">
      <w:pPr>
        <w:jc w:val="both"/>
      </w:pPr>
    </w:p>
    <w:p w14:paraId="70A5A172" w14:textId="1D2F7ED6" w:rsidR="004B7EDE" w:rsidRDefault="004B7EDE" w:rsidP="004F0323">
      <w:pPr>
        <w:jc w:val="both"/>
      </w:pPr>
    </w:p>
    <w:p w14:paraId="4221AB4A" w14:textId="20B4FDAB" w:rsidR="004B7EDE" w:rsidRDefault="004B7EDE" w:rsidP="004F0323">
      <w:pPr>
        <w:jc w:val="both"/>
      </w:pPr>
    </w:p>
    <w:p w14:paraId="5A743D0C" w14:textId="3856CA7B" w:rsidR="004B7EDE" w:rsidRDefault="004B7EDE" w:rsidP="004F0323">
      <w:pPr>
        <w:jc w:val="both"/>
      </w:pPr>
    </w:p>
    <w:p w14:paraId="74A29158" w14:textId="1BAED3CF" w:rsidR="004B7EDE" w:rsidRDefault="004B7EDE" w:rsidP="004F0323">
      <w:pPr>
        <w:jc w:val="both"/>
      </w:pPr>
    </w:p>
    <w:p w14:paraId="1D0062F9" w14:textId="32E1BBD5" w:rsidR="004B7EDE" w:rsidRDefault="004B7EDE" w:rsidP="004F0323">
      <w:pPr>
        <w:jc w:val="both"/>
      </w:pPr>
    </w:p>
    <w:p w14:paraId="18EF97E6" w14:textId="3AA30AE7" w:rsidR="004B7EDE" w:rsidRDefault="004B7EDE" w:rsidP="004F0323">
      <w:pPr>
        <w:jc w:val="both"/>
      </w:pPr>
    </w:p>
    <w:p w14:paraId="1BE60A2D" w14:textId="6321140C" w:rsidR="004B7EDE" w:rsidRDefault="004B7EDE" w:rsidP="004F0323">
      <w:pPr>
        <w:jc w:val="both"/>
      </w:pPr>
    </w:p>
    <w:p w14:paraId="070AF6F1" w14:textId="4AB02237" w:rsidR="004B7EDE" w:rsidRDefault="004B7EDE" w:rsidP="004F0323">
      <w:pPr>
        <w:jc w:val="both"/>
      </w:pPr>
    </w:p>
    <w:p w14:paraId="621D6754" w14:textId="1D11E912" w:rsidR="004B7EDE" w:rsidRDefault="004B7EDE" w:rsidP="004F0323">
      <w:pPr>
        <w:jc w:val="both"/>
      </w:pPr>
    </w:p>
    <w:p w14:paraId="53270C10" w14:textId="1C06A851" w:rsidR="004B7EDE" w:rsidRDefault="004B7EDE" w:rsidP="004F0323">
      <w:pPr>
        <w:jc w:val="both"/>
      </w:pPr>
    </w:p>
    <w:p w14:paraId="4673F17C" w14:textId="6903F584" w:rsidR="004B7EDE" w:rsidRDefault="004B7EDE" w:rsidP="004F0323">
      <w:pPr>
        <w:jc w:val="both"/>
      </w:pPr>
    </w:p>
    <w:p w14:paraId="57EEB021" w14:textId="7AE7C065" w:rsidR="004B7EDE" w:rsidRDefault="004B7EDE" w:rsidP="004F0323">
      <w:pPr>
        <w:jc w:val="both"/>
      </w:pPr>
    </w:p>
    <w:p w14:paraId="27CCDDCD" w14:textId="7965C5BB" w:rsidR="004B7EDE" w:rsidRDefault="004B7EDE" w:rsidP="004F0323">
      <w:pPr>
        <w:jc w:val="both"/>
      </w:pPr>
    </w:p>
    <w:p w14:paraId="505F82FB" w14:textId="7B30AE52" w:rsidR="004B7EDE" w:rsidRDefault="004B7EDE" w:rsidP="004F0323">
      <w:pPr>
        <w:jc w:val="both"/>
      </w:pPr>
    </w:p>
    <w:p w14:paraId="159C8983" w14:textId="315414AC" w:rsidR="004B7EDE" w:rsidRDefault="004B7EDE" w:rsidP="004F0323">
      <w:pPr>
        <w:jc w:val="both"/>
      </w:pPr>
    </w:p>
    <w:p w14:paraId="01A9D92A" w14:textId="6BFCC917" w:rsidR="004B7EDE" w:rsidRDefault="004B7EDE" w:rsidP="004F0323">
      <w:pPr>
        <w:jc w:val="both"/>
      </w:pPr>
    </w:p>
    <w:p w14:paraId="5BBB7755" w14:textId="41DDE68C" w:rsidR="004B7EDE" w:rsidRDefault="004B7EDE" w:rsidP="004F0323">
      <w:pPr>
        <w:jc w:val="both"/>
      </w:pPr>
    </w:p>
    <w:p w14:paraId="78E26D8F" w14:textId="21920BF3" w:rsidR="004B7EDE" w:rsidRDefault="004B7EDE" w:rsidP="004F0323">
      <w:pPr>
        <w:jc w:val="both"/>
      </w:pPr>
    </w:p>
    <w:p w14:paraId="7AE12CA2" w14:textId="2B7A4E5F" w:rsidR="004B7EDE" w:rsidRDefault="004B7EDE" w:rsidP="004F0323">
      <w:pPr>
        <w:jc w:val="both"/>
      </w:pPr>
    </w:p>
    <w:p w14:paraId="0E1D4E62" w14:textId="1554BE1A" w:rsidR="004B7EDE" w:rsidRDefault="004B7EDE" w:rsidP="004F0323">
      <w:pPr>
        <w:jc w:val="both"/>
      </w:pPr>
    </w:p>
    <w:p w14:paraId="6F0D9D45" w14:textId="78575840" w:rsidR="004B7EDE" w:rsidRDefault="004B7EDE" w:rsidP="004F0323">
      <w:pPr>
        <w:jc w:val="both"/>
      </w:pPr>
    </w:p>
    <w:p w14:paraId="49E17693" w14:textId="698ED1D2" w:rsidR="004B7EDE" w:rsidRDefault="004B7EDE" w:rsidP="004F0323">
      <w:pPr>
        <w:jc w:val="both"/>
      </w:pPr>
    </w:p>
    <w:p w14:paraId="27145F20" w14:textId="53920F70" w:rsidR="004B7EDE" w:rsidRDefault="004B7EDE" w:rsidP="004F0323">
      <w:pPr>
        <w:jc w:val="both"/>
      </w:pPr>
    </w:p>
    <w:p w14:paraId="25671A19" w14:textId="7F6105D3" w:rsidR="004B7EDE" w:rsidRDefault="004B7EDE" w:rsidP="004F0323">
      <w:pPr>
        <w:jc w:val="both"/>
      </w:pPr>
    </w:p>
    <w:p w14:paraId="48295A33" w14:textId="75763BC1" w:rsidR="004B7EDE" w:rsidRDefault="004B7EDE" w:rsidP="004F0323">
      <w:pPr>
        <w:jc w:val="both"/>
      </w:pPr>
    </w:p>
    <w:p w14:paraId="53DF4429" w14:textId="3746CC36" w:rsidR="004B7EDE" w:rsidRDefault="004B7EDE" w:rsidP="004F0323">
      <w:pPr>
        <w:jc w:val="both"/>
      </w:pPr>
    </w:p>
    <w:p w14:paraId="3214FC00" w14:textId="6A14514E" w:rsidR="004B7EDE" w:rsidRDefault="004B7EDE" w:rsidP="004F0323">
      <w:pPr>
        <w:jc w:val="both"/>
      </w:pPr>
    </w:p>
    <w:p w14:paraId="32D565E0" w14:textId="75B1409C" w:rsidR="002A2BAC" w:rsidRPr="002A2BAC" w:rsidRDefault="002A2BAC" w:rsidP="002A2BAC">
      <w:pPr>
        <w:spacing w:line="0" w:lineRule="atLeast"/>
        <w:ind w:right="20"/>
        <w:jc w:val="center"/>
        <w:rPr>
          <w:rFonts w:eastAsia="Times New Roman"/>
          <w:b/>
          <w:sz w:val="28"/>
          <w:szCs w:val="28"/>
        </w:rPr>
      </w:pPr>
      <w:r w:rsidRPr="002A2BAC">
        <w:rPr>
          <w:rFonts w:eastAsia="Times New Roman"/>
          <w:b/>
          <w:sz w:val="28"/>
          <w:szCs w:val="28"/>
        </w:rPr>
        <w:lastRenderedPageBreak/>
        <w:t xml:space="preserve">CHAPTER </w:t>
      </w:r>
      <w:r>
        <w:rPr>
          <w:rFonts w:eastAsia="Times New Roman"/>
          <w:b/>
          <w:sz w:val="28"/>
          <w:szCs w:val="28"/>
        </w:rPr>
        <w:t>9</w:t>
      </w:r>
    </w:p>
    <w:p w14:paraId="3FB222A8" w14:textId="77777777" w:rsidR="002A2BAC" w:rsidRPr="002A2BAC" w:rsidRDefault="002A2BAC" w:rsidP="002A2BAC">
      <w:pPr>
        <w:spacing w:line="345" w:lineRule="exact"/>
        <w:jc w:val="center"/>
        <w:rPr>
          <w:rFonts w:eastAsia="Times New Roman"/>
          <w:sz w:val="28"/>
          <w:szCs w:val="28"/>
        </w:rPr>
      </w:pPr>
    </w:p>
    <w:p w14:paraId="2FE87088" w14:textId="35924AA7" w:rsidR="002A2BAC" w:rsidRDefault="002A2BAC" w:rsidP="002A2BAC">
      <w:pPr>
        <w:spacing w:line="0" w:lineRule="atLeast"/>
        <w:ind w:left="940"/>
        <w:jc w:val="center"/>
        <w:rPr>
          <w:rFonts w:eastAsia="Times New Roman"/>
          <w:b/>
          <w:sz w:val="28"/>
          <w:szCs w:val="28"/>
        </w:rPr>
      </w:pPr>
      <w:r w:rsidRPr="002A2BAC">
        <w:rPr>
          <w:rFonts w:eastAsia="Times New Roman"/>
          <w:b/>
          <w:sz w:val="28"/>
          <w:szCs w:val="28"/>
        </w:rPr>
        <w:t>CONCLUSION AND FUTURE ENHANCEMENTS</w:t>
      </w:r>
    </w:p>
    <w:p w14:paraId="4846BEAF" w14:textId="5D0E2D7E" w:rsidR="002A2BAC" w:rsidRDefault="002A2BAC" w:rsidP="002A2BAC">
      <w:pPr>
        <w:spacing w:line="0" w:lineRule="atLeast"/>
        <w:ind w:left="940"/>
        <w:jc w:val="center"/>
        <w:rPr>
          <w:rFonts w:eastAsia="Times New Roman"/>
          <w:b/>
          <w:sz w:val="28"/>
          <w:szCs w:val="28"/>
        </w:rPr>
      </w:pPr>
    </w:p>
    <w:p w14:paraId="34B0E096" w14:textId="2F71BD25" w:rsidR="002A2BAC" w:rsidRPr="002A2BAC" w:rsidRDefault="002A2BAC" w:rsidP="002A2BAC">
      <w:pPr>
        <w:spacing w:line="0" w:lineRule="atLeast"/>
        <w:rPr>
          <w:rFonts w:eastAsia="Times New Roman"/>
          <w:b/>
          <w:sz w:val="28"/>
          <w:szCs w:val="28"/>
        </w:rPr>
      </w:pPr>
      <w:r>
        <w:rPr>
          <w:rFonts w:eastAsia="Times New Roman"/>
          <w:b/>
          <w:sz w:val="28"/>
          <w:szCs w:val="28"/>
        </w:rPr>
        <w:t>9</w:t>
      </w:r>
      <w:r w:rsidRPr="002A2BAC">
        <w:rPr>
          <w:rFonts w:eastAsia="Times New Roman"/>
          <w:b/>
          <w:sz w:val="28"/>
          <w:szCs w:val="28"/>
        </w:rPr>
        <w:t xml:space="preserve">.1 </w:t>
      </w:r>
      <w:r w:rsidR="00BE5383">
        <w:rPr>
          <w:rFonts w:eastAsia="Times New Roman"/>
          <w:b/>
          <w:sz w:val="28"/>
          <w:szCs w:val="28"/>
        </w:rPr>
        <w:t>C</w:t>
      </w:r>
      <w:r w:rsidR="00BE5383" w:rsidRPr="002A2BAC">
        <w:rPr>
          <w:rFonts w:eastAsia="Times New Roman"/>
          <w:b/>
          <w:sz w:val="28"/>
          <w:szCs w:val="28"/>
        </w:rPr>
        <w:t>onclusion</w:t>
      </w:r>
    </w:p>
    <w:p w14:paraId="4DAE599E" w14:textId="77777777" w:rsidR="002A2BAC" w:rsidRDefault="002A2BAC" w:rsidP="002A2BAC">
      <w:pPr>
        <w:ind w:firstLine="720"/>
        <w:jc w:val="both"/>
        <w:rPr>
          <w:sz w:val="28"/>
          <w:szCs w:val="28"/>
        </w:rPr>
      </w:pPr>
    </w:p>
    <w:p w14:paraId="3C78DEB3" w14:textId="23214059" w:rsidR="002A2BAC" w:rsidRPr="002A2BAC" w:rsidRDefault="002A2BAC" w:rsidP="002A2BAC">
      <w:pPr>
        <w:ind w:firstLine="720"/>
        <w:jc w:val="both"/>
        <w:rPr>
          <w:rFonts w:eastAsia="Calibri"/>
          <w:sz w:val="28"/>
          <w:szCs w:val="28"/>
        </w:rPr>
      </w:pPr>
      <w:r w:rsidRPr="002A2BAC">
        <w:rPr>
          <w:sz w:val="28"/>
          <w:szCs w:val="28"/>
        </w:rPr>
        <w:t>The Agent Insurance Renewal helps the agent as well as the client to renew their policies on the go. They need not spend separate time in waiting in long queues for the renewal process. As the input data here is only the policy number, it will be easy for the agent to know about the policies that have been taken by the particular client. Here, If the client forgets to renew their policies, the renewal alert will be sent to the client for the second time to remind them.</w:t>
      </w:r>
    </w:p>
    <w:p w14:paraId="03F42686" w14:textId="1F437850" w:rsidR="002A2BAC" w:rsidRDefault="002A2BAC" w:rsidP="002A2BAC">
      <w:pPr>
        <w:spacing w:line="0" w:lineRule="atLeast"/>
        <w:ind w:left="940"/>
        <w:jc w:val="center"/>
        <w:rPr>
          <w:rFonts w:eastAsia="Times New Roman"/>
          <w:b/>
          <w:sz w:val="28"/>
          <w:szCs w:val="28"/>
        </w:rPr>
      </w:pPr>
    </w:p>
    <w:p w14:paraId="7A6B4670" w14:textId="007A2B6E" w:rsidR="00BE5383" w:rsidRDefault="00BE5383" w:rsidP="002A2BAC">
      <w:pPr>
        <w:spacing w:line="0" w:lineRule="atLeast"/>
        <w:ind w:left="940"/>
        <w:jc w:val="center"/>
        <w:rPr>
          <w:rFonts w:eastAsia="Times New Roman"/>
          <w:b/>
          <w:sz w:val="28"/>
          <w:szCs w:val="28"/>
        </w:rPr>
      </w:pPr>
    </w:p>
    <w:p w14:paraId="69E0CE6F" w14:textId="705C705C" w:rsidR="00BE5383" w:rsidRDefault="00BE5383" w:rsidP="002A2BAC">
      <w:pPr>
        <w:spacing w:line="0" w:lineRule="atLeast"/>
        <w:ind w:left="940"/>
        <w:jc w:val="center"/>
        <w:rPr>
          <w:rFonts w:eastAsia="Times New Roman"/>
          <w:b/>
          <w:sz w:val="28"/>
          <w:szCs w:val="28"/>
        </w:rPr>
      </w:pPr>
    </w:p>
    <w:p w14:paraId="254F5E47" w14:textId="70E09026" w:rsidR="00BE5383" w:rsidRDefault="00BE5383" w:rsidP="002A2BAC">
      <w:pPr>
        <w:spacing w:line="0" w:lineRule="atLeast"/>
        <w:ind w:left="940"/>
        <w:jc w:val="center"/>
        <w:rPr>
          <w:rFonts w:eastAsia="Times New Roman"/>
          <w:b/>
          <w:sz w:val="28"/>
          <w:szCs w:val="28"/>
        </w:rPr>
      </w:pPr>
    </w:p>
    <w:p w14:paraId="7206F125" w14:textId="0F5E15A6" w:rsidR="00BE5383" w:rsidRDefault="00BE5383" w:rsidP="002A2BAC">
      <w:pPr>
        <w:spacing w:line="0" w:lineRule="atLeast"/>
        <w:ind w:left="940"/>
        <w:jc w:val="center"/>
        <w:rPr>
          <w:rFonts w:eastAsia="Times New Roman"/>
          <w:b/>
          <w:sz w:val="28"/>
          <w:szCs w:val="28"/>
        </w:rPr>
      </w:pPr>
    </w:p>
    <w:p w14:paraId="277148DD" w14:textId="40050BAB" w:rsidR="00BE5383" w:rsidRDefault="00BE5383" w:rsidP="002A2BAC">
      <w:pPr>
        <w:spacing w:line="0" w:lineRule="atLeast"/>
        <w:ind w:left="940"/>
        <w:jc w:val="center"/>
        <w:rPr>
          <w:rFonts w:eastAsia="Times New Roman"/>
          <w:b/>
          <w:sz w:val="28"/>
          <w:szCs w:val="28"/>
        </w:rPr>
      </w:pPr>
    </w:p>
    <w:p w14:paraId="1C9D809B" w14:textId="615B79D9" w:rsidR="00BE5383" w:rsidRDefault="00BE5383" w:rsidP="002A2BAC">
      <w:pPr>
        <w:spacing w:line="0" w:lineRule="atLeast"/>
        <w:ind w:left="940"/>
        <w:jc w:val="center"/>
        <w:rPr>
          <w:rFonts w:eastAsia="Times New Roman"/>
          <w:b/>
          <w:sz w:val="28"/>
          <w:szCs w:val="28"/>
        </w:rPr>
      </w:pPr>
    </w:p>
    <w:p w14:paraId="0D5E54E0" w14:textId="76EABD15" w:rsidR="00BE5383" w:rsidRDefault="00BE5383" w:rsidP="002A2BAC">
      <w:pPr>
        <w:spacing w:line="0" w:lineRule="atLeast"/>
        <w:ind w:left="940"/>
        <w:jc w:val="center"/>
        <w:rPr>
          <w:rFonts w:eastAsia="Times New Roman"/>
          <w:b/>
          <w:sz w:val="28"/>
          <w:szCs w:val="28"/>
        </w:rPr>
      </w:pPr>
    </w:p>
    <w:p w14:paraId="2664D92C" w14:textId="05EC4148" w:rsidR="00BE5383" w:rsidRDefault="00BE5383" w:rsidP="002A2BAC">
      <w:pPr>
        <w:spacing w:line="0" w:lineRule="atLeast"/>
        <w:ind w:left="940"/>
        <w:jc w:val="center"/>
        <w:rPr>
          <w:rFonts w:eastAsia="Times New Roman"/>
          <w:b/>
          <w:sz w:val="28"/>
          <w:szCs w:val="28"/>
        </w:rPr>
      </w:pPr>
    </w:p>
    <w:p w14:paraId="539127E5" w14:textId="02B453A3" w:rsidR="00BE5383" w:rsidRDefault="00BE5383" w:rsidP="002A2BAC">
      <w:pPr>
        <w:spacing w:line="0" w:lineRule="atLeast"/>
        <w:ind w:left="940"/>
        <w:jc w:val="center"/>
        <w:rPr>
          <w:rFonts w:eastAsia="Times New Roman"/>
          <w:b/>
          <w:sz w:val="28"/>
          <w:szCs w:val="28"/>
        </w:rPr>
      </w:pPr>
    </w:p>
    <w:p w14:paraId="5AF946B7" w14:textId="281AC4A8" w:rsidR="00BE5383" w:rsidRDefault="00BE5383" w:rsidP="002A2BAC">
      <w:pPr>
        <w:spacing w:line="0" w:lineRule="atLeast"/>
        <w:ind w:left="940"/>
        <w:jc w:val="center"/>
        <w:rPr>
          <w:rFonts w:eastAsia="Times New Roman"/>
          <w:b/>
          <w:sz w:val="28"/>
          <w:szCs w:val="28"/>
        </w:rPr>
      </w:pPr>
    </w:p>
    <w:p w14:paraId="25F73A46" w14:textId="18834FB9" w:rsidR="00BE5383" w:rsidRDefault="00BE5383" w:rsidP="002A2BAC">
      <w:pPr>
        <w:spacing w:line="0" w:lineRule="atLeast"/>
        <w:ind w:left="940"/>
        <w:jc w:val="center"/>
        <w:rPr>
          <w:rFonts w:eastAsia="Times New Roman"/>
          <w:b/>
          <w:sz w:val="28"/>
          <w:szCs w:val="28"/>
        </w:rPr>
      </w:pPr>
    </w:p>
    <w:p w14:paraId="009619D8" w14:textId="196A1856" w:rsidR="00BE5383" w:rsidRDefault="00BE5383" w:rsidP="002A2BAC">
      <w:pPr>
        <w:spacing w:line="0" w:lineRule="atLeast"/>
        <w:ind w:left="940"/>
        <w:jc w:val="center"/>
        <w:rPr>
          <w:rFonts w:eastAsia="Times New Roman"/>
          <w:b/>
          <w:sz w:val="28"/>
          <w:szCs w:val="28"/>
        </w:rPr>
      </w:pPr>
    </w:p>
    <w:p w14:paraId="16345CCF" w14:textId="71D92DB3" w:rsidR="00BE5383" w:rsidRDefault="00BE5383" w:rsidP="002A2BAC">
      <w:pPr>
        <w:spacing w:line="0" w:lineRule="atLeast"/>
        <w:ind w:left="940"/>
        <w:jc w:val="center"/>
        <w:rPr>
          <w:rFonts w:eastAsia="Times New Roman"/>
          <w:b/>
          <w:sz w:val="28"/>
          <w:szCs w:val="28"/>
        </w:rPr>
      </w:pPr>
    </w:p>
    <w:p w14:paraId="33BB32F0" w14:textId="2F9DE9A5" w:rsidR="00BE5383" w:rsidRDefault="00BE5383" w:rsidP="002A2BAC">
      <w:pPr>
        <w:spacing w:line="0" w:lineRule="atLeast"/>
        <w:ind w:left="940"/>
        <w:jc w:val="center"/>
        <w:rPr>
          <w:rFonts w:eastAsia="Times New Roman"/>
          <w:b/>
          <w:sz w:val="28"/>
          <w:szCs w:val="28"/>
        </w:rPr>
      </w:pPr>
    </w:p>
    <w:p w14:paraId="58192B38" w14:textId="589BD9BC" w:rsidR="00BE5383" w:rsidRDefault="00BE5383" w:rsidP="002A2BAC">
      <w:pPr>
        <w:spacing w:line="0" w:lineRule="atLeast"/>
        <w:ind w:left="940"/>
        <w:jc w:val="center"/>
        <w:rPr>
          <w:rFonts w:eastAsia="Times New Roman"/>
          <w:b/>
          <w:sz w:val="28"/>
          <w:szCs w:val="28"/>
        </w:rPr>
      </w:pPr>
    </w:p>
    <w:p w14:paraId="6DFCEBB1" w14:textId="1AEAE2CF" w:rsidR="00BE5383" w:rsidRDefault="00BE5383" w:rsidP="002A2BAC">
      <w:pPr>
        <w:spacing w:line="0" w:lineRule="atLeast"/>
        <w:ind w:left="940"/>
        <w:jc w:val="center"/>
        <w:rPr>
          <w:rFonts w:eastAsia="Times New Roman"/>
          <w:b/>
          <w:sz w:val="28"/>
          <w:szCs w:val="28"/>
        </w:rPr>
      </w:pPr>
    </w:p>
    <w:p w14:paraId="400BDC44" w14:textId="220DF7F8" w:rsidR="00BE5383" w:rsidRDefault="00BE5383" w:rsidP="002A2BAC">
      <w:pPr>
        <w:spacing w:line="0" w:lineRule="atLeast"/>
        <w:ind w:left="940"/>
        <w:jc w:val="center"/>
        <w:rPr>
          <w:rFonts w:eastAsia="Times New Roman"/>
          <w:b/>
          <w:sz w:val="28"/>
          <w:szCs w:val="28"/>
        </w:rPr>
      </w:pPr>
    </w:p>
    <w:p w14:paraId="0CEEA1B7" w14:textId="39BE9AEF" w:rsidR="00BE5383" w:rsidRDefault="00BE5383" w:rsidP="002A2BAC">
      <w:pPr>
        <w:spacing w:line="0" w:lineRule="atLeast"/>
        <w:ind w:left="940"/>
        <w:jc w:val="center"/>
        <w:rPr>
          <w:rFonts w:eastAsia="Times New Roman"/>
          <w:b/>
          <w:sz w:val="28"/>
          <w:szCs w:val="28"/>
        </w:rPr>
      </w:pPr>
    </w:p>
    <w:p w14:paraId="604A982A" w14:textId="28BC7F31" w:rsidR="00BE5383" w:rsidRDefault="00BE5383" w:rsidP="002A2BAC">
      <w:pPr>
        <w:spacing w:line="0" w:lineRule="atLeast"/>
        <w:ind w:left="940"/>
        <w:jc w:val="center"/>
        <w:rPr>
          <w:rFonts w:eastAsia="Times New Roman"/>
          <w:b/>
          <w:sz w:val="28"/>
          <w:szCs w:val="28"/>
        </w:rPr>
      </w:pPr>
    </w:p>
    <w:p w14:paraId="62683EE9" w14:textId="54424EC1" w:rsidR="00BE5383" w:rsidRDefault="00BE5383" w:rsidP="002A2BAC">
      <w:pPr>
        <w:spacing w:line="0" w:lineRule="atLeast"/>
        <w:ind w:left="940"/>
        <w:jc w:val="center"/>
        <w:rPr>
          <w:rFonts w:eastAsia="Times New Roman"/>
          <w:b/>
          <w:sz w:val="28"/>
          <w:szCs w:val="28"/>
        </w:rPr>
      </w:pPr>
    </w:p>
    <w:p w14:paraId="0ED4215A" w14:textId="7B1027FF" w:rsidR="00BE5383" w:rsidRDefault="00BE5383" w:rsidP="002A2BAC">
      <w:pPr>
        <w:spacing w:line="0" w:lineRule="atLeast"/>
        <w:ind w:left="940"/>
        <w:jc w:val="center"/>
        <w:rPr>
          <w:rFonts w:eastAsia="Times New Roman"/>
          <w:b/>
          <w:sz w:val="28"/>
          <w:szCs w:val="28"/>
        </w:rPr>
      </w:pPr>
    </w:p>
    <w:p w14:paraId="35DB6B95" w14:textId="3DBAF60A" w:rsidR="00BE5383" w:rsidRDefault="00BE5383" w:rsidP="002A2BAC">
      <w:pPr>
        <w:spacing w:line="0" w:lineRule="atLeast"/>
        <w:ind w:left="940"/>
        <w:jc w:val="center"/>
        <w:rPr>
          <w:rFonts w:eastAsia="Times New Roman"/>
          <w:b/>
          <w:sz w:val="28"/>
          <w:szCs w:val="28"/>
        </w:rPr>
      </w:pPr>
    </w:p>
    <w:p w14:paraId="487DBF57" w14:textId="1B22410D" w:rsidR="00BE5383" w:rsidRDefault="00BE5383" w:rsidP="002A2BAC">
      <w:pPr>
        <w:spacing w:line="0" w:lineRule="atLeast"/>
        <w:ind w:left="940"/>
        <w:jc w:val="center"/>
        <w:rPr>
          <w:rFonts w:eastAsia="Times New Roman"/>
          <w:b/>
          <w:sz w:val="28"/>
          <w:szCs w:val="28"/>
        </w:rPr>
      </w:pPr>
    </w:p>
    <w:p w14:paraId="0C265E67" w14:textId="37003E41" w:rsidR="00BE5383" w:rsidRDefault="00BE5383" w:rsidP="002A2BAC">
      <w:pPr>
        <w:spacing w:line="0" w:lineRule="atLeast"/>
        <w:ind w:left="940"/>
        <w:jc w:val="center"/>
        <w:rPr>
          <w:rFonts w:eastAsia="Times New Roman"/>
          <w:b/>
          <w:sz w:val="28"/>
          <w:szCs w:val="28"/>
        </w:rPr>
      </w:pPr>
    </w:p>
    <w:p w14:paraId="1F611D3B" w14:textId="6BAB1D33" w:rsidR="00BE5383" w:rsidRDefault="00BE5383" w:rsidP="002A2BAC">
      <w:pPr>
        <w:spacing w:line="0" w:lineRule="atLeast"/>
        <w:ind w:left="940"/>
        <w:jc w:val="center"/>
        <w:rPr>
          <w:rFonts w:eastAsia="Times New Roman"/>
          <w:b/>
          <w:sz w:val="28"/>
          <w:szCs w:val="28"/>
        </w:rPr>
      </w:pPr>
    </w:p>
    <w:p w14:paraId="1E8C1348" w14:textId="7ECC7E67" w:rsidR="00BE5383" w:rsidRDefault="00BE5383" w:rsidP="002A2BAC">
      <w:pPr>
        <w:spacing w:line="0" w:lineRule="atLeast"/>
        <w:ind w:left="940"/>
        <w:jc w:val="center"/>
        <w:rPr>
          <w:rFonts w:eastAsia="Times New Roman"/>
          <w:b/>
          <w:sz w:val="28"/>
          <w:szCs w:val="28"/>
        </w:rPr>
      </w:pPr>
    </w:p>
    <w:p w14:paraId="061A400A" w14:textId="3817749C" w:rsidR="00BE5383" w:rsidRDefault="00BE5383" w:rsidP="002A2BAC">
      <w:pPr>
        <w:spacing w:line="0" w:lineRule="atLeast"/>
        <w:ind w:left="940"/>
        <w:jc w:val="center"/>
        <w:rPr>
          <w:rFonts w:eastAsia="Times New Roman"/>
          <w:b/>
          <w:sz w:val="28"/>
          <w:szCs w:val="28"/>
        </w:rPr>
      </w:pPr>
    </w:p>
    <w:p w14:paraId="76E14841" w14:textId="3B9DDFAC" w:rsidR="00BE5383" w:rsidRDefault="00BE5383" w:rsidP="002A2BAC">
      <w:pPr>
        <w:spacing w:line="0" w:lineRule="atLeast"/>
        <w:ind w:left="940"/>
        <w:jc w:val="center"/>
        <w:rPr>
          <w:rFonts w:eastAsia="Times New Roman"/>
          <w:b/>
          <w:sz w:val="28"/>
          <w:szCs w:val="28"/>
        </w:rPr>
      </w:pPr>
    </w:p>
    <w:p w14:paraId="329A9F47" w14:textId="70DD3FCE" w:rsidR="00BE5383" w:rsidRDefault="00BE5383" w:rsidP="002A2BAC">
      <w:pPr>
        <w:spacing w:line="0" w:lineRule="atLeast"/>
        <w:ind w:left="940"/>
        <w:jc w:val="center"/>
        <w:rPr>
          <w:rFonts w:eastAsia="Times New Roman"/>
          <w:b/>
          <w:sz w:val="28"/>
          <w:szCs w:val="28"/>
        </w:rPr>
      </w:pPr>
    </w:p>
    <w:p w14:paraId="72E5B9F1" w14:textId="721B5958" w:rsidR="00BE5383" w:rsidRDefault="00BE5383" w:rsidP="002A2BAC">
      <w:pPr>
        <w:spacing w:line="0" w:lineRule="atLeast"/>
        <w:ind w:left="940"/>
        <w:jc w:val="center"/>
        <w:rPr>
          <w:rFonts w:eastAsia="Times New Roman"/>
          <w:b/>
          <w:sz w:val="28"/>
          <w:szCs w:val="28"/>
        </w:rPr>
      </w:pPr>
    </w:p>
    <w:p w14:paraId="7F15FA87" w14:textId="77777777" w:rsidR="00BE5383" w:rsidRPr="00BE5383" w:rsidRDefault="00BE5383" w:rsidP="00BE5383">
      <w:pPr>
        <w:spacing w:line="0" w:lineRule="atLeast"/>
        <w:ind w:right="6"/>
        <w:jc w:val="center"/>
        <w:rPr>
          <w:rFonts w:eastAsia="Times New Roman"/>
          <w:b/>
          <w:sz w:val="28"/>
          <w:szCs w:val="28"/>
        </w:rPr>
      </w:pPr>
      <w:r w:rsidRPr="00BE5383">
        <w:rPr>
          <w:rFonts w:eastAsia="Times New Roman"/>
          <w:b/>
          <w:sz w:val="28"/>
          <w:szCs w:val="28"/>
        </w:rPr>
        <w:lastRenderedPageBreak/>
        <w:t>CHAPTER 9</w:t>
      </w:r>
    </w:p>
    <w:p w14:paraId="0939133E" w14:textId="77777777" w:rsidR="00BE5383" w:rsidRPr="00BE5383" w:rsidRDefault="00BE5383" w:rsidP="00BE5383">
      <w:pPr>
        <w:spacing w:line="345" w:lineRule="exact"/>
        <w:rPr>
          <w:rFonts w:eastAsia="Times New Roman"/>
          <w:sz w:val="28"/>
          <w:szCs w:val="28"/>
        </w:rPr>
      </w:pPr>
    </w:p>
    <w:p w14:paraId="6DA3F149" w14:textId="77777777" w:rsidR="00BE5383" w:rsidRPr="00BE5383" w:rsidRDefault="00BE5383" w:rsidP="00BE5383">
      <w:pPr>
        <w:spacing w:line="0" w:lineRule="atLeast"/>
        <w:ind w:right="-13"/>
        <w:jc w:val="center"/>
        <w:rPr>
          <w:rFonts w:eastAsia="Times New Roman"/>
          <w:b/>
          <w:sz w:val="28"/>
          <w:szCs w:val="28"/>
        </w:rPr>
      </w:pPr>
      <w:r w:rsidRPr="00BE5383">
        <w:rPr>
          <w:rFonts w:eastAsia="Times New Roman"/>
          <w:b/>
          <w:sz w:val="28"/>
          <w:szCs w:val="28"/>
        </w:rPr>
        <w:t>APPENDIX</w:t>
      </w:r>
    </w:p>
    <w:p w14:paraId="456C6D76" w14:textId="77777777" w:rsidR="00BE5383" w:rsidRPr="00BE5383" w:rsidRDefault="00BE5383" w:rsidP="00BE5383">
      <w:pPr>
        <w:spacing w:line="342" w:lineRule="exact"/>
        <w:rPr>
          <w:rFonts w:eastAsia="Times New Roman"/>
          <w:sz w:val="28"/>
          <w:szCs w:val="28"/>
        </w:rPr>
      </w:pPr>
    </w:p>
    <w:p w14:paraId="6BB03017" w14:textId="185F5CAB" w:rsidR="00BE5383" w:rsidRDefault="00BE5383" w:rsidP="00BE5383">
      <w:pPr>
        <w:spacing w:line="0" w:lineRule="atLeast"/>
        <w:rPr>
          <w:rFonts w:eastAsia="Times New Roman"/>
          <w:b/>
          <w:sz w:val="28"/>
          <w:szCs w:val="28"/>
        </w:rPr>
      </w:pPr>
      <w:r w:rsidRPr="00BE5383">
        <w:rPr>
          <w:rFonts w:eastAsia="Times New Roman"/>
          <w:b/>
          <w:sz w:val="28"/>
          <w:szCs w:val="28"/>
        </w:rPr>
        <w:t xml:space="preserve">9.1 </w:t>
      </w:r>
      <w:r>
        <w:rPr>
          <w:rFonts w:eastAsia="Times New Roman"/>
          <w:b/>
          <w:sz w:val="28"/>
          <w:szCs w:val="28"/>
        </w:rPr>
        <w:t>S</w:t>
      </w:r>
      <w:r w:rsidRPr="00BE5383">
        <w:rPr>
          <w:rFonts w:eastAsia="Times New Roman"/>
          <w:b/>
          <w:sz w:val="28"/>
          <w:szCs w:val="28"/>
        </w:rPr>
        <w:t>ource code</w:t>
      </w:r>
    </w:p>
    <w:p w14:paraId="1D72C54B" w14:textId="5707986D" w:rsidR="00BE5383" w:rsidRDefault="00BE5383" w:rsidP="00BE5383">
      <w:pPr>
        <w:spacing w:line="0" w:lineRule="atLeast"/>
        <w:rPr>
          <w:rFonts w:eastAsia="Times New Roman"/>
          <w:b/>
          <w:sz w:val="28"/>
          <w:szCs w:val="28"/>
        </w:rPr>
      </w:pPr>
    </w:p>
    <w:p w14:paraId="596F60B1" w14:textId="77777777" w:rsidR="00BE5383" w:rsidRPr="00BE5383" w:rsidRDefault="00BE5383" w:rsidP="00BE5383">
      <w:pPr>
        <w:spacing w:line="0" w:lineRule="atLeast"/>
        <w:rPr>
          <w:rFonts w:eastAsia="Times New Roman"/>
          <w:b/>
          <w:sz w:val="28"/>
          <w:szCs w:val="28"/>
        </w:rPr>
      </w:pPr>
      <w:bookmarkStart w:id="7" w:name="_GoBack"/>
      <w:bookmarkEnd w:id="7"/>
    </w:p>
    <w:p w14:paraId="1E3F7C7B" w14:textId="77777777" w:rsidR="00BE5383" w:rsidRPr="002A2BAC" w:rsidRDefault="00BE5383" w:rsidP="002A2BAC">
      <w:pPr>
        <w:spacing w:line="0" w:lineRule="atLeast"/>
        <w:ind w:left="940"/>
        <w:jc w:val="center"/>
        <w:rPr>
          <w:rFonts w:eastAsia="Times New Roman"/>
          <w:b/>
          <w:sz w:val="28"/>
          <w:szCs w:val="28"/>
        </w:rPr>
      </w:pPr>
    </w:p>
    <w:p w14:paraId="28801E37" w14:textId="77777777" w:rsidR="004B7EDE" w:rsidRDefault="004B7EDE" w:rsidP="004F0323">
      <w:pPr>
        <w:jc w:val="both"/>
      </w:pPr>
    </w:p>
    <w:sectPr w:rsidR="004B7EDE" w:rsidSect="008368F1">
      <w:footerReference w:type="default" r:id="rId60"/>
      <w:pgSz w:w="11906" w:h="16838"/>
      <w:pgMar w:top="1440" w:right="1440" w:bottom="1440" w:left="1440" w:header="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AC024" w14:textId="77777777" w:rsidR="00A023A6" w:rsidRDefault="00A023A6" w:rsidP="000A0BFE">
      <w:r>
        <w:separator/>
      </w:r>
    </w:p>
  </w:endnote>
  <w:endnote w:type="continuationSeparator" w:id="0">
    <w:p w14:paraId="415D9362" w14:textId="77777777" w:rsidR="00A023A6" w:rsidRDefault="00A023A6" w:rsidP="000A0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B8BE3" w14:textId="31BD9CD8" w:rsidR="00CC4DBF" w:rsidRPr="008368F1" w:rsidRDefault="008368F1" w:rsidP="008368F1">
    <w:pPr>
      <w:pStyle w:val="Footer"/>
      <w:tabs>
        <w:tab w:val="clear" w:pos="4513"/>
        <w:tab w:val="center" w:pos="4510"/>
        <w:tab w:val="left" w:pos="5415"/>
      </w:tabs>
      <w:rPr>
        <w:sz w:val="24"/>
        <w:szCs w:val="24"/>
      </w:rPr>
    </w:pPr>
    <w:r>
      <w:tab/>
    </w:r>
    <w:sdt>
      <w:sdtPr>
        <w:rPr>
          <w:sz w:val="24"/>
          <w:szCs w:val="24"/>
        </w:rPr>
        <w:id w:val="47657454"/>
        <w:docPartObj>
          <w:docPartGallery w:val="Page Numbers (Bottom of Page)"/>
          <w:docPartUnique/>
        </w:docPartObj>
      </w:sdtPr>
      <w:sdtEndPr>
        <w:rPr>
          <w:noProof/>
        </w:rPr>
      </w:sdtEndPr>
      <w:sdtContent>
        <w:r w:rsidR="00CC4DBF" w:rsidRPr="008368F1">
          <w:rPr>
            <w:sz w:val="24"/>
            <w:szCs w:val="24"/>
          </w:rPr>
          <w:fldChar w:fldCharType="begin"/>
        </w:r>
        <w:r w:rsidR="00CC4DBF" w:rsidRPr="008368F1">
          <w:rPr>
            <w:sz w:val="24"/>
            <w:szCs w:val="24"/>
          </w:rPr>
          <w:instrText xml:space="preserve"> PAGE   \* MERGEFORMAT </w:instrText>
        </w:r>
        <w:r w:rsidR="00CC4DBF" w:rsidRPr="008368F1">
          <w:rPr>
            <w:sz w:val="24"/>
            <w:szCs w:val="24"/>
          </w:rPr>
          <w:fldChar w:fldCharType="separate"/>
        </w:r>
        <w:r w:rsidR="00CC4DBF" w:rsidRPr="008368F1">
          <w:rPr>
            <w:noProof/>
            <w:sz w:val="24"/>
            <w:szCs w:val="24"/>
          </w:rPr>
          <w:t>2</w:t>
        </w:r>
        <w:r w:rsidR="00CC4DBF" w:rsidRPr="008368F1">
          <w:rPr>
            <w:noProof/>
            <w:sz w:val="24"/>
            <w:szCs w:val="24"/>
          </w:rPr>
          <w:fldChar w:fldCharType="end"/>
        </w:r>
      </w:sdtContent>
    </w:sdt>
    <w:r w:rsidRPr="008368F1">
      <w:rPr>
        <w:noProof/>
        <w:sz w:val="24"/>
        <w:szCs w:val="24"/>
      </w:rPr>
      <w:tab/>
    </w:r>
  </w:p>
  <w:p w14:paraId="4D2C7D9B" w14:textId="77777777" w:rsidR="00CC4DBF" w:rsidRDefault="00CC4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390824"/>
      <w:docPartObj>
        <w:docPartGallery w:val="Page Numbers (Bottom of Page)"/>
        <w:docPartUnique/>
      </w:docPartObj>
    </w:sdtPr>
    <w:sdtEndPr>
      <w:rPr>
        <w:noProof/>
        <w:sz w:val="28"/>
        <w:szCs w:val="28"/>
      </w:rPr>
    </w:sdtEndPr>
    <w:sdtContent>
      <w:p w14:paraId="08811906" w14:textId="19759F7F" w:rsidR="000A0BFE" w:rsidRPr="000A0BFE" w:rsidRDefault="000A0BFE">
        <w:pPr>
          <w:pStyle w:val="Footer"/>
          <w:jc w:val="center"/>
          <w:rPr>
            <w:sz w:val="28"/>
            <w:szCs w:val="28"/>
          </w:rPr>
        </w:pPr>
        <w:r w:rsidRPr="000A0BFE">
          <w:rPr>
            <w:sz w:val="28"/>
            <w:szCs w:val="28"/>
          </w:rPr>
          <w:fldChar w:fldCharType="begin"/>
        </w:r>
        <w:r w:rsidRPr="000A0BFE">
          <w:rPr>
            <w:sz w:val="28"/>
            <w:szCs w:val="28"/>
          </w:rPr>
          <w:instrText xml:space="preserve"> PAGE   \* MERGEFORMAT </w:instrText>
        </w:r>
        <w:r w:rsidRPr="000A0BFE">
          <w:rPr>
            <w:sz w:val="28"/>
            <w:szCs w:val="28"/>
          </w:rPr>
          <w:fldChar w:fldCharType="separate"/>
        </w:r>
        <w:r w:rsidRPr="000A0BFE">
          <w:rPr>
            <w:noProof/>
            <w:sz w:val="28"/>
            <w:szCs w:val="28"/>
          </w:rPr>
          <w:t>2</w:t>
        </w:r>
        <w:r w:rsidRPr="000A0BFE">
          <w:rPr>
            <w:noProof/>
            <w:sz w:val="28"/>
            <w:szCs w:val="28"/>
          </w:rPr>
          <w:fldChar w:fldCharType="end"/>
        </w:r>
      </w:p>
    </w:sdtContent>
  </w:sdt>
  <w:p w14:paraId="3E4775C0" w14:textId="5236D59F" w:rsidR="000A0BFE" w:rsidRDefault="008368F1" w:rsidP="008368F1">
    <w:pPr>
      <w:pStyle w:val="Footer"/>
      <w:tabs>
        <w:tab w:val="clear" w:pos="4513"/>
        <w:tab w:val="clear" w:pos="9026"/>
        <w:tab w:val="left" w:pos="71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2D868" w14:textId="77777777" w:rsidR="00A023A6" w:rsidRDefault="00A023A6" w:rsidP="000A0BFE">
      <w:r>
        <w:separator/>
      </w:r>
    </w:p>
  </w:footnote>
  <w:footnote w:type="continuationSeparator" w:id="0">
    <w:p w14:paraId="60194AF2" w14:textId="77777777" w:rsidR="00A023A6" w:rsidRDefault="00A023A6" w:rsidP="000A0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A6AAB0"/>
    <w:multiLevelType w:val="multilevel"/>
    <w:tmpl w:val="ADA6AAB0"/>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00000001"/>
    <w:multiLevelType w:val="multilevel"/>
    <w:tmpl w:val="E2661CFE"/>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2"/>
    <w:multiLevelType w:val="multilevel"/>
    <w:tmpl w:val="30BC03B4"/>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3"/>
    <w:multiLevelType w:val="multilevel"/>
    <w:tmpl w:val="02A2569A"/>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4"/>
    <w:multiLevelType w:val="multilevel"/>
    <w:tmpl w:val="5B7E50FA"/>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5"/>
    <w:multiLevelType w:val="multilevel"/>
    <w:tmpl w:val="00000005"/>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6"/>
    <w:multiLevelType w:val="multilevel"/>
    <w:tmpl w:val="0000000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7"/>
    <w:multiLevelType w:val="multilevel"/>
    <w:tmpl w:val="00000007"/>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8"/>
    <w:multiLevelType w:val="multilevel"/>
    <w:tmpl w:val="0000000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9"/>
    <w:multiLevelType w:val="multilevel"/>
    <w:tmpl w:val="00000009"/>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multilevel"/>
    <w:tmpl w:val="0000000B"/>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multilevel"/>
    <w:tmpl w:val="8A28C376"/>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1"/>
      <w:numFmt w:val="lowerLetter"/>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73821"/>
    <w:multiLevelType w:val="hybridMultilevel"/>
    <w:tmpl w:val="2278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36A1623"/>
    <w:multiLevelType w:val="hybridMultilevel"/>
    <w:tmpl w:val="C89C9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3332E2"/>
    <w:multiLevelType w:val="hybridMultilevel"/>
    <w:tmpl w:val="98DA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1FF881"/>
    <w:multiLevelType w:val="multilevel"/>
    <w:tmpl w:val="091FF88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0BCD6056"/>
    <w:multiLevelType w:val="hybridMultilevel"/>
    <w:tmpl w:val="166ECAB4"/>
    <w:lvl w:ilvl="0" w:tplc="40090001">
      <w:start w:val="1"/>
      <w:numFmt w:val="bullet"/>
      <w:lvlText w:val=""/>
      <w:lvlJc w:val="left"/>
      <w:pPr>
        <w:ind w:left="2430" w:hanging="360"/>
      </w:pPr>
      <w:rPr>
        <w:rFonts w:ascii="Symbol" w:hAnsi="Symbol" w:hint="default"/>
      </w:rPr>
    </w:lvl>
    <w:lvl w:ilvl="1" w:tplc="40090003">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23" w15:restartNumberingAfterBreak="0">
    <w:nsid w:val="13D5754E"/>
    <w:multiLevelType w:val="hybridMultilevel"/>
    <w:tmpl w:val="E2E06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C80C83"/>
    <w:multiLevelType w:val="hybridMultilevel"/>
    <w:tmpl w:val="48C87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F13682"/>
    <w:multiLevelType w:val="hybridMultilevel"/>
    <w:tmpl w:val="CEB0B62A"/>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26" w15:restartNumberingAfterBreak="0">
    <w:nsid w:val="3B6E1FE6"/>
    <w:multiLevelType w:val="hybridMultilevel"/>
    <w:tmpl w:val="FC6EB0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4122C9A6"/>
    <w:multiLevelType w:val="multilevel"/>
    <w:tmpl w:val="4122C9A6"/>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15:restartNumberingAfterBreak="0">
    <w:nsid w:val="47652832"/>
    <w:multiLevelType w:val="hybridMultilevel"/>
    <w:tmpl w:val="67ACA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831902"/>
    <w:multiLevelType w:val="multilevel"/>
    <w:tmpl w:val="0EAEA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15:restartNumberingAfterBreak="0">
    <w:nsid w:val="61194359"/>
    <w:multiLevelType w:val="hybridMultilevel"/>
    <w:tmpl w:val="CAA2539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31" w15:restartNumberingAfterBreak="0">
    <w:nsid w:val="62854DD0"/>
    <w:multiLevelType w:val="hybridMultilevel"/>
    <w:tmpl w:val="B2BE9F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8AB3960"/>
    <w:multiLevelType w:val="hybridMultilevel"/>
    <w:tmpl w:val="BC884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F3820B"/>
    <w:multiLevelType w:val="multilevel"/>
    <w:tmpl w:val="69F3820B"/>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 w15:restartNumberingAfterBreak="0">
    <w:nsid w:val="70622245"/>
    <w:multiLevelType w:val="multilevel"/>
    <w:tmpl w:val="E65A9CF2"/>
    <w:lvl w:ilvl="0">
      <w:start w:val="6"/>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29D39FB"/>
    <w:multiLevelType w:val="hybridMultilevel"/>
    <w:tmpl w:val="137CF4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71B1A14"/>
    <w:multiLevelType w:val="hybridMultilevel"/>
    <w:tmpl w:val="55E6D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7"/>
  </w:num>
  <w:num w:numId="11">
    <w:abstractNumId w:val="0"/>
  </w:num>
  <w:num w:numId="12">
    <w:abstractNumId w:val="33"/>
  </w:num>
  <w:num w:numId="13">
    <w:abstractNumId w:val="21"/>
  </w:num>
  <w:num w:numId="14">
    <w:abstractNumId w:val="10"/>
  </w:num>
  <w:num w:numId="15">
    <w:abstractNumId w:val="11"/>
  </w:num>
  <w:num w:numId="16">
    <w:abstractNumId w:val="22"/>
  </w:num>
  <w:num w:numId="17">
    <w:abstractNumId w:val="20"/>
  </w:num>
  <w:num w:numId="18">
    <w:abstractNumId w:val="35"/>
  </w:num>
  <w:num w:numId="19">
    <w:abstractNumId w:val="26"/>
  </w:num>
  <w:num w:numId="20">
    <w:abstractNumId w:val="29"/>
  </w:num>
  <w:num w:numId="21">
    <w:abstractNumId w:val="28"/>
  </w:num>
  <w:num w:numId="22">
    <w:abstractNumId w:val="24"/>
  </w:num>
  <w:num w:numId="23">
    <w:abstractNumId w:val="36"/>
  </w:num>
  <w:num w:numId="24">
    <w:abstractNumId w:val="23"/>
  </w:num>
  <w:num w:numId="25">
    <w:abstractNumId w:val="32"/>
  </w:num>
  <w:num w:numId="26">
    <w:abstractNumId w:val="19"/>
  </w:num>
  <w:num w:numId="27">
    <w:abstractNumId w:val="18"/>
  </w:num>
  <w:num w:numId="28">
    <w:abstractNumId w:val="31"/>
  </w:num>
  <w:num w:numId="29">
    <w:abstractNumId w:val="30"/>
  </w:num>
  <w:num w:numId="30">
    <w:abstractNumId w:val="25"/>
  </w:num>
  <w:num w:numId="31">
    <w:abstractNumId w:val="34"/>
  </w:num>
  <w:num w:numId="32">
    <w:abstractNumId w:val="12"/>
  </w:num>
  <w:num w:numId="33">
    <w:abstractNumId w:val="13"/>
  </w:num>
  <w:num w:numId="34">
    <w:abstractNumId w:val="14"/>
  </w:num>
  <w:num w:numId="35">
    <w:abstractNumId w:val="15"/>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FE"/>
    <w:rsid w:val="000A0BFE"/>
    <w:rsid w:val="00163742"/>
    <w:rsid w:val="00207781"/>
    <w:rsid w:val="002A2BAC"/>
    <w:rsid w:val="003E1037"/>
    <w:rsid w:val="004752CF"/>
    <w:rsid w:val="004B7EDE"/>
    <w:rsid w:val="004F0323"/>
    <w:rsid w:val="00654105"/>
    <w:rsid w:val="007829A7"/>
    <w:rsid w:val="008368F1"/>
    <w:rsid w:val="008974E6"/>
    <w:rsid w:val="009C407A"/>
    <w:rsid w:val="00A023A6"/>
    <w:rsid w:val="00BE5383"/>
    <w:rsid w:val="00C305A5"/>
    <w:rsid w:val="00CC4D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8DBE5"/>
  <w15:chartTrackingRefBased/>
  <w15:docId w15:val="{3BB80529-C967-4DF8-A2C8-088C3740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BFE"/>
    <w:pPr>
      <w:spacing w:after="0" w:line="240" w:lineRule="auto"/>
    </w:pPr>
    <w:rPr>
      <w:rFonts w:ascii="Times New Roman" w:eastAsia="SimSun" w:hAnsi="Times New Roman" w:cs="Times New Roman"/>
      <w:sz w:val="20"/>
      <w:szCs w:val="20"/>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A0BFE"/>
    <w:rPr>
      <w:color w:val="0000FF"/>
      <w:u w:val="single"/>
    </w:rPr>
  </w:style>
  <w:style w:type="paragraph" w:styleId="NormalWeb">
    <w:name w:val="Normal (Web)"/>
    <w:uiPriority w:val="99"/>
    <w:unhideWhenUsed/>
    <w:rsid w:val="000A0BFE"/>
    <w:pPr>
      <w:spacing w:before="100" w:beforeAutospacing="1" w:after="100" w:afterAutospacing="1" w:line="240" w:lineRule="auto"/>
    </w:pPr>
    <w:rPr>
      <w:rFonts w:ascii="Times New Roman" w:eastAsia="SimSun" w:hAnsi="Times New Roman" w:cs="Latha"/>
      <w:sz w:val="24"/>
      <w:szCs w:val="24"/>
      <w:lang w:val="en-US" w:eastAsia="zh-CN" w:bidi="ta-IN"/>
    </w:rPr>
  </w:style>
  <w:style w:type="paragraph" w:styleId="ListParagraph">
    <w:name w:val="List Paragraph"/>
    <w:basedOn w:val="Normal"/>
    <w:uiPriority w:val="34"/>
    <w:qFormat/>
    <w:rsid w:val="000A0BFE"/>
    <w:pPr>
      <w:ind w:left="720"/>
    </w:pPr>
    <w:rPr>
      <w:rFonts w:ascii="Calibri" w:eastAsia="Calibri" w:hAnsi="Calibri" w:cs="Arial"/>
      <w:lang w:bidi="ar-SA"/>
    </w:rPr>
  </w:style>
  <w:style w:type="paragraph" w:styleId="Header">
    <w:name w:val="header"/>
    <w:basedOn w:val="Normal"/>
    <w:link w:val="HeaderChar"/>
    <w:uiPriority w:val="99"/>
    <w:unhideWhenUsed/>
    <w:rsid w:val="000A0BFE"/>
    <w:pPr>
      <w:tabs>
        <w:tab w:val="center" w:pos="4513"/>
        <w:tab w:val="right" w:pos="9026"/>
      </w:tabs>
    </w:pPr>
  </w:style>
  <w:style w:type="character" w:customStyle="1" w:styleId="HeaderChar">
    <w:name w:val="Header Char"/>
    <w:basedOn w:val="DefaultParagraphFont"/>
    <w:link w:val="Header"/>
    <w:uiPriority w:val="99"/>
    <w:rsid w:val="000A0BFE"/>
    <w:rPr>
      <w:rFonts w:ascii="Times New Roman" w:eastAsia="SimSun" w:hAnsi="Times New Roman" w:cs="Times New Roman"/>
      <w:sz w:val="20"/>
      <w:szCs w:val="20"/>
      <w:lang w:eastAsia="en-IN" w:bidi="ta-IN"/>
    </w:rPr>
  </w:style>
  <w:style w:type="paragraph" w:styleId="Footer">
    <w:name w:val="footer"/>
    <w:basedOn w:val="Normal"/>
    <w:link w:val="FooterChar"/>
    <w:uiPriority w:val="99"/>
    <w:unhideWhenUsed/>
    <w:rsid w:val="000A0BFE"/>
    <w:pPr>
      <w:tabs>
        <w:tab w:val="center" w:pos="4513"/>
        <w:tab w:val="right" w:pos="9026"/>
      </w:tabs>
    </w:pPr>
  </w:style>
  <w:style w:type="character" w:customStyle="1" w:styleId="FooterChar">
    <w:name w:val="Footer Char"/>
    <w:basedOn w:val="DefaultParagraphFont"/>
    <w:link w:val="Footer"/>
    <w:uiPriority w:val="99"/>
    <w:rsid w:val="000A0BFE"/>
    <w:rPr>
      <w:rFonts w:ascii="Times New Roman" w:eastAsia="SimSun" w:hAnsi="Times New Roman" w:cs="Times New Roman"/>
      <w:sz w:val="20"/>
      <w:szCs w:val="20"/>
      <w:lang w:eastAsia="en-IN" w:bidi="ta-IN"/>
    </w:rPr>
  </w:style>
  <w:style w:type="character" w:styleId="Strong">
    <w:name w:val="Strong"/>
    <w:uiPriority w:val="22"/>
    <w:qFormat/>
    <w:rsid w:val="000A0BFE"/>
    <w:rPr>
      <w:b/>
      <w:bCs/>
    </w:rPr>
  </w:style>
  <w:style w:type="table" w:styleId="TableGrid">
    <w:name w:val="Table Grid"/>
    <w:basedOn w:val="TableNormal"/>
    <w:uiPriority w:val="59"/>
    <w:rsid w:val="000A0BFE"/>
    <w:pPr>
      <w:spacing w:after="0" w:line="240" w:lineRule="auto"/>
    </w:pPr>
    <w:rPr>
      <w:rFonts w:ascii="Times New Roman" w:eastAsia="SimSun" w:hAnsi="Times New Roman" w:cs="Times New Roman"/>
      <w:sz w:val="20"/>
      <w:szCs w:val="20"/>
      <w:lang w:eastAsia="en-IN" w:bidi="ta-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alloonText">
    <w:name w:val="Balloon Text"/>
    <w:basedOn w:val="Normal"/>
    <w:link w:val="BalloonTextChar"/>
    <w:uiPriority w:val="99"/>
    <w:semiHidden/>
    <w:unhideWhenUsed/>
    <w:rsid w:val="000A0B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BFE"/>
    <w:rPr>
      <w:rFonts w:ascii="Segoe UI" w:eastAsia="SimSun" w:hAnsi="Segoe UI" w:cs="Segoe UI"/>
      <w:sz w:val="18"/>
      <w:szCs w:val="18"/>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droid_software_development" TargetMode="External"/><Relationship Id="rId18" Type="http://schemas.openxmlformats.org/officeDocument/2006/relationships/hyperlink" Target="https://en.wikipedia.org/wiki/Gradle" TargetMode="External"/><Relationship Id="rId26" Type="http://schemas.openxmlformats.org/officeDocument/2006/relationships/hyperlink" Target="https://en.wikipedia.org/wiki/Compiler" TargetMode="External"/><Relationship Id="rId39" Type="http://schemas.openxmlformats.org/officeDocument/2006/relationships/hyperlink" Target="https://en.wikipedia.org/wiki/Java_(programming_language)" TargetMode="External"/><Relationship Id="rId21" Type="http://schemas.openxmlformats.org/officeDocument/2006/relationships/hyperlink" Target="https://en.wikipedia.org/wiki/ProGuard_(software)" TargetMode="External"/><Relationship Id="rId34" Type="http://schemas.openxmlformats.org/officeDocument/2006/relationships/hyperlink" Target="https://en.wikipedia.org/wiki/Cross-platform_software" TargetMode="External"/><Relationship Id="rId42" Type="http://schemas.openxmlformats.org/officeDocument/2006/relationships/hyperlink" Target="https://en.wikipedia.org/wiki/Java_Class_Library" TargetMode="External"/><Relationship Id="rId47" Type="http://schemas.openxmlformats.org/officeDocument/2006/relationships/hyperlink" Target="https://en.wikipedia.org/wiki/JetBrains" TargetMode="External"/><Relationship Id="rId50" Type="http://schemas.openxmlformats.org/officeDocument/2006/relationships/hyperlink" Target="https://en.wikipedia.org/wiki/Mobile_app_development" TargetMode="External"/><Relationship Id="rId55" Type="http://schemas.openxmlformats.org/officeDocument/2006/relationships/image" Target="media/image1.jpeg"/><Relationship Id="rId7" Type="http://schemas.openxmlformats.org/officeDocument/2006/relationships/hyperlink" Target="https://en.wikipedia.org/wiki/Integrated_development_environment" TargetMode="External"/><Relationship Id="rId2" Type="http://schemas.openxmlformats.org/officeDocument/2006/relationships/styles" Target="styles.xml"/><Relationship Id="rId16" Type="http://schemas.openxmlformats.org/officeDocument/2006/relationships/hyperlink" Target="https://en.wikipedia.org/wiki/Linux" TargetMode="External"/><Relationship Id="rId20" Type="http://schemas.openxmlformats.org/officeDocument/2006/relationships/hyperlink" Target="https://en.wikipedia.org/wiki/Lint_(software)" TargetMode="External"/><Relationship Id="rId29" Type="http://schemas.openxmlformats.org/officeDocument/2006/relationships/hyperlink" Target="https://en.wikipedia.org/wiki/Computer_architecture" TargetMode="External"/><Relationship Id="rId41" Type="http://schemas.openxmlformats.org/officeDocument/2006/relationships/hyperlink" Target="https://en.wikipedia.org/wiki/Standard_library" TargetMode="External"/><Relationship Id="rId54" Type="http://schemas.openxmlformats.org/officeDocument/2006/relationships/hyperlink" Target="https://en.wikipedia.org/wiki/Web_applicatio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etBrains"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Java_Platform,_Standard_Edition" TargetMode="External"/><Relationship Id="rId37" Type="http://schemas.openxmlformats.org/officeDocument/2006/relationships/hyperlink" Target="https://en.wikipedia.org/wiki/Programming_language" TargetMode="External"/><Relationship Id="rId40" Type="http://schemas.openxmlformats.org/officeDocument/2006/relationships/hyperlink" Target="https://en.wikipedia.org/wiki/Java_virtual_machine" TargetMode="External"/><Relationship Id="rId45" Type="http://schemas.openxmlformats.org/officeDocument/2006/relationships/hyperlink" Target="https://en.wikipedia.org/wiki/Machine_code" TargetMode="External"/><Relationship Id="rId53" Type="http://schemas.openxmlformats.org/officeDocument/2006/relationships/hyperlink" Target="https://en.wikipedia.org/wiki/Mobile_application" TargetMode="External"/><Relationship Id="rId58"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MacOS" TargetMode="External"/><Relationship Id="rId23" Type="http://schemas.openxmlformats.org/officeDocument/2006/relationships/hyperlink" Target="https://en.wikipedia.org/wiki/Class-based_programming" TargetMode="External"/><Relationship Id="rId28" Type="http://schemas.openxmlformats.org/officeDocument/2006/relationships/hyperlink" Target="https://en.wikipedia.org/wiki/Java_virtual_machine" TargetMode="External"/><Relationship Id="rId36" Type="http://schemas.openxmlformats.org/officeDocument/2006/relationships/hyperlink" Target="https://en.wikipedia.org/wiki/General-purpose_programming_language" TargetMode="External"/><Relationship Id="rId49" Type="http://schemas.openxmlformats.org/officeDocument/2006/relationships/hyperlink" Target="https://en.wikipedia.org/wiki/Google" TargetMode="External"/><Relationship Id="rId57" Type="http://schemas.openxmlformats.org/officeDocument/2006/relationships/image" Target="media/image3.jpeg"/><Relationship Id="rId61" Type="http://schemas.openxmlformats.org/officeDocument/2006/relationships/fontTable" Target="fontTable.xml"/><Relationship Id="rId10" Type="http://schemas.openxmlformats.org/officeDocument/2006/relationships/hyperlink" Target="https://en.wikipedia.org/wiki/Operating_system" TargetMode="External"/><Relationship Id="rId19" Type="http://schemas.openxmlformats.org/officeDocument/2006/relationships/hyperlink" Target="https://en.wikipedia.org/wiki/Code_refactoring" TargetMode="External"/><Relationship Id="rId31" Type="http://schemas.openxmlformats.org/officeDocument/2006/relationships/hyperlink" Target="https://en.wikipedia.org/wiki/Java_Platform,_Micro_Edition" TargetMode="External"/><Relationship Id="rId44" Type="http://schemas.openxmlformats.org/officeDocument/2006/relationships/hyperlink" Target="https://en.wikipedia.org/wiki/JavaScript" TargetMode="External"/><Relationship Id="rId52" Type="http://schemas.openxmlformats.org/officeDocument/2006/relationships/hyperlink" Target="https://en.wikipedia.org/wiki/Static_(keyword)"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Windows" TargetMode="External"/><Relationship Id="rId22" Type="http://schemas.openxmlformats.org/officeDocument/2006/relationships/hyperlink" Target="https://en.wikipedia.org/wiki/Concurrent_computing" TargetMode="External"/><Relationship Id="rId27" Type="http://schemas.openxmlformats.org/officeDocument/2006/relationships/hyperlink" Target="https://en.wikipedia.org/wiki/Java_bytecode" TargetMode="External"/><Relationship Id="rId30" Type="http://schemas.openxmlformats.org/officeDocument/2006/relationships/hyperlink" Target="https://en.wikipedia.org/wiki/Java_Card" TargetMode="External"/><Relationship Id="rId35" Type="http://schemas.openxmlformats.org/officeDocument/2006/relationships/hyperlink" Target="https://en.wikipedia.org/wiki/Static_typing" TargetMode="External"/><Relationship Id="rId43" Type="http://schemas.openxmlformats.org/officeDocument/2006/relationships/hyperlink" Target="https://en.wikipedia.org/wiki/Syntax_(programming_languages)" TargetMode="External"/><Relationship Id="rId48" Type="http://schemas.openxmlformats.org/officeDocument/2006/relationships/hyperlink" Target="https://en.wikipedia.org/wiki/Google" TargetMode="External"/><Relationship Id="rId56" Type="http://schemas.openxmlformats.org/officeDocument/2006/relationships/image" Target="media/image2.jpeg"/><Relationship Id="rId8" Type="http://schemas.openxmlformats.org/officeDocument/2006/relationships/hyperlink" Target="https://en.wikipedia.org/wiki/Google" TargetMode="External"/><Relationship Id="rId51" Type="http://schemas.openxmlformats.org/officeDocument/2006/relationships/hyperlink" Target="https://en.wikipedia.org/wiki/Android_(operating_system)" TargetMode="External"/><Relationship Id="rId3" Type="http://schemas.openxmlformats.org/officeDocument/2006/relationships/settings" Target="settings.xml"/><Relationship Id="rId12" Type="http://schemas.openxmlformats.org/officeDocument/2006/relationships/hyperlink" Target="https://en.wikipedia.org/wiki/IntelliJ_IDEA" TargetMode="External"/><Relationship Id="rId17" Type="http://schemas.openxmlformats.org/officeDocument/2006/relationships/hyperlink" Target="https://en.wikipedia.org/wiki/Eclipse_(software)" TargetMode="External"/><Relationship Id="rId25" Type="http://schemas.openxmlformats.org/officeDocument/2006/relationships/hyperlink" Target="https://en.wikipedia.org/wiki/Write_once,_run_anywhere" TargetMode="External"/><Relationship Id="rId33" Type="http://schemas.openxmlformats.org/officeDocument/2006/relationships/hyperlink" Target="https://en.wikipedia.org/wiki/Java_Platform,_Enterprise_Edition" TargetMode="External"/><Relationship Id="rId38" Type="http://schemas.openxmlformats.org/officeDocument/2006/relationships/hyperlink" Target="https://en.wikipedia.org/wiki/Type_inference" TargetMode="External"/><Relationship Id="rId46" Type="http://schemas.openxmlformats.org/officeDocument/2006/relationships/hyperlink" Target="https://en.wikipedia.org/wiki/LLVM"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31</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SINDHU</cp:lastModifiedBy>
  <cp:revision>5</cp:revision>
  <dcterms:created xsi:type="dcterms:W3CDTF">2019-03-10T14:49:00Z</dcterms:created>
  <dcterms:modified xsi:type="dcterms:W3CDTF">2019-03-10T16:37:00Z</dcterms:modified>
</cp:coreProperties>
</file>